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72" w:rsidRDefault="00BD2B72" w:rsidP="00BD2B72">
      <w:pPr>
        <w:jc w:val="left"/>
        <w:rPr>
          <w:rFonts w:ascii="Times New Roman" w:hAnsi="Times New Roman"/>
          <w:sz w:val="32"/>
        </w:rPr>
      </w:pPr>
      <w:bookmarkStart w:id="0" w:name="_GoBack"/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3DEB723D" wp14:editId="0C8A738B">
            <wp:extent cx="2959735" cy="591820"/>
            <wp:effectExtent l="0" t="0" r="0" b="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72"/>
          <w:szCs w:val="72"/>
        </w:rPr>
        <w:t xml:space="preserve">   </w:t>
      </w:r>
    </w:p>
    <w:p w:rsidR="00BD2B72" w:rsidRDefault="00BD2B72" w:rsidP="00BD2B72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BD2B72" w:rsidRDefault="00BD2B72" w:rsidP="00BD2B72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学生信息管理</w:t>
      </w:r>
    </w:p>
    <w:p w:rsidR="00BD2B72" w:rsidRDefault="00BD2B72" w:rsidP="00BD2B72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BD2B72" w:rsidRDefault="00BD2B72" w:rsidP="00BD2B72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测试文档</w:t>
      </w:r>
    </w:p>
    <w:p w:rsidR="00BD2B72" w:rsidRDefault="00BD2B72" w:rsidP="00BD2B72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/>
          <w:sz w:val="52"/>
          <w:szCs w:val="28"/>
        </w:rPr>
        <w:t xml:space="preserve"> </w:t>
      </w:r>
    </w:p>
    <w:p w:rsidR="00BD2B72" w:rsidRDefault="00BD2B72" w:rsidP="00BD2B72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                    </w:t>
      </w:r>
    </w:p>
    <w:p w:rsidR="00BD2B72" w:rsidRDefault="00BD2B72" w:rsidP="00BD2B72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组    员：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赵镇         </w:t>
      </w:r>
      <w:r>
        <w:rPr>
          <w:rFonts w:ascii="华文隶书" w:eastAsia="华文隶书"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</w:t>
      </w:r>
    </w:p>
    <w:p w:rsidR="00BD2B72" w:rsidRDefault="00BD2B72" w:rsidP="00BD2B72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孔祥云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</w:p>
    <w:p w:rsidR="00BD2B72" w:rsidRDefault="00BD2B72" w:rsidP="00BD2B72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2015-05-20                    </w:t>
      </w:r>
    </w:p>
    <w:p w:rsidR="00BD2B72" w:rsidRDefault="00BD2B72" w:rsidP="00BD2B72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孔祥云                     </w:t>
      </w:r>
    </w:p>
    <w:p w:rsidR="00BD2B72" w:rsidRDefault="00BD2B72" w:rsidP="00BD2B72">
      <w:pPr>
        <w:spacing w:line="480" w:lineRule="auto"/>
        <w:rPr>
          <w:rFonts w:ascii="Times New Roman" w:hAnsi="Times New Roman"/>
          <w:b/>
          <w:sz w:val="30"/>
          <w:szCs w:val="30"/>
        </w:rPr>
      </w:pPr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 w:rsidR="00B4098A" w:rsidRPr="00BD2B72" w:rsidRDefault="00BD2B72" w:rsidP="00BD2B72">
      <w:pPr>
        <w:spacing w:beforeLines="500" w:before="1560"/>
        <w:ind w:firstLineChars="995" w:firstLine="2997"/>
        <w:rPr>
          <w:rFonts w:ascii="Times New Roman"/>
          <w:sz w:val="36"/>
          <w:lang w:val="zh-CN"/>
        </w:rPr>
      </w:pPr>
      <w:r>
        <w:rPr>
          <w:rFonts w:ascii="Times New Roman" w:hAnsi="Times New Roman"/>
          <w:b/>
          <w:sz w:val="30"/>
          <w:szCs w:val="30"/>
        </w:rPr>
        <w:t xml:space="preserve">  </w:t>
      </w: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  <w:r w:rsidR="00B4098A">
        <w:br w:type="page"/>
      </w:r>
    </w:p>
    <w:p w:rsidR="00B4098A" w:rsidRPr="00BD2B72" w:rsidRDefault="00B4098A" w:rsidP="00B4098A">
      <w:pPr>
        <w:pStyle w:val="TOC1"/>
        <w:rPr>
          <w:color w:val="000000" w:themeColor="text1"/>
          <w:sz w:val="36"/>
        </w:rPr>
      </w:pPr>
      <w:r w:rsidRPr="00BD2B72">
        <w:rPr>
          <w:color w:val="000000" w:themeColor="text1"/>
          <w:sz w:val="36"/>
          <w:lang w:val="zh-CN"/>
        </w:rPr>
        <w:lastRenderedPageBreak/>
        <w:t>目录</w:t>
      </w:r>
    </w:p>
    <w:p w:rsidR="000C6FFF" w:rsidRDefault="00B4098A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465901" w:history="1">
        <w:r w:rsidR="000C6FFF" w:rsidRPr="003E0E64">
          <w:rPr>
            <w:rStyle w:val="a6"/>
            <w:rFonts w:hint="eastAsia"/>
            <w:noProof/>
          </w:rPr>
          <w:t>一</w:t>
        </w:r>
        <w:r w:rsidR="000C6FFF" w:rsidRPr="003E0E64">
          <w:rPr>
            <w:rStyle w:val="a6"/>
            <w:noProof/>
          </w:rPr>
          <w:t>.</w:t>
        </w:r>
        <w:r w:rsidR="000C6FFF" w:rsidRPr="003E0E64">
          <w:rPr>
            <w:rStyle w:val="a6"/>
            <w:rFonts w:hint="eastAsia"/>
            <w:noProof/>
          </w:rPr>
          <w:t>引言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_Toc420465901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3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02" w:history="1">
        <w:r w:rsidR="000C6FFF" w:rsidRPr="003E0E64">
          <w:rPr>
            <w:rStyle w:val="a6"/>
            <w:noProof/>
          </w:rPr>
          <w:t xml:space="preserve">1.1 </w:t>
        </w:r>
        <w:r w:rsidR="000C6FFF" w:rsidRPr="003E0E64">
          <w:rPr>
            <w:rStyle w:val="a6"/>
            <w:rFonts w:hint="eastAsia"/>
            <w:noProof/>
          </w:rPr>
          <w:t>编写目的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_Toc420465902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3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03" w:history="1">
        <w:r w:rsidR="000C6FFF" w:rsidRPr="003E0E64">
          <w:rPr>
            <w:rStyle w:val="a6"/>
            <w:noProof/>
          </w:rPr>
          <w:t xml:space="preserve">1.2 </w:t>
        </w:r>
        <w:r w:rsidR="000C6FFF" w:rsidRPr="003E0E64">
          <w:rPr>
            <w:rStyle w:val="a6"/>
            <w:rFonts w:hint="eastAsia"/>
            <w:noProof/>
          </w:rPr>
          <w:t>参考资料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_Toc420465903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3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10"/>
        <w:tabs>
          <w:tab w:val="right" w:leader="dot" w:pos="8296"/>
        </w:tabs>
        <w:rPr>
          <w:noProof/>
        </w:rPr>
      </w:pPr>
      <w:hyperlink w:anchor="_Toc420465904" w:history="1">
        <w:r w:rsidR="000C6FFF" w:rsidRPr="003E0E64">
          <w:rPr>
            <w:rStyle w:val="a6"/>
            <w:rFonts w:hint="eastAsia"/>
            <w:noProof/>
          </w:rPr>
          <w:t>二</w:t>
        </w:r>
        <w:r w:rsidR="000C6FFF" w:rsidRPr="003E0E64">
          <w:rPr>
            <w:rStyle w:val="a6"/>
            <w:noProof/>
          </w:rPr>
          <w:t>.</w:t>
        </w:r>
        <w:r w:rsidR="000C6FFF" w:rsidRPr="003E0E64">
          <w:rPr>
            <w:rStyle w:val="a6"/>
            <w:rFonts w:hint="eastAsia"/>
            <w:noProof/>
          </w:rPr>
          <w:t>需求规格说明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_Toc420465904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4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10"/>
        <w:tabs>
          <w:tab w:val="right" w:leader="dot" w:pos="8296"/>
        </w:tabs>
        <w:rPr>
          <w:noProof/>
        </w:rPr>
      </w:pPr>
      <w:hyperlink w:anchor="_Toc420465905" w:history="1">
        <w:r w:rsidR="000C6FFF" w:rsidRPr="003E0E64">
          <w:rPr>
            <w:rStyle w:val="a6"/>
            <w:rFonts w:ascii="Times New Roman" w:hAnsi="Times New Roman" w:hint="eastAsia"/>
            <w:noProof/>
          </w:rPr>
          <w:t>三</w:t>
        </w:r>
        <w:r w:rsidR="000C6FFF" w:rsidRPr="003E0E64">
          <w:rPr>
            <w:rStyle w:val="a6"/>
            <w:rFonts w:ascii="Times New Roman" w:hAnsi="Times New Roman"/>
            <w:noProof/>
          </w:rPr>
          <w:t xml:space="preserve">.  </w:t>
        </w:r>
        <w:r w:rsidR="000C6FFF" w:rsidRPr="003E0E64">
          <w:rPr>
            <w:rStyle w:val="a6"/>
            <w:rFonts w:ascii="Times New Roman" w:hAnsi="Times New Roman" w:hint="eastAsia"/>
            <w:noProof/>
          </w:rPr>
          <w:t>测试计划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_Toc420465905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4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06" w:history="1">
        <w:r w:rsidR="000C6FFF" w:rsidRPr="003E0E64">
          <w:rPr>
            <w:rStyle w:val="a6"/>
            <w:rFonts w:ascii="Times New Roman" w:hAnsi="Times New Roman"/>
            <w:noProof/>
          </w:rPr>
          <w:t xml:space="preserve">3.1 </w:t>
        </w:r>
        <w:r w:rsidR="000C6FFF" w:rsidRPr="003E0E64">
          <w:rPr>
            <w:rStyle w:val="a6"/>
            <w:rFonts w:ascii="Times New Roman" w:hAnsi="Times New Roman" w:hint="eastAsia"/>
            <w:noProof/>
          </w:rPr>
          <w:t>测试机构及人员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_Toc420465906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4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07" w:history="1">
        <w:r w:rsidR="000C6FFF" w:rsidRPr="003E0E64">
          <w:rPr>
            <w:rStyle w:val="a6"/>
            <w:noProof/>
          </w:rPr>
          <w:t xml:space="preserve">3.2 </w:t>
        </w:r>
        <w:r w:rsidR="000C6FFF" w:rsidRPr="003E0E64">
          <w:rPr>
            <w:rStyle w:val="a6"/>
            <w:rFonts w:hint="eastAsia"/>
            <w:noProof/>
          </w:rPr>
          <w:t>测试方法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_Toc420465907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4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08" w:history="1">
        <w:r w:rsidR="000C6FFF" w:rsidRPr="003E0E64">
          <w:rPr>
            <w:rStyle w:val="a6"/>
            <w:rFonts w:ascii="Times New Roman" w:hAnsi="Times New Roman"/>
            <w:noProof/>
          </w:rPr>
          <w:t>3.3</w:t>
        </w:r>
        <w:r w:rsidR="000C6FFF" w:rsidRPr="003E0E64">
          <w:rPr>
            <w:rStyle w:val="a6"/>
            <w:rFonts w:ascii="Times New Roman" w:hAnsi="Times New Roman" w:hint="eastAsia"/>
            <w:noProof/>
          </w:rPr>
          <w:t>测试的功能范围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_Toc420465908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4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10"/>
        <w:tabs>
          <w:tab w:val="right" w:leader="dot" w:pos="8296"/>
        </w:tabs>
        <w:rPr>
          <w:noProof/>
        </w:rPr>
      </w:pPr>
      <w:hyperlink w:anchor="_Toc420465909" w:history="1">
        <w:r w:rsidR="000C6FFF" w:rsidRPr="003E0E64">
          <w:rPr>
            <w:rStyle w:val="a6"/>
            <w:rFonts w:ascii="Times New Roman" w:hAnsi="Times New Roman" w:hint="eastAsia"/>
            <w:noProof/>
          </w:rPr>
          <w:t>四</w:t>
        </w:r>
        <w:r w:rsidR="000C6FFF" w:rsidRPr="003E0E64">
          <w:rPr>
            <w:rStyle w:val="a6"/>
            <w:rFonts w:ascii="Times New Roman" w:hAnsi="Times New Roman"/>
            <w:noProof/>
          </w:rPr>
          <w:t xml:space="preserve">.  </w:t>
        </w:r>
        <w:r w:rsidR="000C6FFF" w:rsidRPr="003E0E64">
          <w:rPr>
            <w:rStyle w:val="a6"/>
            <w:rFonts w:ascii="Times New Roman" w:hAnsi="Times New Roman" w:hint="eastAsia"/>
            <w:noProof/>
          </w:rPr>
          <w:t>单元测试报告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_Toc420465909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5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10" w:history="1">
        <w:r w:rsidR="000C6FFF" w:rsidRPr="003E0E64">
          <w:rPr>
            <w:rStyle w:val="a6"/>
            <w:noProof/>
          </w:rPr>
          <w:t xml:space="preserve">4.1 </w:t>
        </w:r>
        <w:r w:rsidR="000C6FFF" w:rsidRPr="003E0E64">
          <w:rPr>
            <w:rStyle w:val="a6"/>
            <w:rFonts w:hint="eastAsia"/>
            <w:noProof/>
          </w:rPr>
          <w:t>登录模块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_Toc420465910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5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1" w:history="1">
        <w:r w:rsidR="000C6FFF" w:rsidRPr="003E0E64">
          <w:rPr>
            <w:rStyle w:val="a6"/>
            <w:noProof/>
          </w:rPr>
          <w:t>4.1.1</w:t>
        </w:r>
        <w:r w:rsidR="000C6FFF" w:rsidRPr="003E0E64">
          <w:rPr>
            <w:rStyle w:val="a6"/>
            <w:rFonts w:hint="eastAsia"/>
            <w:noProof/>
          </w:rPr>
          <w:t>描述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_Toc420465911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5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2" w:history="1">
        <w:r w:rsidR="000C6FFF" w:rsidRPr="003E0E64">
          <w:rPr>
            <w:rStyle w:val="a6"/>
            <w:noProof/>
          </w:rPr>
          <w:t>4.1.2</w:t>
        </w:r>
        <w:r w:rsidR="000C6FFF" w:rsidRPr="003E0E64">
          <w:rPr>
            <w:rStyle w:val="a6"/>
            <w:rFonts w:hint="eastAsia"/>
            <w:noProof/>
          </w:rPr>
          <w:t>测试方法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_Toc420465912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5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3" w:history="1">
        <w:r w:rsidR="000C6FFF" w:rsidRPr="003E0E64">
          <w:rPr>
            <w:rStyle w:val="a6"/>
            <w:noProof/>
          </w:rPr>
          <w:t>4.1.3</w:t>
        </w:r>
        <w:r w:rsidR="000C6FFF" w:rsidRPr="003E0E64">
          <w:rPr>
            <w:rStyle w:val="a6"/>
            <w:rFonts w:hint="eastAsia"/>
            <w:noProof/>
          </w:rPr>
          <w:t>测试用例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_Toc420465913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5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4" w:history="1">
        <w:r w:rsidR="000C6FFF" w:rsidRPr="003E0E64">
          <w:rPr>
            <w:rStyle w:val="a6"/>
            <w:noProof/>
          </w:rPr>
          <w:t>4.1.4</w:t>
        </w:r>
        <w:r w:rsidR="000C6FFF" w:rsidRPr="003E0E64">
          <w:rPr>
            <w:rStyle w:val="a6"/>
            <w:rFonts w:hint="eastAsia"/>
            <w:noProof/>
          </w:rPr>
          <w:t>测试结果截图与分析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_Toc420465914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5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15" w:history="1">
        <w:r w:rsidR="000C6FFF" w:rsidRPr="003E0E64">
          <w:rPr>
            <w:rStyle w:val="a6"/>
            <w:noProof/>
          </w:rPr>
          <w:t xml:space="preserve">4.2 </w:t>
        </w:r>
        <w:r w:rsidR="000C6FFF" w:rsidRPr="003E0E64">
          <w:rPr>
            <w:rStyle w:val="a6"/>
            <w:rFonts w:hint="eastAsia"/>
            <w:noProof/>
          </w:rPr>
          <w:t>功能选择模块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_Toc420465915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7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6" w:history="1">
        <w:r w:rsidR="000C6FFF" w:rsidRPr="003E0E64">
          <w:rPr>
            <w:rStyle w:val="a6"/>
            <w:noProof/>
          </w:rPr>
          <w:t>4.2.1</w:t>
        </w:r>
        <w:r w:rsidR="000C6FFF" w:rsidRPr="003E0E64">
          <w:rPr>
            <w:rStyle w:val="a6"/>
            <w:rFonts w:hint="eastAsia"/>
            <w:noProof/>
          </w:rPr>
          <w:t>描述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_Toc420465916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7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7" w:history="1">
        <w:r w:rsidR="000C6FFF" w:rsidRPr="003E0E64">
          <w:rPr>
            <w:rStyle w:val="a6"/>
            <w:noProof/>
          </w:rPr>
          <w:t>4.2.2</w:t>
        </w:r>
        <w:r w:rsidR="000C6FFF" w:rsidRPr="003E0E64">
          <w:rPr>
            <w:rStyle w:val="a6"/>
            <w:rFonts w:hint="eastAsia"/>
            <w:noProof/>
          </w:rPr>
          <w:t>测试方法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_Toc420465917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7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8" w:history="1">
        <w:r w:rsidR="000C6FFF" w:rsidRPr="003E0E64">
          <w:rPr>
            <w:rStyle w:val="a6"/>
            <w:noProof/>
          </w:rPr>
          <w:t>4.2.3</w:t>
        </w:r>
        <w:r w:rsidR="000C6FFF" w:rsidRPr="003E0E64">
          <w:rPr>
            <w:rStyle w:val="a6"/>
            <w:rFonts w:hint="eastAsia"/>
            <w:noProof/>
          </w:rPr>
          <w:t>测试用例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_Toc420465918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7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19" w:history="1">
        <w:r w:rsidR="000C6FFF" w:rsidRPr="003E0E64">
          <w:rPr>
            <w:rStyle w:val="a6"/>
            <w:noProof/>
          </w:rPr>
          <w:t>4.2.4</w:t>
        </w:r>
        <w:r w:rsidR="000C6FFF" w:rsidRPr="003E0E64">
          <w:rPr>
            <w:rStyle w:val="a6"/>
            <w:rFonts w:hint="eastAsia"/>
            <w:noProof/>
          </w:rPr>
          <w:t>测试结果截图与分析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_Toc420465919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7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20" w:history="1">
        <w:r w:rsidR="000C6FFF" w:rsidRPr="003E0E64">
          <w:rPr>
            <w:rStyle w:val="a6"/>
            <w:noProof/>
          </w:rPr>
          <w:t>4.3</w:t>
        </w:r>
        <w:r w:rsidR="000C6FFF" w:rsidRPr="003E0E64">
          <w:rPr>
            <w:rStyle w:val="a6"/>
            <w:rFonts w:hint="eastAsia"/>
            <w:noProof/>
          </w:rPr>
          <w:t>添加信息模块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_Toc420465920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8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1" w:history="1">
        <w:r w:rsidR="000C6FFF" w:rsidRPr="003E0E64">
          <w:rPr>
            <w:rStyle w:val="a6"/>
            <w:noProof/>
          </w:rPr>
          <w:t>4.3.1</w:t>
        </w:r>
        <w:r w:rsidR="000C6FFF" w:rsidRPr="003E0E64">
          <w:rPr>
            <w:rStyle w:val="a6"/>
            <w:rFonts w:hint="eastAsia"/>
            <w:noProof/>
          </w:rPr>
          <w:t>描述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_Toc420465921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8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2" w:history="1">
        <w:r w:rsidR="000C6FFF" w:rsidRPr="003E0E64">
          <w:rPr>
            <w:rStyle w:val="a6"/>
            <w:noProof/>
          </w:rPr>
          <w:t>4.3.2</w:t>
        </w:r>
        <w:r w:rsidR="000C6FFF" w:rsidRPr="003E0E64">
          <w:rPr>
            <w:rStyle w:val="a6"/>
            <w:rFonts w:hint="eastAsia"/>
            <w:noProof/>
          </w:rPr>
          <w:t>测试方法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_Toc420465922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8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3" w:history="1">
        <w:r w:rsidR="000C6FFF" w:rsidRPr="003E0E64">
          <w:rPr>
            <w:rStyle w:val="a6"/>
            <w:noProof/>
          </w:rPr>
          <w:t>4.3.3</w:t>
        </w:r>
        <w:r w:rsidR="000C6FFF" w:rsidRPr="003E0E64">
          <w:rPr>
            <w:rStyle w:val="a6"/>
            <w:rFonts w:hint="eastAsia"/>
            <w:noProof/>
          </w:rPr>
          <w:t>测试用例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_Toc420465923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8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4" w:history="1">
        <w:r w:rsidR="000C6FFF" w:rsidRPr="003E0E64">
          <w:rPr>
            <w:rStyle w:val="a6"/>
            <w:noProof/>
          </w:rPr>
          <w:t>4.3.4</w:t>
        </w:r>
        <w:r w:rsidR="000C6FFF" w:rsidRPr="003E0E64">
          <w:rPr>
            <w:rStyle w:val="a6"/>
            <w:rFonts w:hint="eastAsia"/>
            <w:noProof/>
          </w:rPr>
          <w:t>测试结果截图与分析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_Toc420465924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8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25" w:history="1">
        <w:r w:rsidR="000C6FFF" w:rsidRPr="003E0E64">
          <w:rPr>
            <w:rStyle w:val="a6"/>
            <w:rFonts w:asciiTheme="majorEastAsia" w:hAnsiTheme="majorEastAsia"/>
            <w:noProof/>
          </w:rPr>
          <w:t>4.4</w:t>
        </w:r>
        <w:r w:rsidR="000C6FFF" w:rsidRPr="003E0E64">
          <w:rPr>
            <w:rStyle w:val="a6"/>
            <w:rFonts w:asciiTheme="majorEastAsia" w:hAnsiTheme="majorEastAsia" w:hint="eastAsia"/>
            <w:noProof/>
          </w:rPr>
          <w:t>修改信息模块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_Toc420465925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9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6" w:history="1">
        <w:r w:rsidR="000C6FFF" w:rsidRPr="003E0E64">
          <w:rPr>
            <w:rStyle w:val="a6"/>
            <w:rFonts w:asciiTheme="minorEastAsia" w:hAnsiTheme="minorEastAsia"/>
            <w:noProof/>
          </w:rPr>
          <w:t>4.4.1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描述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_Toc420465926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9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7" w:history="1">
        <w:r w:rsidR="000C6FFF" w:rsidRPr="003E0E64">
          <w:rPr>
            <w:rStyle w:val="a6"/>
            <w:rFonts w:asciiTheme="minorEastAsia" w:hAnsiTheme="minorEastAsia"/>
            <w:noProof/>
          </w:rPr>
          <w:t>4.4.2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测试方法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_Toc420465927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9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8" w:history="1">
        <w:r w:rsidR="000C6FFF" w:rsidRPr="003E0E64">
          <w:rPr>
            <w:rStyle w:val="a6"/>
            <w:rFonts w:asciiTheme="minorEastAsia" w:hAnsiTheme="minorEastAsia"/>
            <w:noProof/>
          </w:rPr>
          <w:t>4.4.3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测试用例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_Toc420465928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10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29" w:history="1">
        <w:r w:rsidR="000C6FFF" w:rsidRPr="003E0E64">
          <w:rPr>
            <w:rStyle w:val="a6"/>
            <w:rFonts w:asciiTheme="minorEastAsia" w:hAnsiTheme="minorEastAsia"/>
            <w:noProof/>
          </w:rPr>
          <w:t>4.4.4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测试结果截图与分析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_Toc420465929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10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30" w:history="1">
        <w:r w:rsidR="000C6FFF" w:rsidRPr="003E0E64">
          <w:rPr>
            <w:rStyle w:val="a6"/>
            <w:rFonts w:asciiTheme="majorEastAsia" w:hAnsiTheme="majorEastAsia"/>
            <w:noProof/>
          </w:rPr>
          <w:t>4.5</w:t>
        </w:r>
        <w:r w:rsidR="000C6FFF" w:rsidRPr="003E0E64">
          <w:rPr>
            <w:rStyle w:val="a6"/>
            <w:rFonts w:asciiTheme="majorEastAsia" w:hAnsiTheme="majorEastAsia" w:hint="eastAsia"/>
            <w:noProof/>
          </w:rPr>
          <w:t>修改信息模块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_Toc420465930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10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31" w:history="1">
        <w:r w:rsidR="000C6FFF" w:rsidRPr="003E0E64">
          <w:rPr>
            <w:rStyle w:val="a6"/>
            <w:rFonts w:asciiTheme="minorEastAsia" w:hAnsiTheme="minorEastAsia"/>
            <w:noProof/>
          </w:rPr>
          <w:t>4.5.1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描述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_Toc420465931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10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32" w:history="1">
        <w:r w:rsidR="000C6FFF" w:rsidRPr="003E0E64">
          <w:rPr>
            <w:rStyle w:val="a6"/>
            <w:rFonts w:asciiTheme="minorEastAsia" w:hAnsiTheme="minorEastAsia"/>
            <w:noProof/>
          </w:rPr>
          <w:t>4.5.2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测试方法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_Toc420465932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11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33" w:history="1">
        <w:r w:rsidR="000C6FFF" w:rsidRPr="003E0E64">
          <w:rPr>
            <w:rStyle w:val="a6"/>
            <w:rFonts w:asciiTheme="minorEastAsia" w:hAnsiTheme="minorEastAsia"/>
            <w:noProof/>
          </w:rPr>
          <w:t>4.5.3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测试用例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_Toc420465933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11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30"/>
        <w:tabs>
          <w:tab w:val="right" w:leader="dot" w:pos="8296"/>
        </w:tabs>
        <w:rPr>
          <w:noProof/>
        </w:rPr>
      </w:pPr>
      <w:hyperlink w:anchor="_Toc420465934" w:history="1">
        <w:r w:rsidR="000C6FFF" w:rsidRPr="003E0E64">
          <w:rPr>
            <w:rStyle w:val="a6"/>
            <w:rFonts w:asciiTheme="minorEastAsia" w:hAnsiTheme="minorEastAsia"/>
            <w:noProof/>
          </w:rPr>
          <w:t>4.5.4</w:t>
        </w:r>
        <w:r w:rsidR="000C6FFF" w:rsidRPr="003E0E64">
          <w:rPr>
            <w:rStyle w:val="a6"/>
            <w:rFonts w:asciiTheme="minorEastAsia" w:hAnsiTheme="minorEastAsia" w:hint="eastAsia"/>
            <w:noProof/>
          </w:rPr>
          <w:t>测试结果截图与分析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_Toc420465934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11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10"/>
        <w:tabs>
          <w:tab w:val="right" w:leader="dot" w:pos="8296"/>
        </w:tabs>
        <w:rPr>
          <w:noProof/>
        </w:rPr>
      </w:pPr>
      <w:hyperlink w:anchor="_Toc420465935" w:history="1">
        <w:r w:rsidR="000C6FFF" w:rsidRPr="003E0E64">
          <w:rPr>
            <w:rStyle w:val="a6"/>
            <w:rFonts w:ascii="Times New Roman" w:hAnsi="Times New Roman" w:hint="eastAsia"/>
            <w:noProof/>
          </w:rPr>
          <w:t>、五</w:t>
        </w:r>
        <w:r w:rsidR="000C6FFF" w:rsidRPr="003E0E64">
          <w:rPr>
            <w:rStyle w:val="a6"/>
            <w:rFonts w:ascii="Times New Roman" w:hAnsi="Times New Roman"/>
            <w:noProof/>
          </w:rPr>
          <w:t>.</w:t>
        </w:r>
        <w:r w:rsidR="000C6FFF" w:rsidRPr="003E0E64">
          <w:rPr>
            <w:rStyle w:val="a6"/>
            <w:rFonts w:ascii="Times New Roman" w:hAnsi="Times New Roman" w:hint="eastAsia"/>
            <w:noProof/>
          </w:rPr>
          <w:t>评价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_Toc420465935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12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36" w:history="1">
        <w:r w:rsidR="000C6FFF" w:rsidRPr="003E0E64">
          <w:rPr>
            <w:rStyle w:val="a6"/>
            <w:rFonts w:ascii="Times New Roman" w:hAnsi="Times New Roman"/>
            <w:noProof/>
          </w:rPr>
          <w:t xml:space="preserve">5.1 </w:t>
        </w:r>
        <w:r w:rsidR="000C6FFF" w:rsidRPr="003E0E64">
          <w:rPr>
            <w:rStyle w:val="a6"/>
            <w:rFonts w:ascii="Times New Roman" w:hAnsi="Times New Roman" w:hint="eastAsia"/>
            <w:noProof/>
          </w:rPr>
          <w:t>软件能力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_Toc420465936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12</w:t>
        </w:r>
        <w:r w:rsidR="000C6FFF">
          <w:rPr>
            <w:noProof/>
            <w:webHidden/>
          </w:rPr>
          <w:fldChar w:fldCharType="end"/>
        </w:r>
      </w:hyperlink>
    </w:p>
    <w:p w:rsidR="000C6FFF" w:rsidRDefault="00A23F05">
      <w:pPr>
        <w:pStyle w:val="20"/>
        <w:tabs>
          <w:tab w:val="right" w:leader="dot" w:pos="8296"/>
        </w:tabs>
        <w:rPr>
          <w:noProof/>
        </w:rPr>
      </w:pPr>
      <w:hyperlink w:anchor="_Toc420465937" w:history="1">
        <w:r w:rsidR="000C6FFF" w:rsidRPr="003E0E64">
          <w:rPr>
            <w:rStyle w:val="a6"/>
            <w:rFonts w:ascii="Times New Roman" w:hAnsi="Times New Roman"/>
            <w:noProof/>
          </w:rPr>
          <w:t xml:space="preserve">5.2 </w:t>
        </w:r>
        <w:r w:rsidR="000C6FFF" w:rsidRPr="003E0E64">
          <w:rPr>
            <w:rStyle w:val="a6"/>
            <w:rFonts w:ascii="Times New Roman" w:hAnsi="Times New Roman" w:hint="eastAsia"/>
            <w:noProof/>
          </w:rPr>
          <w:t>测试结论</w:t>
        </w:r>
        <w:r w:rsidR="000C6FFF">
          <w:rPr>
            <w:noProof/>
            <w:webHidden/>
          </w:rPr>
          <w:tab/>
        </w:r>
        <w:r w:rsidR="000C6FFF">
          <w:rPr>
            <w:noProof/>
            <w:webHidden/>
          </w:rPr>
          <w:fldChar w:fldCharType="begin"/>
        </w:r>
        <w:r w:rsidR="000C6FFF">
          <w:rPr>
            <w:noProof/>
            <w:webHidden/>
          </w:rPr>
          <w:instrText xml:space="preserve"> PAGEREF _Toc420465937 \h </w:instrText>
        </w:r>
        <w:r w:rsidR="000C6FFF">
          <w:rPr>
            <w:noProof/>
            <w:webHidden/>
          </w:rPr>
        </w:r>
        <w:r w:rsidR="000C6FFF">
          <w:rPr>
            <w:noProof/>
            <w:webHidden/>
          </w:rPr>
          <w:fldChar w:fldCharType="separate"/>
        </w:r>
        <w:r w:rsidR="000C6FFF">
          <w:rPr>
            <w:noProof/>
            <w:webHidden/>
          </w:rPr>
          <w:t>12</w:t>
        </w:r>
        <w:r w:rsidR="000C6FFF">
          <w:rPr>
            <w:noProof/>
            <w:webHidden/>
          </w:rPr>
          <w:fldChar w:fldCharType="end"/>
        </w:r>
      </w:hyperlink>
    </w:p>
    <w:p w:rsidR="00B4098A" w:rsidRDefault="00B4098A" w:rsidP="00B4098A">
      <w:r>
        <w:rPr>
          <w:bCs/>
          <w:lang w:val="zh-CN"/>
        </w:rPr>
        <w:fldChar w:fldCharType="end"/>
      </w:r>
    </w:p>
    <w:p w:rsidR="00B4098A" w:rsidRDefault="00B4098A" w:rsidP="00B4098A"/>
    <w:p w:rsidR="00B4098A" w:rsidRDefault="00B4098A" w:rsidP="00B4098A">
      <w:pPr>
        <w:pStyle w:val="1"/>
      </w:pPr>
      <w:bookmarkStart w:id="1" w:name="_Toc388778622"/>
      <w:bookmarkStart w:id="2" w:name="_Toc388782605"/>
      <w:bookmarkStart w:id="3" w:name="_Toc420465901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  <w:bookmarkEnd w:id="2"/>
      <w:bookmarkEnd w:id="3"/>
    </w:p>
    <w:p w:rsidR="00B4098A" w:rsidRDefault="00B4098A" w:rsidP="00B4098A">
      <w:pPr>
        <w:pStyle w:val="2"/>
      </w:pPr>
      <w:bookmarkStart w:id="4" w:name="_Toc388776646"/>
      <w:bookmarkStart w:id="5" w:name="_Toc420364957"/>
      <w:bookmarkStart w:id="6" w:name="_Toc420365092"/>
      <w:bookmarkStart w:id="7" w:name="_Toc420465902"/>
      <w:bookmarkStart w:id="8" w:name="_Toc388778626"/>
      <w:bookmarkStart w:id="9" w:name="_Toc388782609"/>
      <w:r>
        <w:t xml:space="preserve">1.1 </w:t>
      </w:r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:rsidR="00BD2B72" w:rsidRDefault="00BD2B72" w:rsidP="00BD2B72">
      <w:pPr>
        <w:rPr>
          <w:sz w:val="28"/>
          <w:szCs w:val="28"/>
        </w:rPr>
      </w:pPr>
      <w:r w:rsidRPr="001D70CB"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方便管理学生信息</w:t>
      </w:r>
      <w:r w:rsidRPr="001D70CB">
        <w:rPr>
          <w:sz w:val="28"/>
          <w:szCs w:val="28"/>
        </w:rPr>
        <w:t>，</w:t>
      </w:r>
      <w:r>
        <w:rPr>
          <w:sz w:val="28"/>
          <w:szCs w:val="28"/>
        </w:rPr>
        <w:t>提高管理信息效率</w:t>
      </w:r>
      <w:r>
        <w:rPr>
          <w:rFonts w:hint="eastAsia"/>
          <w:sz w:val="28"/>
          <w:szCs w:val="28"/>
        </w:rPr>
        <w:t>。</w:t>
      </w:r>
      <w:r w:rsidRPr="001D70CB">
        <w:rPr>
          <w:sz w:val="28"/>
          <w:szCs w:val="28"/>
        </w:rPr>
        <w:t>在</w:t>
      </w:r>
      <w:r w:rsidRPr="001D70CB">
        <w:rPr>
          <w:rFonts w:hint="eastAsia"/>
          <w:sz w:val="28"/>
          <w:szCs w:val="28"/>
        </w:rPr>
        <w:t>系统中</w:t>
      </w:r>
      <w:r w:rsidRPr="001D70CB">
        <w:rPr>
          <w:sz w:val="28"/>
          <w:szCs w:val="28"/>
        </w:rPr>
        <w:t>，最基础的就是</w:t>
      </w:r>
      <w:r w:rsidRPr="001D70CB">
        <w:rPr>
          <w:rFonts w:hint="eastAsia"/>
          <w:sz w:val="28"/>
          <w:szCs w:val="28"/>
        </w:rPr>
        <w:t>向</w:t>
      </w:r>
      <w:r w:rsidRPr="001D70CB">
        <w:rPr>
          <w:sz w:val="28"/>
          <w:szCs w:val="28"/>
        </w:rPr>
        <w:t>数据库中存储</w:t>
      </w:r>
      <w:r>
        <w:rPr>
          <w:sz w:val="28"/>
          <w:szCs w:val="28"/>
        </w:rPr>
        <w:t>学生信息</w:t>
      </w:r>
      <w:r w:rsidRPr="001D70CB">
        <w:rPr>
          <w:sz w:val="28"/>
          <w:szCs w:val="28"/>
        </w:rPr>
        <w:t>，</w:t>
      </w:r>
      <w:r w:rsidRPr="001D70CB">
        <w:rPr>
          <w:rFonts w:hint="eastAsia"/>
          <w:sz w:val="28"/>
          <w:szCs w:val="28"/>
        </w:rPr>
        <w:t>这款</w:t>
      </w:r>
      <w:r w:rsidRPr="001D70CB">
        <w:rPr>
          <w:sz w:val="28"/>
          <w:szCs w:val="28"/>
        </w:rPr>
        <w:t>软件就是为了能够</w:t>
      </w:r>
      <w:r w:rsidRPr="001D70CB">
        <w:rPr>
          <w:rFonts w:hint="eastAsia"/>
          <w:sz w:val="28"/>
          <w:szCs w:val="28"/>
        </w:rPr>
        <w:t>更加方便地向</w:t>
      </w:r>
      <w:r w:rsidRPr="001D70CB">
        <w:rPr>
          <w:sz w:val="28"/>
          <w:szCs w:val="28"/>
        </w:rPr>
        <w:t>数据库中存储</w:t>
      </w:r>
      <w:r>
        <w:rPr>
          <w:rFonts w:hint="eastAsia"/>
          <w:sz w:val="28"/>
          <w:szCs w:val="28"/>
        </w:rPr>
        <w:t>学生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。</w:t>
      </w:r>
    </w:p>
    <w:p w:rsidR="00B4098A" w:rsidRPr="00BD2B72" w:rsidRDefault="00B4098A" w:rsidP="00B4098A">
      <w:pPr>
        <w:rPr>
          <w:sz w:val="28"/>
          <w:szCs w:val="28"/>
        </w:rPr>
      </w:pPr>
    </w:p>
    <w:p w:rsidR="00B4098A" w:rsidRDefault="00B4098A" w:rsidP="00B4098A">
      <w:pPr>
        <w:pStyle w:val="2"/>
      </w:pPr>
      <w:bookmarkStart w:id="10" w:name="_Toc388776648"/>
      <w:bookmarkStart w:id="11" w:name="_Toc420364958"/>
      <w:bookmarkStart w:id="12" w:name="_Toc420365093"/>
      <w:bookmarkStart w:id="13" w:name="_Toc420465903"/>
      <w:r>
        <w:t xml:space="preserve">1.2 </w:t>
      </w:r>
      <w:r>
        <w:rPr>
          <w:rFonts w:hint="eastAsia"/>
        </w:rPr>
        <w:t>参考资料</w:t>
      </w:r>
      <w:bookmarkEnd w:id="10"/>
      <w:bookmarkEnd w:id="11"/>
      <w:bookmarkEnd w:id="12"/>
      <w:bookmarkEnd w:id="13"/>
    </w:p>
    <w:p w:rsidR="00B4098A" w:rsidRDefault="00B4098A" w:rsidP="00B4098A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 w:rsidR="00B4098A" w:rsidRDefault="00B4098A" w:rsidP="00B4098A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辛国栋</w:t>
      </w:r>
    </w:p>
    <w:p w:rsidR="00B4098A" w:rsidRDefault="00B4098A" w:rsidP="00B4098A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</w:p>
    <w:p w:rsidR="00B4098A" w:rsidRDefault="00B4098A" w:rsidP="00B4098A">
      <w:pPr>
        <w:pStyle w:val="1"/>
      </w:pPr>
      <w:bookmarkStart w:id="14" w:name="_Toc420465904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8"/>
      <w:bookmarkEnd w:id="9"/>
      <w:bookmarkEnd w:id="14"/>
    </w:p>
    <w:p w:rsidR="00B4098A" w:rsidRPr="00A759CF" w:rsidRDefault="00BD2B72" w:rsidP="00B4098A">
      <w:r>
        <w:rPr>
          <w:rFonts w:ascii="宋体" w:hAnsi="宋体" w:hint="eastAsia"/>
          <w:sz w:val="28"/>
        </w:rPr>
        <w:t>进入系统需要进行身份验证（登录），登陆后可以进行添加、修改、删除信息的功能。如果</w:t>
      </w:r>
      <w:r>
        <w:rPr>
          <w:rFonts w:ascii="宋体" w:hAnsi="宋体"/>
          <w:sz w:val="28"/>
        </w:rPr>
        <w:t>身份验证不通过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将不允许操作</w:t>
      </w:r>
      <w:r>
        <w:rPr>
          <w:rFonts w:ascii="宋体" w:hAnsi="宋体" w:hint="eastAsia"/>
          <w:sz w:val="28"/>
        </w:rPr>
        <w:t>。</w:t>
      </w:r>
    </w:p>
    <w:p w:rsidR="00B4098A" w:rsidRPr="00B62616" w:rsidRDefault="00B4098A" w:rsidP="00B4098A">
      <w:pPr>
        <w:rPr>
          <w:sz w:val="24"/>
        </w:rPr>
      </w:pPr>
    </w:p>
    <w:p w:rsidR="00B4098A" w:rsidRPr="007D30E5" w:rsidRDefault="00B4098A" w:rsidP="00B4098A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B4098A" w:rsidRDefault="00B4098A" w:rsidP="00B4098A">
      <w:pPr>
        <w:pStyle w:val="1"/>
        <w:rPr>
          <w:rFonts w:ascii="Times New Roman" w:hAnsi="Times New Roman"/>
        </w:rPr>
      </w:pPr>
      <w:bookmarkStart w:id="15" w:name="_Toc231654599"/>
      <w:bookmarkStart w:id="16" w:name="_Toc420465905"/>
      <w:r>
        <w:rPr>
          <w:rFonts w:ascii="Times New Roman" w:hAnsi="Times New Roman" w:hint="eastAsia"/>
        </w:rPr>
        <w:t>三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测试计划</w:t>
      </w:r>
      <w:bookmarkEnd w:id="15"/>
      <w:bookmarkEnd w:id="16"/>
    </w:p>
    <w:p w:rsidR="00B4098A" w:rsidRDefault="00B4098A" w:rsidP="00B4098A">
      <w:pPr>
        <w:pStyle w:val="2"/>
        <w:rPr>
          <w:rFonts w:ascii="Times New Roman" w:hAnsi="Times New Roman"/>
        </w:rPr>
      </w:pPr>
      <w:bookmarkStart w:id="17" w:name="_Toc231654600"/>
      <w:bookmarkStart w:id="18" w:name="_Toc420465906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7"/>
      <w:bookmarkEnd w:id="18"/>
    </w:p>
    <w:p w:rsidR="00B4098A" w:rsidRDefault="00B4098A" w:rsidP="00B4098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1559"/>
        <w:gridCol w:w="2035"/>
      </w:tblGrid>
      <w:tr w:rsidR="00B4098A" w:rsidTr="00DD2225">
        <w:tc>
          <w:tcPr>
            <w:tcW w:w="1704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测试内容</w:t>
            </w:r>
          </w:p>
        </w:tc>
        <w:tc>
          <w:tcPr>
            <w:tcW w:w="1704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B4098A" w:rsidTr="00DD2225">
        <w:tc>
          <w:tcPr>
            <w:tcW w:w="1704" w:type="dxa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:rsidR="00B4098A" w:rsidRDefault="00BD2B72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赵镇</w:t>
            </w:r>
          </w:p>
        </w:tc>
        <w:tc>
          <w:tcPr>
            <w:tcW w:w="1520" w:type="dxa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B4098A" w:rsidRDefault="00BD2B72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赵镇</w:t>
            </w:r>
          </w:p>
        </w:tc>
        <w:tc>
          <w:tcPr>
            <w:tcW w:w="2035" w:type="dxa"/>
          </w:tcPr>
          <w:p w:rsidR="00B4098A" w:rsidRDefault="00BD2B72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孔祥云</w:t>
            </w:r>
          </w:p>
        </w:tc>
      </w:tr>
    </w:tbl>
    <w:p w:rsidR="00B4098A" w:rsidRDefault="00B4098A" w:rsidP="00B4098A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B4098A" w:rsidRDefault="00B4098A" w:rsidP="00B4098A">
      <w:pPr>
        <w:pStyle w:val="2"/>
      </w:pPr>
      <w:bookmarkStart w:id="19" w:name="_Toc420465907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9"/>
    </w:p>
    <w:p w:rsidR="00B4098A" w:rsidRDefault="00B4098A" w:rsidP="00B409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．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B4098A" w:rsidRPr="00B35711" w:rsidRDefault="00B4098A" w:rsidP="00B409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．通过</w:t>
      </w:r>
      <w:r>
        <w:rPr>
          <w:rFonts w:ascii="Times New Roman" w:hAnsi="Times New Roman"/>
          <w:sz w:val="28"/>
          <w:szCs w:val="28"/>
        </w:rPr>
        <w:t>对</w:t>
      </w:r>
      <w:r>
        <w:rPr>
          <w:rFonts w:ascii="Times New Roman" w:hAnsi="Times New Roman" w:hint="eastAsia"/>
          <w:sz w:val="28"/>
          <w:szCs w:val="28"/>
        </w:rPr>
        <w:t>需要</w:t>
      </w:r>
      <w:r>
        <w:rPr>
          <w:rFonts w:ascii="Times New Roman" w:hAnsi="Times New Roman"/>
          <w:sz w:val="28"/>
          <w:szCs w:val="28"/>
        </w:rPr>
        <w:t>保存的数据进行输入验证是否能写入数据库。</w:t>
      </w:r>
    </w:p>
    <w:p w:rsidR="00B4098A" w:rsidRPr="00333370" w:rsidRDefault="00B4098A" w:rsidP="00B4098A">
      <w:pPr>
        <w:rPr>
          <w:rFonts w:ascii="Times New Roman" w:hAnsi="Times New Roman"/>
          <w:sz w:val="24"/>
          <w:szCs w:val="28"/>
        </w:rPr>
      </w:pPr>
    </w:p>
    <w:p w:rsidR="00B4098A" w:rsidRDefault="00B4098A" w:rsidP="00B4098A">
      <w:pPr>
        <w:pStyle w:val="2"/>
        <w:spacing w:after="0"/>
        <w:rPr>
          <w:rFonts w:ascii="Times New Roman" w:hAnsi="Times New Roman"/>
        </w:rPr>
      </w:pPr>
      <w:bookmarkStart w:id="20" w:name="_Toc231654602"/>
      <w:bookmarkStart w:id="21" w:name="_Toc420465908"/>
      <w:r>
        <w:rPr>
          <w:rFonts w:ascii="Times New Roman" w:hAnsi="Times New Roman" w:hint="eastAsia"/>
        </w:rPr>
        <w:t>3.3</w:t>
      </w:r>
      <w:r>
        <w:rPr>
          <w:rFonts w:ascii="Times New Roman" w:hAnsi="Times New Roman" w:hint="eastAsia"/>
        </w:rPr>
        <w:t>测试的功能范围</w:t>
      </w:r>
      <w:bookmarkStart w:id="22" w:name="_Toc357499969"/>
      <w:bookmarkStart w:id="23" w:name="_Toc29204"/>
      <w:bookmarkStart w:id="24" w:name="_Toc388782614"/>
      <w:bookmarkEnd w:id="20"/>
      <w:bookmarkEnd w:id="21"/>
    </w:p>
    <w:bookmarkEnd w:id="22"/>
    <w:bookmarkEnd w:id="23"/>
    <w:bookmarkEnd w:id="24"/>
    <w:p w:rsidR="00B4098A" w:rsidRPr="00333370" w:rsidRDefault="00B4098A" w:rsidP="00B4098A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登录</w:t>
      </w:r>
      <w:r w:rsidR="00BD2B72">
        <w:rPr>
          <w:rFonts w:ascii="Times New Roman" w:hAnsi="Times New Roman" w:hint="eastAsia"/>
          <w:bCs/>
          <w:sz w:val="28"/>
          <w:szCs w:val="28"/>
        </w:rPr>
        <w:t>；</w:t>
      </w:r>
    </w:p>
    <w:p w:rsidR="00B4098A" w:rsidRPr="00333370" w:rsidRDefault="00B4098A" w:rsidP="00B409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登录异常时</w:t>
      </w:r>
      <w:r w:rsidRPr="00333370">
        <w:rPr>
          <w:rFonts w:ascii="Times New Roman" w:hAnsi="Times New Roman" w:hint="eastAsia"/>
          <w:bCs/>
          <w:sz w:val="28"/>
          <w:szCs w:val="28"/>
        </w:rPr>
        <w:t>能够</w:t>
      </w:r>
      <w:r>
        <w:rPr>
          <w:rFonts w:ascii="Times New Roman" w:hAnsi="Times New Roman" w:hint="eastAsia"/>
          <w:bCs/>
          <w:sz w:val="28"/>
          <w:szCs w:val="28"/>
        </w:rPr>
        <w:t>显示</w:t>
      </w:r>
      <w:r>
        <w:rPr>
          <w:rFonts w:ascii="Times New Roman" w:hAnsi="Times New Roman"/>
          <w:bCs/>
          <w:sz w:val="28"/>
          <w:szCs w:val="28"/>
        </w:rPr>
        <w:t>异常信息或不能登录</w:t>
      </w:r>
      <w:r w:rsidR="00BD2B72">
        <w:rPr>
          <w:rFonts w:ascii="Times New Roman" w:hAnsi="Times New Roman" w:hint="eastAsia"/>
          <w:bCs/>
          <w:sz w:val="28"/>
          <w:szCs w:val="28"/>
        </w:rPr>
        <w:t>；</w:t>
      </w:r>
    </w:p>
    <w:p w:rsidR="00B4098A" w:rsidRDefault="00B4098A" w:rsidP="00B4098A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实现</w:t>
      </w:r>
      <w:r w:rsidR="00BD2B72">
        <w:rPr>
          <w:rFonts w:ascii="Times New Roman" w:hAnsi="Times New Roman" w:hint="eastAsia"/>
          <w:bCs/>
          <w:sz w:val="28"/>
          <w:szCs w:val="28"/>
        </w:rPr>
        <w:t>添加信息功能；</w:t>
      </w:r>
    </w:p>
    <w:p w:rsidR="00BD2B72" w:rsidRDefault="00BD2B72" w:rsidP="00BD2B72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实现修改信息功能；</w:t>
      </w:r>
    </w:p>
    <w:p w:rsidR="00BD2B72" w:rsidRPr="00BD2B72" w:rsidRDefault="00BD2B72" w:rsidP="00B4098A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实现删除信息功能；</w:t>
      </w:r>
    </w:p>
    <w:p w:rsidR="00B4098A" w:rsidRPr="00333370" w:rsidRDefault="00B4098A" w:rsidP="00B4098A">
      <w:pPr>
        <w:rPr>
          <w:rFonts w:ascii="Times New Roman" w:hAnsi="Times New Roman"/>
          <w:sz w:val="24"/>
          <w:szCs w:val="28"/>
        </w:rPr>
      </w:pPr>
      <w:r w:rsidRPr="00333370">
        <w:rPr>
          <w:rFonts w:ascii="Times New Roman" w:hAnsi="Times New Roman" w:hint="eastAsia"/>
          <w:sz w:val="28"/>
          <w:szCs w:val="28"/>
        </w:rPr>
        <w:t>能够正常</w:t>
      </w:r>
      <w:r>
        <w:rPr>
          <w:rFonts w:ascii="Times New Roman" w:hAnsi="Times New Roman" w:hint="eastAsia"/>
          <w:sz w:val="28"/>
          <w:szCs w:val="28"/>
        </w:rPr>
        <w:t>实现</w:t>
      </w:r>
      <w:r>
        <w:rPr>
          <w:rFonts w:ascii="Times New Roman" w:hAnsi="Times New Roman"/>
          <w:sz w:val="28"/>
          <w:szCs w:val="28"/>
        </w:rPr>
        <w:t>信息的写入数据库</w:t>
      </w:r>
      <w:r w:rsidR="00B11390">
        <w:rPr>
          <w:rFonts w:ascii="Times New Roman" w:hAnsi="Times New Roman" w:hint="eastAsia"/>
          <w:sz w:val="28"/>
          <w:szCs w:val="28"/>
        </w:rPr>
        <w:t>；</w:t>
      </w:r>
    </w:p>
    <w:p w:rsidR="00B4098A" w:rsidRDefault="00B4098A" w:rsidP="00B4098A">
      <w:pPr>
        <w:pStyle w:val="1"/>
        <w:rPr>
          <w:rFonts w:ascii="Times New Roman" w:hAnsi="Times New Roman"/>
        </w:rPr>
      </w:pPr>
      <w:bookmarkStart w:id="25" w:name="_Toc420465909"/>
      <w:bookmarkStart w:id="26" w:name="_Toc388782619"/>
      <w:r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25"/>
    </w:p>
    <w:p w:rsidR="00B4098A" w:rsidRPr="007D30E5" w:rsidRDefault="00B4098A" w:rsidP="00B4098A">
      <w:pPr>
        <w:pStyle w:val="2"/>
        <w:rPr>
          <w:sz w:val="36"/>
          <w:szCs w:val="36"/>
        </w:rPr>
      </w:pPr>
      <w:bookmarkStart w:id="27" w:name="_Toc420465910"/>
      <w:r w:rsidRPr="007D30E5"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登录</w:t>
      </w:r>
      <w:r w:rsidRPr="007D30E5">
        <w:rPr>
          <w:rFonts w:hint="eastAsia"/>
          <w:sz w:val="36"/>
          <w:szCs w:val="36"/>
        </w:rPr>
        <w:t>模块</w:t>
      </w:r>
      <w:bookmarkEnd w:id="27"/>
    </w:p>
    <w:p w:rsidR="00B4098A" w:rsidRDefault="00B4098A" w:rsidP="00B4098A">
      <w:pPr>
        <w:pStyle w:val="3"/>
      </w:pPr>
      <w:bookmarkStart w:id="28" w:name="_Toc420465911"/>
      <w:r>
        <w:rPr>
          <w:rFonts w:hint="eastAsia"/>
        </w:rPr>
        <w:t>4.1.1</w:t>
      </w:r>
      <w:r>
        <w:rPr>
          <w:rFonts w:hint="eastAsia"/>
        </w:rPr>
        <w:t>描述</w:t>
      </w:r>
      <w:bookmarkEnd w:id="28"/>
    </w:p>
    <w:p w:rsidR="00B4098A" w:rsidRPr="00B35711" w:rsidRDefault="00B4098A" w:rsidP="00B4098A">
      <w:pPr>
        <w:rPr>
          <w:rFonts w:asciiTheme="minorEastAsia" w:hAnsiTheme="minorEastAsia"/>
          <w:sz w:val="28"/>
          <w:szCs w:val="28"/>
        </w:rPr>
      </w:pPr>
      <w:r w:rsidRPr="00B35711">
        <w:rPr>
          <w:rFonts w:asciiTheme="minorEastAsia" w:hAnsiTheme="minorEastAsia" w:hint="eastAsia"/>
          <w:sz w:val="28"/>
          <w:szCs w:val="28"/>
        </w:rPr>
        <w:t>能够</w:t>
      </w:r>
      <w:r w:rsidRPr="00B35711">
        <w:rPr>
          <w:rFonts w:asciiTheme="minorEastAsia" w:hAnsiTheme="minorEastAsia"/>
          <w:sz w:val="28"/>
          <w:szCs w:val="28"/>
        </w:rPr>
        <w:t>完成</w:t>
      </w:r>
      <w:r w:rsidRPr="00B35711">
        <w:rPr>
          <w:rFonts w:asciiTheme="minorEastAsia" w:hAnsiTheme="minorEastAsia" w:hint="eastAsia"/>
          <w:sz w:val="28"/>
          <w:szCs w:val="28"/>
        </w:rPr>
        <w:t>管理员</w:t>
      </w:r>
      <w:r w:rsidRPr="00B35711">
        <w:rPr>
          <w:rFonts w:asciiTheme="minorEastAsia" w:hAnsiTheme="minorEastAsia"/>
          <w:sz w:val="28"/>
          <w:szCs w:val="28"/>
        </w:rPr>
        <w:t>的登录，身份信息异常时出现异常信息，或者不能登录</w:t>
      </w:r>
      <w:r w:rsidRPr="00B35711">
        <w:rPr>
          <w:rFonts w:asciiTheme="minorEastAsia" w:hAnsiTheme="minorEastAsia" w:hint="eastAsia"/>
          <w:sz w:val="28"/>
          <w:szCs w:val="28"/>
        </w:rPr>
        <w:t>。</w:t>
      </w:r>
    </w:p>
    <w:p w:rsidR="00B4098A" w:rsidRPr="00B35711" w:rsidRDefault="00B4098A" w:rsidP="00B4098A">
      <w:pPr>
        <w:rPr>
          <w:rFonts w:asciiTheme="minorEastAsia" w:hAnsiTheme="minorEastAsia"/>
          <w:sz w:val="28"/>
          <w:szCs w:val="28"/>
        </w:rPr>
      </w:pPr>
      <w:r w:rsidRPr="00B35711">
        <w:rPr>
          <w:rFonts w:asciiTheme="minorEastAsia" w:hAnsiTheme="minorEastAsia" w:hint="eastAsia"/>
          <w:sz w:val="28"/>
          <w:szCs w:val="28"/>
        </w:rPr>
        <w:t>能够</w:t>
      </w:r>
      <w:r w:rsidRPr="00B35711">
        <w:rPr>
          <w:rFonts w:asciiTheme="minorEastAsia" w:hAnsiTheme="minorEastAsia"/>
          <w:sz w:val="28"/>
          <w:szCs w:val="28"/>
        </w:rPr>
        <w:t>实现与</w:t>
      </w:r>
      <w:r w:rsidR="00B11390">
        <w:rPr>
          <w:rFonts w:asciiTheme="minorEastAsia" w:hAnsiTheme="minorEastAsia" w:hint="eastAsia"/>
          <w:sz w:val="28"/>
          <w:szCs w:val="28"/>
        </w:rPr>
        <w:t>功能选择</w:t>
      </w:r>
      <w:r>
        <w:rPr>
          <w:rFonts w:asciiTheme="minorEastAsia" w:hAnsiTheme="minorEastAsia"/>
          <w:sz w:val="28"/>
          <w:szCs w:val="28"/>
        </w:rPr>
        <w:t>界面</w:t>
      </w:r>
      <w:r w:rsidRPr="00B35711">
        <w:rPr>
          <w:rFonts w:asciiTheme="minorEastAsia" w:hAnsiTheme="minorEastAsia"/>
          <w:sz w:val="28"/>
          <w:szCs w:val="28"/>
        </w:rPr>
        <w:t>的跳转。</w:t>
      </w:r>
    </w:p>
    <w:p w:rsidR="00B4098A" w:rsidRDefault="00B4098A" w:rsidP="00B4098A">
      <w:pPr>
        <w:pStyle w:val="3"/>
      </w:pPr>
      <w:bookmarkStart w:id="29" w:name="_Toc420465912"/>
      <w:r>
        <w:rPr>
          <w:rFonts w:hint="eastAsia"/>
        </w:rPr>
        <w:lastRenderedPageBreak/>
        <w:t>4.1.2</w:t>
      </w:r>
      <w:r>
        <w:rPr>
          <w:rFonts w:hint="eastAsia"/>
        </w:rPr>
        <w:t>测试方法</w:t>
      </w:r>
      <w:bookmarkEnd w:id="29"/>
    </w:p>
    <w:p w:rsidR="00B4098A" w:rsidRPr="00FB6F44" w:rsidRDefault="00B4098A" w:rsidP="00B409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进入登录界面</w:t>
      </w:r>
      <w:r>
        <w:rPr>
          <w:rFonts w:asciiTheme="minorEastAsia" w:hAnsiTheme="minorEastAsia"/>
          <w:sz w:val="28"/>
          <w:szCs w:val="28"/>
        </w:rPr>
        <w:t>，输入不同的用户名和密码，验证登录功能</w:t>
      </w:r>
    </w:p>
    <w:p w:rsidR="00B4098A" w:rsidRDefault="00B4098A" w:rsidP="00B4098A">
      <w:pPr>
        <w:pStyle w:val="3"/>
      </w:pPr>
      <w:bookmarkStart w:id="30" w:name="_Toc420465913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30"/>
    </w:p>
    <w:p w:rsidR="00B4098A" w:rsidRDefault="00B4098A" w:rsidP="00B4098A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输入正确的</w:t>
      </w:r>
      <w:r>
        <w:rPr>
          <w:rFonts w:asciiTheme="minorEastAsia" w:hAnsiTheme="minorEastAsia"/>
          <w:sz w:val="28"/>
          <w:szCs w:val="28"/>
        </w:rPr>
        <w:t>用户名和密码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点击登录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进入</w:t>
      </w:r>
      <w:r w:rsidR="00B11390">
        <w:rPr>
          <w:rFonts w:asciiTheme="minorEastAsia" w:hAnsiTheme="minorEastAsia" w:hint="eastAsia"/>
          <w:sz w:val="28"/>
          <w:szCs w:val="28"/>
        </w:rPr>
        <w:t>功能</w:t>
      </w:r>
      <w:r w:rsidR="00B11390">
        <w:rPr>
          <w:rFonts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界面。</w:t>
      </w:r>
    </w:p>
    <w:p w:rsidR="00B4098A" w:rsidRPr="00FB6F44" w:rsidRDefault="00B4098A" w:rsidP="00B4098A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不输入</w:t>
      </w:r>
      <w:r>
        <w:rPr>
          <w:rFonts w:asciiTheme="minorEastAsia" w:hAnsiTheme="minorEastAsia"/>
          <w:sz w:val="28"/>
          <w:szCs w:val="28"/>
        </w:rPr>
        <w:t>用户名</w:t>
      </w:r>
      <w:r>
        <w:rPr>
          <w:rFonts w:asciiTheme="minorEastAsia" w:hAnsiTheme="minorEastAsia" w:hint="eastAsia"/>
          <w:sz w:val="28"/>
          <w:szCs w:val="28"/>
        </w:rPr>
        <w:t>或</w:t>
      </w:r>
      <w:r>
        <w:rPr>
          <w:rFonts w:asciiTheme="minorEastAsia" w:hAnsiTheme="minorEastAsia"/>
          <w:sz w:val="28"/>
          <w:szCs w:val="28"/>
        </w:rPr>
        <w:t>输入错误的用户名提示“</w:t>
      </w:r>
      <w:r>
        <w:rPr>
          <w:rFonts w:asciiTheme="minorEastAsia" w:hAnsiTheme="minorEastAsia" w:hint="eastAsia"/>
          <w:sz w:val="28"/>
          <w:szCs w:val="28"/>
        </w:rPr>
        <w:t>没有此用户</w:t>
      </w:r>
      <w:r>
        <w:rPr>
          <w:rFonts w:asciiTheme="minorEastAsia" w:hAnsiTheme="minorEastAsia"/>
          <w:sz w:val="28"/>
          <w:szCs w:val="28"/>
        </w:rPr>
        <w:t>”</w:t>
      </w:r>
      <w:r w:rsidRPr="00FB6F44">
        <w:rPr>
          <w:rFonts w:asciiTheme="minorEastAsia" w:hAnsiTheme="minorEastAsia" w:hint="eastAsia"/>
          <w:sz w:val="28"/>
          <w:szCs w:val="28"/>
        </w:rPr>
        <w:t>。</w:t>
      </w:r>
    </w:p>
    <w:p w:rsidR="00B4098A" w:rsidRDefault="00B4098A" w:rsidP="00B4098A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正确的用户名和</w:t>
      </w:r>
      <w:r>
        <w:rPr>
          <w:rFonts w:asciiTheme="minorEastAsia" w:hAnsiTheme="minorEastAsia" w:hint="eastAsia"/>
          <w:sz w:val="28"/>
          <w:szCs w:val="28"/>
        </w:rPr>
        <w:t>错误的</w:t>
      </w:r>
      <w:r>
        <w:rPr>
          <w:rFonts w:asciiTheme="minorEastAsia" w:hAnsiTheme="minorEastAsia"/>
          <w:sz w:val="28"/>
          <w:szCs w:val="28"/>
        </w:rPr>
        <w:t>密码</w:t>
      </w:r>
      <w:r w:rsidR="00B11390">
        <w:rPr>
          <w:rFonts w:asciiTheme="minorEastAsia" w:hAnsiTheme="minorEastAsia" w:hint="eastAsia"/>
          <w:sz w:val="28"/>
          <w:szCs w:val="28"/>
        </w:rPr>
        <w:t>提示“登录</w:t>
      </w:r>
      <w:r>
        <w:rPr>
          <w:rFonts w:asciiTheme="minorEastAsia" w:hAnsiTheme="minorEastAsia" w:hint="eastAsia"/>
          <w:sz w:val="28"/>
          <w:szCs w:val="28"/>
        </w:rPr>
        <w:t>错误</w:t>
      </w:r>
      <w:r w:rsidR="00B11390">
        <w:rPr>
          <w:rFonts w:asciiTheme="minorEastAsia" w:hAnsiTheme="minorEastAsia" w:hint="eastAsia"/>
          <w:sz w:val="28"/>
          <w:szCs w:val="28"/>
        </w:rPr>
        <w:t>，请重新登录</w:t>
      </w:r>
      <w:r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/>
          <w:sz w:val="28"/>
          <w:szCs w:val="28"/>
        </w:rPr>
        <w:t>。</w:t>
      </w:r>
    </w:p>
    <w:p w:rsidR="00B4098A" w:rsidRDefault="00B4098A" w:rsidP="00B4098A">
      <w:pPr>
        <w:rPr>
          <w:rFonts w:ascii="Times New Roman" w:hAnsi="Times New Roman"/>
          <w:sz w:val="24"/>
          <w:szCs w:val="28"/>
        </w:rPr>
      </w:pPr>
    </w:p>
    <w:p w:rsidR="00B4098A" w:rsidRDefault="00B4098A" w:rsidP="00B4098A">
      <w:pPr>
        <w:pStyle w:val="3"/>
      </w:pPr>
      <w:bookmarkStart w:id="31" w:name="_Toc420465914"/>
      <w:r>
        <w:rPr>
          <w:rFonts w:hint="eastAsia"/>
        </w:rPr>
        <w:t>4.1.4</w:t>
      </w:r>
      <w:r>
        <w:rPr>
          <w:rFonts w:hint="eastAsia"/>
        </w:rPr>
        <w:t>测试结果截图与分析</w:t>
      </w:r>
      <w:bookmarkEnd w:id="31"/>
    </w:p>
    <w:p w:rsidR="00B4098A" w:rsidRDefault="00B4098A" w:rsidP="00B409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输入正确的</w:t>
      </w:r>
      <w:r>
        <w:rPr>
          <w:rFonts w:asciiTheme="minorEastAsia" w:hAnsiTheme="minorEastAsia"/>
          <w:sz w:val="28"/>
          <w:szCs w:val="28"/>
        </w:rPr>
        <w:t>用户名和密码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点击登录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B11390">
        <w:rPr>
          <w:rFonts w:asciiTheme="minorEastAsia" w:hAnsiTheme="minorEastAsia"/>
          <w:sz w:val="28"/>
          <w:szCs w:val="28"/>
        </w:rPr>
        <w:t>进入</w:t>
      </w:r>
      <w:r w:rsidR="00B11390">
        <w:rPr>
          <w:rFonts w:asciiTheme="minorEastAsia" w:hAnsiTheme="minorEastAsia" w:hint="eastAsia"/>
          <w:sz w:val="28"/>
          <w:szCs w:val="28"/>
        </w:rPr>
        <w:t>功能</w:t>
      </w:r>
      <w:r w:rsidR="00B11390">
        <w:rPr>
          <w:rFonts w:asciiTheme="minorEastAsia" w:hAnsiTheme="minorEastAsia"/>
          <w:sz w:val="28"/>
          <w:szCs w:val="28"/>
        </w:rPr>
        <w:t>选择界面</w:t>
      </w:r>
      <w:r>
        <w:rPr>
          <w:rFonts w:asciiTheme="minorEastAsia" w:hAnsiTheme="minorEastAsia"/>
          <w:sz w:val="28"/>
          <w:szCs w:val="28"/>
        </w:rPr>
        <w:t>。</w:t>
      </w:r>
    </w:p>
    <w:p w:rsidR="00B4098A" w:rsidRPr="00B4098A" w:rsidRDefault="00B4098A" w:rsidP="00B4098A"/>
    <w:p w:rsidR="00B4098A" w:rsidRDefault="00B11390" w:rsidP="00B4098A">
      <w:pPr>
        <w:rPr>
          <w:noProof/>
        </w:rPr>
      </w:pPr>
      <w:r>
        <w:rPr>
          <w:noProof/>
        </w:rPr>
        <w:drawing>
          <wp:inline distT="0" distB="0" distL="0" distR="0" wp14:anchorId="3E5F61BC" wp14:editId="53C79717">
            <wp:extent cx="428625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FB6F44" w:rsidRDefault="00B4098A" w:rsidP="00B409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不输入</w:t>
      </w:r>
      <w:r>
        <w:rPr>
          <w:rFonts w:asciiTheme="minorEastAsia" w:hAnsiTheme="minorEastAsia"/>
          <w:sz w:val="28"/>
          <w:szCs w:val="28"/>
        </w:rPr>
        <w:t>用户名</w:t>
      </w:r>
      <w:r>
        <w:rPr>
          <w:rFonts w:asciiTheme="minorEastAsia" w:hAnsiTheme="minorEastAsia" w:hint="eastAsia"/>
          <w:sz w:val="28"/>
          <w:szCs w:val="28"/>
        </w:rPr>
        <w:t>或</w:t>
      </w:r>
      <w:r>
        <w:rPr>
          <w:rFonts w:asciiTheme="minorEastAsia" w:hAnsiTheme="minorEastAsia"/>
          <w:sz w:val="28"/>
          <w:szCs w:val="28"/>
        </w:rPr>
        <w:t>输入错误的用户名提示“</w:t>
      </w:r>
      <w:r w:rsidR="00B11390">
        <w:rPr>
          <w:rFonts w:asciiTheme="minorEastAsia" w:hAnsiTheme="minorEastAsia" w:hint="eastAsia"/>
          <w:sz w:val="28"/>
          <w:szCs w:val="28"/>
        </w:rPr>
        <w:t>请输入用户名</w:t>
      </w:r>
      <w:r>
        <w:rPr>
          <w:rFonts w:asciiTheme="minorEastAsia" w:hAnsiTheme="minorEastAsia"/>
          <w:sz w:val="28"/>
          <w:szCs w:val="28"/>
        </w:rPr>
        <w:t>”</w:t>
      </w:r>
      <w:r w:rsidRPr="00FB6F44">
        <w:rPr>
          <w:rFonts w:asciiTheme="minorEastAsia" w:hAnsiTheme="minorEastAsia" w:hint="eastAsia"/>
          <w:sz w:val="28"/>
          <w:szCs w:val="28"/>
        </w:rPr>
        <w:t>。</w:t>
      </w:r>
    </w:p>
    <w:p w:rsidR="00B4098A" w:rsidRDefault="00B11390" w:rsidP="00B4098A">
      <w:pPr>
        <w:rPr>
          <w:rFonts w:asciiTheme="minorEastAsia" w:hAnsiTheme="minorEastAsia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D9896" wp14:editId="51EC88AB">
            <wp:extent cx="428625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B4098A" w:rsidRDefault="00B4098A" w:rsidP="00B4098A">
      <w:pPr>
        <w:rPr>
          <w:rFonts w:asciiTheme="minorEastAsia" w:hAnsiTheme="minorEastAsia"/>
          <w:noProof/>
          <w:sz w:val="28"/>
          <w:szCs w:val="28"/>
        </w:rPr>
      </w:pPr>
    </w:p>
    <w:p w:rsidR="00B4098A" w:rsidRDefault="00B4098A" w:rsidP="00B409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正确的用户名和</w:t>
      </w:r>
      <w:r>
        <w:rPr>
          <w:rFonts w:asciiTheme="minorEastAsia" w:hAnsiTheme="minorEastAsia" w:hint="eastAsia"/>
          <w:sz w:val="28"/>
          <w:szCs w:val="28"/>
        </w:rPr>
        <w:t>错误的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提示“</w:t>
      </w:r>
      <w:r w:rsidR="00B11390">
        <w:rPr>
          <w:rFonts w:asciiTheme="minorEastAsia" w:hAnsiTheme="minorEastAsia" w:hint="eastAsia"/>
          <w:sz w:val="28"/>
          <w:szCs w:val="28"/>
        </w:rPr>
        <w:t>登录错误，请重新登录</w:t>
      </w:r>
      <w:r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/>
          <w:sz w:val="28"/>
          <w:szCs w:val="28"/>
        </w:rPr>
        <w:t>。</w:t>
      </w:r>
    </w:p>
    <w:p w:rsidR="00B4098A" w:rsidRPr="002917A5" w:rsidRDefault="00B11390" w:rsidP="00B4098A">
      <w:pPr>
        <w:rPr>
          <w:noProof/>
        </w:rPr>
      </w:pPr>
      <w:r>
        <w:rPr>
          <w:noProof/>
        </w:rPr>
        <w:drawing>
          <wp:inline distT="0" distB="0" distL="0" distR="0" wp14:anchorId="59FC85B6" wp14:editId="3F698671">
            <wp:extent cx="4286250" cy="285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7D30E5" w:rsidRDefault="00B4098A" w:rsidP="00B4098A">
      <w:pPr>
        <w:pStyle w:val="2"/>
        <w:rPr>
          <w:sz w:val="36"/>
          <w:szCs w:val="36"/>
        </w:rPr>
      </w:pPr>
      <w:bookmarkStart w:id="32" w:name="_Toc420465915"/>
      <w:r>
        <w:rPr>
          <w:rFonts w:hint="eastAsia"/>
          <w:sz w:val="36"/>
          <w:szCs w:val="36"/>
        </w:rPr>
        <w:t>4.2</w:t>
      </w:r>
      <w:r w:rsidRPr="007D30E5">
        <w:rPr>
          <w:rFonts w:hint="eastAsia"/>
          <w:sz w:val="36"/>
          <w:szCs w:val="36"/>
        </w:rPr>
        <w:t xml:space="preserve"> </w:t>
      </w:r>
      <w:r w:rsidR="00B11390">
        <w:rPr>
          <w:rFonts w:hint="eastAsia"/>
          <w:sz w:val="36"/>
          <w:szCs w:val="36"/>
        </w:rPr>
        <w:t>功能选择</w:t>
      </w:r>
      <w:r w:rsidRPr="007D30E5">
        <w:rPr>
          <w:rFonts w:hint="eastAsia"/>
          <w:sz w:val="36"/>
          <w:szCs w:val="36"/>
        </w:rPr>
        <w:t>模块</w:t>
      </w:r>
      <w:bookmarkEnd w:id="32"/>
    </w:p>
    <w:p w:rsidR="00B4098A" w:rsidRDefault="00B4098A" w:rsidP="00B4098A">
      <w:pPr>
        <w:pStyle w:val="3"/>
      </w:pPr>
      <w:bookmarkStart w:id="33" w:name="_Toc420465916"/>
      <w:r>
        <w:rPr>
          <w:rFonts w:hint="eastAsia"/>
        </w:rPr>
        <w:t>4.2.1</w:t>
      </w:r>
      <w:r>
        <w:rPr>
          <w:rFonts w:hint="eastAsia"/>
        </w:rPr>
        <w:t>描述</w:t>
      </w:r>
      <w:bookmarkEnd w:id="33"/>
    </w:p>
    <w:p w:rsidR="00B4098A" w:rsidRPr="00B4098A" w:rsidRDefault="00B11390" w:rsidP="00B409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用户成功登录后进入功能选择界面</w:t>
      </w:r>
      <w:r w:rsidR="00B4098A" w:rsidRPr="00B4098A">
        <w:rPr>
          <w:rFonts w:asciiTheme="minorEastAsia" w:hAnsiTheme="minorEastAsia"/>
          <w:sz w:val="28"/>
          <w:szCs w:val="28"/>
        </w:rPr>
        <w:t>。</w:t>
      </w:r>
    </w:p>
    <w:p w:rsidR="00B4098A" w:rsidRDefault="00B4098A" w:rsidP="00B4098A">
      <w:pPr>
        <w:pStyle w:val="3"/>
      </w:pPr>
      <w:bookmarkStart w:id="34" w:name="_Toc420465917"/>
      <w:r>
        <w:rPr>
          <w:rFonts w:hint="eastAsia"/>
        </w:rPr>
        <w:lastRenderedPageBreak/>
        <w:t>4.2.2</w:t>
      </w:r>
      <w:r>
        <w:rPr>
          <w:rFonts w:hint="eastAsia"/>
        </w:rPr>
        <w:t>测试方法</w:t>
      </w:r>
      <w:bookmarkEnd w:id="34"/>
    </w:p>
    <w:p w:rsidR="00B4098A" w:rsidRPr="00FB6F44" w:rsidRDefault="00B4098A" w:rsidP="00B4098A">
      <w:pPr>
        <w:ind w:firstLine="480"/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通过界面操作，</w:t>
      </w:r>
      <w:r w:rsidR="00B11390">
        <w:rPr>
          <w:rFonts w:asciiTheme="minorEastAsia" w:hAnsiTheme="minorEastAsia" w:hint="eastAsia"/>
          <w:sz w:val="28"/>
          <w:szCs w:val="28"/>
        </w:rPr>
        <w:t>选择功能</w:t>
      </w:r>
      <w:r>
        <w:rPr>
          <w:rFonts w:asciiTheme="minorEastAsia" w:hAnsiTheme="minorEastAsia"/>
          <w:sz w:val="28"/>
          <w:szCs w:val="28"/>
        </w:rPr>
        <w:t>。</w:t>
      </w:r>
    </w:p>
    <w:p w:rsidR="00B4098A" w:rsidRDefault="00B4098A" w:rsidP="00B4098A">
      <w:pPr>
        <w:pStyle w:val="3"/>
      </w:pPr>
      <w:bookmarkStart w:id="35" w:name="_Toc420465918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35"/>
    </w:p>
    <w:p w:rsidR="00B11390" w:rsidRDefault="00B11390" w:rsidP="00FD24F4">
      <w:pPr>
        <w:numPr>
          <w:ilvl w:val="0"/>
          <w:numId w:val="16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测试能否分别打开相应功能界面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B4098A" w:rsidRPr="00B11390"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B11390" w:rsidRDefault="00B11390" w:rsidP="00B11390">
      <w:pPr>
        <w:rPr>
          <w:rFonts w:asciiTheme="minorEastAsia" w:hAnsiTheme="minorEastAsia"/>
          <w:sz w:val="28"/>
          <w:szCs w:val="28"/>
        </w:rPr>
      </w:pPr>
    </w:p>
    <w:p w:rsidR="00B4098A" w:rsidRPr="00B11390" w:rsidRDefault="00B4098A" w:rsidP="00B11390">
      <w:pPr>
        <w:ind w:left="720"/>
        <w:rPr>
          <w:rFonts w:asciiTheme="minorEastAsia" w:hAnsiTheme="minorEastAsia"/>
          <w:sz w:val="28"/>
          <w:szCs w:val="28"/>
        </w:rPr>
      </w:pPr>
      <w:r w:rsidRPr="00B11390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B4098A" w:rsidRDefault="00B4098A" w:rsidP="00B4098A">
      <w:pPr>
        <w:pStyle w:val="3"/>
      </w:pPr>
      <w:bookmarkStart w:id="36" w:name="_Toc420465919"/>
      <w:r>
        <w:rPr>
          <w:rFonts w:hint="eastAsia"/>
        </w:rPr>
        <w:t>4.2.4</w:t>
      </w:r>
      <w:r>
        <w:rPr>
          <w:rFonts w:hint="eastAsia"/>
        </w:rPr>
        <w:t>测试结果截图与分析</w:t>
      </w:r>
      <w:bookmarkEnd w:id="36"/>
    </w:p>
    <w:p w:rsidR="00B4098A" w:rsidRPr="00B11390" w:rsidRDefault="00B11390" w:rsidP="00B11390">
      <w:pPr>
        <w:numPr>
          <w:ilvl w:val="0"/>
          <w:numId w:val="27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测试能否分别打开相应功能界面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4098A" w:rsidRPr="005F3D14" w:rsidRDefault="00B4098A" w:rsidP="00B4098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B4098A" w:rsidRPr="009F1EBF" w:rsidRDefault="00B11390" w:rsidP="00B4098A">
      <w:r>
        <w:rPr>
          <w:noProof/>
        </w:rPr>
        <w:drawing>
          <wp:inline distT="0" distB="0" distL="0" distR="0" wp14:anchorId="64529ED7" wp14:editId="53940E50">
            <wp:extent cx="4286250" cy="2857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7D30E5" w:rsidRDefault="00B4098A" w:rsidP="00B4098A">
      <w:pPr>
        <w:pStyle w:val="2"/>
        <w:rPr>
          <w:sz w:val="36"/>
          <w:szCs w:val="36"/>
        </w:rPr>
      </w:pPr>
      <w:bookmarkStart w:id="37" w:name="_Toc420465920"/>
      <w:r>
        <w:rPr>
          <w:rFonts w:hint="eastAsia"/>
          <w:sz w:val="36"/>
          <w:szCs w:val="36"/>
        </w:rPr>
        <w:t>4.3</w:t>
      </w:r>
      <w:r w:rsidR="00B11390">
        <w:rPr>
          <w:rFonts w:hint="eastAsia"/>
          <w:sz w:val="36"/>
          <w:szCs w:val="36"/>
        </w:rPr>
        <w:t>添加信息</w:t>
      </w:r>
      <w:r w:rsidRPr="007D30E5">
        <w:rPr>
          <w:rFonts w:hint="eastAsia"/>
          <w:sz w:val="36"/>
          <w:szCs w:val="36"/>
        </w:rPr>
        <w:t>模块</w:t>
      </w:r>
      <w:bookmarkEnd w:id="26"/>
      <w:bookmarkEnd w:id="37"/>
    </w:p>
    <w:p w:rsidR="00B4098A" w:rsidRDefault="00B4098A" w:rsidP="00B4098A">
      <w:pPr>
        <w:pStyle w:val="3"/>
      </w:pPr>
      <w:bookmarkStart w:id="38" w:name="_Toc388782620"/>
      <w:bookmarkStart w:id="39" w:name="_Toc420465921"/>
      <w:r>
        <w:rPr>
          <w:rFonts w:hint="eastAsia"/>
        </w:rPr>
        <w:t>4.3.1</w:t>
      </w:r>
      <w:r>
        <w:rPr>
          <w:rFonts w:hint="eastAsia"/>
        </w:rPr>
        <w:t>描述</w:t>
      </w:r>
      <w:bookmarkEnd w:id="38"/>
      <w:bookmarkEnd w:id="39"/>
    </w:p>
    <w:p w:rsidR="00797085" w:rsidRPr="00797085" w:rsidRDefault="00B11390" w:rsidP="007970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能</w:t>
      </w:r>
      <w:r>
        <w:rPr>
          <w:rFonts w:ascii="Times New Roman" w:hAnsi="Times New Roman"/>
          <w:sz w:val="28"/>
          <w:szCs w:val="28"/>
        </w:rPr>
        <w:t>正确添加学生信息</w:t>
      </w:r>
      <w:r w:rsidR="00797085" w:rsidRPr="00797085">
        <w:rPr>
          <w:rFonts w:ascii="Times New Roman" w:hAnsi="Times New Roman"/>
          <w:sz w:val="28"/>
          <w:szCs w:val="28"/>
        </w:rPr>
        <w:t>，</w:t>
      </w:r>
      <w:r w:rsidR="00797085" w:rsidRPr="00797085">
        <w:rPr>
          <w:rFonts w:ascii="Times New Roman" w:hAnsi="Times New Roman" w:hint="eastAsia"/>
          <w:sz w:val="28"/>
          <w:szCs w:val="28"/>
        </w:rPr>
        <w:t>数据库</w:t>
      </w:r>
      <w:r w:rsidR="00797085" w:rsidRPr="00797085">
        <w:rPr>
          <w:rFonts w:ascii="Times New Roman" w:hAnsi="Times New Roman"/>
          <w:sz w:val="28"/>
          <w:szCs w:val="28"/>
        </w:rPr>
        <w:t>能够</w:t>
      </w:r>
      <w:r w:rsidR="00797085" w:rsidRPr="00797085">
        <w:rPr>
          <w:rFonts w:ascii="Times New Roman" w:hAnsi="Times New Roman" w:hint="eastAsia"/>
          <w:sz w:val="28"/>
          <w:szCs w:val="28"/>
        </w:rPr>
        <w:t>正常载入</w:t>
      </w:r>
      <w:r w:rsidR="00797085" w:rsidRPr="00797085">
        <w:rPr>
          <w:rFonts w:ascii="Times New Roman" w:hAnsi="Times New Roman"/>
          <w:sz w:val="28"/>
          <w:szCs w:val="28"/>
        </w:rPr>
        <w:t>信息。</w:t>
      </w:r>
    </w:p>
    <w:p w:rsidR="00B4098A" w:rsidRDefault="00B4098A" w:rsidP="00B4098A">
      <w:pPr>
        <w:pStyle w:val="3"/>
      </w:pPr>
      <w:bookmarkStart w:id="40" w:name="_Toc388782621"/>
      <w:bookmarkStart w:id="41" w:name="_Toc420465922"/>
      <w:r>
        <w:rPr>
          <w:rFonts w:hint="eastAsia"/>
        </w:rPr>
        <w:lastRenderedPageBreak/>
        <w:t>4.3.2</w:t>
      </w:r>
      <w:r>
        <w:rPr>
          <w:rFonts w:hint="eastAsia"/>
        </w:rPr>
        <w:t>测试方法</w:t>
      </w:r>
      <w:bookmarkEnd w:id="40"/>
      <w:bookmarkEnd w:id="41"/>
    </w:p>
    <w:p w:rsidR="00B4098A" w:rsidRPr="007D30E5" w:rsidRDefault="00797085" w:rsidP="00B409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通过操作界面，进行信息</w:t>
      </w:r>
      <w:r>
        <w:rPr>
          <w:rFonts w:ascii="Times New Roman" w:hAnsi="Times New Roman"/>
          <w:sz w:val="28"/>
          <w:szCs w:val="28"/>
        </w:rPr>
        <w:t>添加</w:t>
      </w:r>
    </w:p>
    <w:p w:rsidR="00B4098A" w:rsidRDefault="00B4098A" w:rsidP="00B4098A">
      <w:pPr>
        <w:pStyle w:val="3"/>
      </w:pPr>
      <w:bookmarkStart w:id="42" w:name="_Toc388782622"/>
      <w:bookmarkStart w:id="43" w:name="_Toc420465923"/>
      <w:r>
        <w:rPr>
          <w:rFonts w:hint="eastAsia"/>
        </w:rPr>
        <w:t>4.3.3</w:t>
      </w:r>
      <w:r>
        <w:rPr>
          <w:rFonts w:hint="eastAsia"/>
        </w:rPr>
        <w:t>测试用例</w:t>
      </w:r>
      <w:bookmarkEnd w:id="42"/>
      <w:bookmarkEnd w:id="43"/>
    </w:p>
    <w:p w:rsidR="00797085" w:rsidRPr="009A13C2" w:rsidRDefault="00797085" w:rsidP="00797085">
      <w:pPr>
        <w:rPr>
          <w:rFonts w:ascii="Times New Roman" w:hAnsi="Times New Roman"/>
          <w:sz w:val="28"/>
          <w:szCs w:val="28"/>
        </w:rPr>
      </w:pPr>
      <w:r w:rsidRPr="009A13C2">
        <w:rPr>
          <w:rFonts w:ascii="Times New Roman" w:hAnsi="Times New Roman" w:hint="eastAsia"/>
          <w:sz w:val="28"/>
          <w:szCs w:val="28"/>
        </w:rPr>
        <w:t>1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 w:rsidRPr="009A13C2">
        <w:rPr>
          <w:rFonts w:ascii="Times New Roman" w:hAnsi="Times New Roman"/>
          <w:sz w:val="28"/>
          <w:szCs w:val="28"/>
        </w:rPr>
        <w:t>输入</w:t>
      </w:r>
      <w:r w:rsidR="00B11390">
        <w:rPr>
          <w:rFonts w:ascii="Times New Roman" w:hAnsi="Times New Roman" w:hint="eastAsia"/>
          <w:sz w:val="28"/>
          <w:szCs w:val="28"/>
        </w:rPr>
        <w:t>学生</w:t>
      </w:r>
      <w:r w:rsidR="00B11390">
        <w:rPr>
          <w:rFonts w:ascii="Times New Roman" w:hAnsi="Times New Roman" w:hint="eastAsia"/>
          <w:sz w:val="28"/>
          <w:szCs w:val="28"/>
        </w:rPr>
        <w:t>ID</w:t>
      </w:r>
      <w:r w:rsidR="00B11390">
        <w:rPr>
          <w:rFonts w:ascii="Times New Roman" w:hAnsi="Times New Roman" w:hint="eastAsia"/>
          <w:sz w:val="28"/>
          <w:szCs w:val="28"/>
        </w:rPr>
        <w:t>、</w:t>
      </w:r>
      <w:r w:rsidR="009B380E">
        <w:rPr>
          <w:rFonts w:ascii="Times New Roman" w:hAnsi="Times New Roman" w:hint="eastAsia"/>
          <w:sz w:val="28"/>
          <w:szCs w:val="28"/>
        </w:rPr>
        <w:t>姓名、</w:t>
      </w:r>
      <w:r w:rsidR="00B11390">
        <w:rPr>
          <w:rFonts w:ascii="Times New Roman" w:hAnsi="Times New Roman" w:hint="eastAsia"/>
          <w:sz w:val="28"/>
          <w:szCs w:val="28"/>
        </w:rPr>
        <w:t>性别、班级</w:t>
      </w:r>
      <w:r w:rsidR="009B380E">
        <w:rPr>
          <w:rFonts w:ascii="Times New Roman" w:hAnsi="Times New Roman"/>
          <w:sz w:val="28"/>
          <w:szCs w:val="28"/>
        </w:rPr>
        <w:t>，点击注册</w:t>
      </w:r>
      <w:r w:rsidRPr="009A13C2">
        <w:rPr>
          <w:rFonts w:ascii="Times New Roman" w:hAnsi="Times New Roman"/>
          <w:sz w:val="28"/>
          <w:szCs w:val="28"/>
        </w:rPr>
        <w:t>按钮，在</w:t>
      </w:r>
      <w:r w:rsidR="009B380E">
        <w:rPr>
          <w:rFonts w:ascii="Times New Roman" w:hAnsi="Times New Roman"/>
          <w:sz w:val="28"/>
          <w:szCs w:val="28"/>
        </w:rPr>
        <w:t>数据库中会写入你所想要添加的学生</w:t>
      </w:r>
      <w:r w:rsidRPr="009A13C2">
        <w:rPr>
          <w:rFonts w:ascii="Times New Roman" w:hAnsi="Times New Roman"/>
          <w:sz w:val="28"/>
          <w:szCs w:val="28"/>
        </w:rPr>
        <w:t>信息</w:t>
      </w:r>
      <w:r w:rsidR="009A13C2" w:rsidRPr="009A13C2">
        <w:rPr>
          <w:rFonts w:ascii="Times New Roman" w:hAnsi="Times New Roman" w:hint="eastAsia"/>
          <w:sz w:val="28"/>
          <w:szCs w:val="28"/>
        </w:rPr>
        <w:t>。</w:t>
      </w:r>
    </w:p>
    <w:p w:rsidR="00B4098A" w:rsidRDefault="00B4098A" w:rsidP="00B4098A">
      <w:pPr>
        <w:pStyle w:val="3"/>
        <w:rPr>
          <w:rFonts w:ascii="Times New Roman" w:hAnsi="Times New Roman"/>
          <w:sz w:val="24"/>
          <w:szCs w:val="28"/>
        </w:rPr>
      </w:pPr>
      <w:bookmarkStart w:id="44" w:name="_Toc388782623"/>
      <w:bookmarkStart w:id="45" w:name="_Toc420465924"/>
      <w:r>
        <w:rPr>
          <w:rFonts w:hint="eastAsia"/>
        </w:rPr>
        <w:t>4.3.4</w:t>
      </w:r>
      <w:r>
        <w:rPr>
          <w:rFonts w:hint="eastAsia"/>
        </w:rPr>
        <w:t>测试结果截图与分析</w:t>
      </w:r>
      <w:bookmarkEnd w:id="44"/>
      <w:bookmarkEnd w:id="45"/>
    </w:p>
    <w:p w:rsidR="009A13C2" w:rsidRDefault="009A13C2" w:rsidP="009A13C2">
      <w:pPr>
        <w:rPr>
          <w:rFonts w:ascii="Times New Roman" w:hAnsi="Times New Roman"/>
          <w:sz w:val="28"/>
          <w:szCs w:val="28"/>
        </w:rPr>
      </w:pPr>
      <w:r w:rsidRPr="009A13C2">
        <w:rPr>
          <w:rFonts w:ascii="Times New Roman" w:hAnsi="Times New Roman" w:hint="eastAsia"/>
          <w:sz w:val="28"/>
          <w:szCs w:val="28"/>
        </w:rPr>
        <w:t>1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 w:rsidR="009B380E" w:rsidRPr="009A13C2">
        <w:rPr>
          <w:rFonts w:ascii="Times New Roman" w:hAnsi="Times New Roman"/>
          <w:sz w:val="28"/>
          <w:szCs w:val="28"/>
        </w:rPr>
        <w:t>输入</w:t>
      </w:r>
      <w:r w:rsidR="009B380E">
        <w:rPr>
          <w:rFonts w:ascii="Times New Roman" w:hAnsi="Times New Roman" w:hint="eastAsia"/>
          <w:sz w:val="28"/>
          <w:szCs w:val="28"/>
        </w:rPr>
        <w:t>学生</w:t>
      </w:r>
      <w:r w:rsidR="009B380E">
        <w:rPr>
          <w:rFonts w:ascii="Times New Roman" w:hAnsi="Times New Roman" w:hint="eastAsia"/>
          <w:sz w:val="28"/>
          <w:szCs w:val="28"/>
        </w:rPr>
        <w:t>ID</w:t>
      </w:r>
      <w:r w:rsidR="009B380E">
        <w:rPr>
          <w:rFonts w:ascii="Times New Roman" w:hAnsi="Times New Roman" w:hint="eastAsia"/>
          <w:sz w:val="28"/>
          <w:szCs w:val="28"/>
        </w:rPr>
        <w:t>、姓名、性别、班级</w:t>
      </w:r>
      <w:r w:rsidR="009B380E">
        <w:rPr>
          <w:rFonts w:ascii="Times New Roman" w:hAnsi="Times New Roman"/>
          <w:sz w:val="28"/>
          <w:szCs w:val="28"/>
        </w:rPr>
        <w:t>，点击注册</w:t>
      </w:r>
      <w:r w:rsidR="009B380E" w:rsidRPr="009A13C2">
        <w:rPr>
          <w:rFonts w:ascii="Times New Roman" w:hAnsi="Times New Roman"/>
          <w:sz w:val="28"/>
          <w:szCs w:val="28"/>
        </w:rPr>
        <w:t>按钮，在</w:t>
      </w:r>
      <w:r w:rsidR="009B380E">
        <w:rPr>
          <w:rFonts w:ascii="Times New Roman" w:hAnsi="Times New Roman"/>
          <w:sz w:val="28"/>
          <w:szCs w:val="28"/>
        </w:rPr>
        <w:t>数据库中会写入你所想要添加的学生</w:t>
      </w:r>
      <w:r w:rsidR="009B380E" w:rsidRPr="009A13C2">
        <w:rPr>
          <w:rFonts w:ascii="Times New Roman" w:hAnsi="Times New Roman"/>
          <w:sz w:val="28"/>
          <w:szCs w:val="28"/>
        </w:rPr>
        <w:t>信息</w:t>
      </w:r>
      <w:r w:rsidR="009B380E" w:rsidRPr="009A13C2">
        <w:rPr>
          <w:rFonts w:ascii="Times New Roman" w:hAnsi="Times New Roman" w:hint="eastAsia"/>
          <w:sz w:val="28"/>
          <w:szCs w:val="28"/>
        </w:rPr>
        <w:t>。</w:t>
      </w:r>
    </w:p>
    <w:p w:rsidR="009B380E" w:rsidRPr="009A13C2" w:rsidRDefault="009B380E" w:rsidP="009A13C2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2A2A22E" wp14:editId="590244A6">
            <wp:extent cx="4286250" cy="2857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9A13C2" w:rsidRDefault="00B4098A" w:rsidP="00B4098A">
      <w:pPr>
        <w:rPr>
          <w:rFonts w:ascii="Times New Roman" w:hAnsi="Times New Roman"/>
          <w:sz w:val="24"/>
          <w:szCs w:val="28"/>
        </w:rPr>
      </w:pPr>
    </w:p>
    <w:p w:rsidR="00B4098A" w:rsidRPr="00C90972" w:rsidRDefault="009B380E" w:rsidP="009B380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588B7" wp14:editId="6DAC6AC3">
            <wp:extent cx="5274310" cy="11461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Default="00B4098A" w:rsidP="00B4098A"/>
    <w:p w:rsidR="009B380E" w:rsidRPr="009B380E" w:rsidRDefault="009B380E" w:rsidP="009B380E">
      <w:pPr>
        <w:pStyle w:val="2"/>
        <w:rPr>
          <w:rFonts w:asciiTheme="majorEastAsia" w:hAnsiTheme="majorEastAsia"/>
          <w:sz w:val="36"/>
          <w:szCs w:val="36"/>
        </w:rPr>
      </w:pPr>
      <w:bookmarkStart w:id="46" w:name="_Toc420465925"/>
      <w:r w:rsidRPr="009B380E">
        <w:rPr>
          <w:rFonts w:asciiTheme="majorEastAsia" w:hAnsiTheme="majorEastAsia" w:hint="eastAsia"/>
          <w:sz w:val="36"/>
          <w:szCs w:val="36"/>
        </w:rPr>
        <w:lastRenderedPageBreak/>
        <w:t>4.4修改信息模块</w:t>
      </w:r>
      <w:bookmarkEnd w:id="46"/>
    </w:p>
    <w:p w:rsidR="009B380E" w:rsidRDefault="009B380E" w:rsidP="009B380E">
      <w:pPr>
        <w:pStyle w:val="3"/>
        <w:rPr>
          <w:rFonts w:asciiTheme="minorEastAsia" w:hAnsiTheme="minorEastAsia"/>
        </w:rPr>
      </w:pPr>
      <w:bookmarkStart w:id="47" w:name="_Toc420465926"/>
      <w:r w:rsidRPr="009B380E">
        <w:rPr>
          <w:rFonts w:asciiTheme="minorEastAsia" w:hAnsiTheme="minorEastAsia" w:hint="eastAsia"/>
        </w:rPr>
        <w:t>4.4.1描述</w:t>
      </w:r>
      <w:bookmarkEnd w:id="47"/>
    </w:p>
    <w:p w:rsidR="009B380E" w:rsidRPr="00797085" w:rsidRDefault="009B380E" w:rsidP="009B38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能</w:t>
      </w:r>
      <w:r>
        <w:rPr>
          <w:rFonts w:ascii="Times New Roman" w:hAnsi="Times New Roman"/>
          <w:sz w:val="28"/>
          <w:szCs w:val="28"/>
        </w:rPr>
        <w:t>正确修改学生信息</w:t>
      </w:r>
      <w:r w:rsidRPr="00797085">
        <w:rPr>
          <w:rFonts w:ascii="Times New Roman" w:hAnsi="Times New Roman"/>
          <w:sz w:val="28"/>
          <w:szCs w:val="28"/>
        </w:rPr>
        <w:t>，</w:t>
      </w:r>
      <w:r w:rsidRPr="00797085">
        <w:rPr>
          <w:rFonts w:ascii="Times New Roman" w:hAnsi="Times New Roman" w:hint="eastAsia"/>
          <w:sz w:val="28"/>
          <w:szCs w:val="28"/>
        </w:rPr>
        <w:t>数据库</w:t>
      </w:r>
      <w:r w:rsidRPr="00797085">
        <w:rPr>
          <w:rFonts w:ascii="Times New Roman" w:hAnsi="Times New Roman"/>
          <w:sz w:val="28"/>
          <w:szCs w:val="28"/>
        </w:rPr>
        <w:t>能够</w:t>
      </w:r>
      <w:r w:rsidRPr="00797085">
        <w:rPr>
          <w:rFonts w:ascii="Times New Roman" w:hAnsi="Times New Roman" w:hint="eastAsia"/>
          <w:sz w:val="28"/>
          <w:szCs w:val="28"/>
        </w:rPr>
        <w:t>正常载入</w:t>
      </w:r>
      <w:r w:rsidRPr="00797085">
        <w:rPr>
          <w:rFonts w:ascii="Times New Roman" w:hAnsi="Times New Roman"/>
          <w:sz w:val="28"/>
          <w:szCs w:val="28"/>
        </w:rPr>
        <w:t>信息。</w:t>
      </w:r>
    </w:p>
    <w:p w:rsidR="009B380E" w:rsidRPr="009B380E" w:rsidRDefault="009B380E" w:rsidP="009B380E"/>
    <w:p w:rsidR="009B380E" w:rsidRDefault="009B380E" w:rsidP="009B380E">
      <w:pPr>
        <w:pStyle w:val="3"/>
        <w:rPr>
          <w:rFonts w:asciiTheme="minorEastAsia" w:hAnsiTheme="minorEastAsia"/>
        </w:rPr>
      </w:pPr>
      <w:bookmarkStart w:id="48" w:name="_Toc420465927"/>
      <w:r w:rsidRPr="009B380E">
        <w:rPr>
          <w:rFonts w:asciiTheme="minorEastAsia" w:hAnsiTheme="minorEastAsia"/>
        </w:rPr>
        <w:t>4.4.2测试方法</w:t>
      </w:r>
      <w:bookmarkEnd w:id="48"/>
    </w:p>
    <w:p w:rsidR="009B380E" w:rsidRPr="007D30E5" w:rsidRDefault="009B380E" w:rsidP="009B38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通过操作界面，进行信息</w:t>
      </w:r>
      <w:r>
        <w:rPr>
          <w:rFonts w:ascii="Times New Roman" w:hAnsi="Times New Roman"/>
          <w:sz w:val="28"/>
          <w:szCs w:val="28"/>
        </w:rPr>
        <w:t>修改</w:t>
      </w:r>
    </w:p>
    <w:p w:rsidR="009B380E" w:rsidRPr="009B380E" w:rsidRDefault="009B380E" w:rsidP="009B380E"/>
    <w:p w:rsidR="009B380E" w:rsidRDefault="009B380E" w:rsidP="009B380E">
      <w:pPr>
        <w:pStyle w:val="3"/>
        <w:rPr>
          <w:rFonts w:asciiTheme="minorEastAsia" w:hAnsiTheme="minorEastAsia"/>
        </w:rPr>
      </w:pPr>
      <w:bookmarkStart w:id="49" w:name="_Toc420465928"/>
      <w:r w:rsidRPr="009B380E">
        <w:rPr>
          <w:rFonts w:asciiTheme="minorEastAsia" w:hAnsiTheme="minorEastAsia"/>
        </w:rPr>
        <w:t>4.4.3测试用例</w:t>
      </w:r>
      <w:bookmarkEnd w:id="49"/>
    </w:p>
    <w:p w:rsidR="009B380E" w:rsidRPr="009B380E" w:rsidRDefault="009B380E" w:rsidP="009B380E">
      <w:r w:rsidRPr="009A13C2">
        <w:rPr>
          <w:rFonts w:ascii="Times New Roman" w:hAnsi="Times New Roman" w:hint="eastAsia"/>
          <w:sz w:val="28"/>
          <w:szCs w:val="28"/>
        </w:rPr>
        <w:t>1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修改</w:t>
      </w:r>
      <w:r>
        <w:rPr>
          <w:rFonts w:ascii="Times New Roman" w:hAnsi="Times New Roman" w:hint="eastAsia"/>
          <w:sz w:val="28"/>
          <w:szCs w:val="28"/>
        </w:rPr>
        <w:t>学生</w:t>
      </w:r>
      <w:r>
        <w:rPr>
          <w:rFonts w:ascii="Times New Roman" w:hAnsi="Times New Roman" w:hint="eastAsia"/>
          <w:sz w:val="28"/>
          <w:szCs w:val="28"/>
        </w:rPr>
        <w:t>ID</w:t>
      </w:r>
      <w:r>
        <w:rPr>
          <w:rFonts w:ascii="Times New Roman" w:hAnsi="Times New Roman" w:hint="eastAsia"/>
          <w:sz w:val="28"/>
          <w:szCs w:val="28"/>
        </w:rPr>
        <w:t>、姓名、性别、班级</w:t>
      </w:r>
      <w:r>
        <w:rPr>
          <w:rFonts w:ascii="Times New Roman" w:hAnsi="Times New Roman"/>
          <w:sz w:val="28"/>
          <w:szCs w:val="28"/>
        </w:rPr>
        <w:t>，点击修改</w:t>
      </w:r>
      <w:r w:rsidRPr="009A13C2">
        <w:rPr>
          <w:rFonts w:ascii="Times New Roman" w:hAnsi="Times New Roman"/>
          <w:sz w:val="28"/>
          <w:szCs w:val="28"/>
        </w:rPr>
        <w:t>按钮，在</w:t>
      </w:r>
      <w:r>
        <w:rPr>
          <w:rFonts w:ascii="Times New Roman" w:hAnsi="Times New Roman"/>
          <w:sz w:val="28"/>
          <w:szCs w:val="28"/>
        </w:rPr>
        <w:t>数据库中会显示你所想要修改的学生</w:t>
      </w:r>
      <w:r w:rsidRPr="009A13C2">
        <w:rPr>
          <w:rFonts w:ascii="Times New Roman" w:hAnsi="Times New Roman"/>
          <w:sz w:val="28"/>
          <w:szCs w:val="28"/>
        </w:rPr>
        <w:t>信息</w:t>
      </w:r>
      <w:r w:rsidRPr="009A13C2">
        <w:rPr>
          <w:rFonts w:ascii="Times New Roman" w:hAnsi="Times New Roman" w:hint="eastAsia"/>
          <w:sz w:val="28"/>
          <w:szCs w:val="28"/>
        </w:rPr>
        <w:t>。</w:t>
      </w:r>
    </w:p>
    <w:p w:rsidR="009B380E" w:rsidRDefault="009B380E" w:rsidP="009B380E">
      <w:pPr>
        <w:pStyle w:val="3"/>
        <w:rPr>
          <w:rFonts w:asciiTheme="minorEastAsia" w:hAnsiTheme="minorEastAsia"/>
        </w:rPr>
      </w:pPr>
      <w:bookmarkStart w:id="50" w:name="_Toc420465929"/>
      <w:r w:rsidRPr="009B380E">
        <w:rPr>
          <w:rFonts w:asciiTheme="minorEastAsia" w:hAnsiTheme="minorEastAsia" w:hint="eastAsia"/>
        </w:rPr>
        <w:t>4.4.4测试结果截图与分析</w:t>
      </w:r>
      <w:bookmarkEnd w:id="50"/>
    </w:p>
    <w:p w:rsidR="009B380E" w:rsidRDefault="009B380E" w:rsidP="009B380E">
      <w:r>
        <w:rPr>
          <w:noProof/>
        </w:rPr>
        <w:drawing>
          <wp:inline distT="0" distB="0" distL="0" distR="0" wp14:anchorId="58852416" wp14:editId="012089F7">
            <wp:extent cx="4286250" cy="2857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0E" w:rsidRDefault="009B380E" w:rsidP="009B380E">
      <w:r>
        <w:rPr>
          <w:noProof/>
        </w:rPr>
        <w:lastRenderedPageBreak/>
        <w:drawing>
          <wp:inline distT="0" distB="0" distL="0" distR="0" wp14:anchorId="71E23B7A" wp14:editId="15BAD2BE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0E" w:rsidRPr="009B380E" w:rsidRDefault="009B380E" w:rsidP="009B380E">
      <w:pPr>
        <w:pStyle w:val="2"/>
        <w:rPr>
          <w:rFonts w:asciiTheme="majorEastAsia" w:hAnsiTheme="majorEastAsia"/>
          <w:sz w:val="36"/>
          <w:szCs w:val="36"/>
        </w:rPr>
      </w:pPr>
      <w:bookmarkStart w:id="51" w:name="_Toc420465930"/>
      <w:r>
        <w:rPr>
          <w:rFonts w:asciiTheme="majorEastAsia" w:hAnsiTheme="majorEastAsia" w:hint="eastAsia"/>
          <w:sz w:val="36"/>
          <w:szCs w:val="36"/>
        </w:rPr>
        <w:t>4.5</w:t>
      </w:r>
      <w:r w:rsidRPr="009B380E">
        <w:rPr>
          <w:rFonts w:asciiTheme="majorEastAsia" w:hAnsiTheme="majorEastAsia" w:hint="eastAsia"/>
          <w:sz w:val="36"/>
          <w:szCs w:val="36"/>
        </w:rPr>
        <w:t>修改信息模块</w:t>
      </w:r>
      <w:bookmarkEnd w:id="51"/>
    </w:p>
    <w:p w:rsidR="009B380E" w:rsidRDefault="009B380E" w:rsidP="009B380E">
      <w:pPr>
        <w:pStyle w:val="3"/>
        <w:rPr>
          <w:rFonts w:asciiTheme="minorEastAsia" w:hAnsiTheme="minorEastAsia"/>
        </w:rPr>
      </w:pPr>
      <w:bookmarkStart w:id="52" w:name="_Toc420465931"/>
      <w:r>
        <w:rPr>
          <w:rFonts w:asciiTheme="minorEastAsia" w:hAnsiTheme="minorEastAsia" w:hint="eastAsia"/>
        </w:rPr>
        <w:t>4.5</w:t>
      </w:r>
      <w:r w:rsidRPr="009B380E">
        <w:rPr>
          <w:rFonts w:asciiTheme="minorEastAsia" w:hAnsiTheme="minorEastAsia" w:hint="eastAsia"/>
        </w:rPr>
        <w:t>.1描述</w:t>
      </w:r>
      <w:bookmarkEnd w:id="52"/>
    </w:p>
    <w:p w:rsidR="009B380E" w:rsidRDefault="009B380E" w:rsidP="009B38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能</w:t>
      </w:r>
      <w:r>
        <w:rPr>
          <w:rFonts w:ascii="Times New Roman" w:hAnsi="Times New Roman"/>
          <w:sz w:val="28"/>
          <w:szCs w:val="28"/>
        </w:rPr>
        <w:t>正确删除学生信息</w:t>
      </w:r>
      <w:r w:rsidRPr="00797085">
        <w:rPr>
          <w:rFonts w:ascii="Times New Roman" w:hAnsi="Times New Roman"/>
          <w:sz w:val="28"/>
          <w:szCs w:val="28"/>
        </w:rPr>
        <w:t>，</w:t>
      </w:r>
      <w:r w:rsidRPr="00797085">
        <w:rPr>
          <w:rFonts w:ascii="Times New Roman" w:hAnsi="Times New Roman" w:hint="eastAsia"/>
          <w:sz w:val="28"/>
          <w:szCs w:val="28"/>
        </w:rPr>
        <w:t>数据库</w:t>
      </w:r>
      <w:r w:rsidRPr="00797085">
        <w:rPr>
          <w:rFonts w:ascii="Times New Roman" w:hAnsi="Times New Roman"/>
          <w:sz w:val="28"/>
          <w:szCs w:val="28"/>
        </w:rPr>
        <w:t>能够</w:t>
      </w:r>
      <w:r w:rsidRPr="00797085">
        <w:rPr>
          <w:rFonts w:ascii="Times New Roman" w:hAnsi="Times New Roman" w:hint="eastAsia"/>
          <w:sz w:val="28"/>
          <w:szCs w:val="28"/>
        </w:rPr>
        <w:t>正常载入</w:t>
      </w:r>
      <w:r w:rsidRPr="00797085">
        <w:rPr>
          <w:rFonts w:ascii="Times New Roman" w:hAnsi="Times New Roman"/>
          <w:sz w:val="28"/>
          <w:szCs w:val="28"/>
        </w:rPr>
        <w:t>信息。</w:t>
      </w:r>
    </w:p>
    <w:p w:rsidR="000C6FFF" w:rsidRPr="000C6FFF" w:rsidRDefault="000C6FFF" w:rsidP="009B380E">
      <w:pPr>
        <w:rPr>
          <w:rFonts w:ascii="Times New Roman" w:hAnsi="Times New Roman"/>
          <w:sz w:val="28"/>
          <w:szCs w:val="28"/>
        </w:rPr>
      </w:pPr>
    </w:p>
    <w:p w:rsidR="009B380E" w:rsidRDefault="009B380E" w:rsidP="009B380E"/>
    <w:p w:rsidR="000C6FFF" w:rsidRPr="009B380E" w:rsidRDefault="000C6FFF" w:rsidP="009B380E"/>
    <w:p w:rsidR="009B380E" w:rsidRDefault="009B380E" w:rsidP="009B380E">
      <w:pPr>
        <w:pStyle w:val="3"/>
        <w:rPr>
          <w:rFonts w:asciiTheme="minorEastAsia" w:hAnsiTheme="minorEastAsia"/>
        </w:rPr>
      </w:pPr>
      <w:bookmarkStart w:id="53" w:name="_Toc420465932"/>
      <w:r>
        <w:rPr>
          <w:rFonts w:asciiTheme="minorEastAsia" w:hAnsiTheme="minorEastAsia"/>
        </w:rPr>
        <w:t>4.5</w:t>
      </w:r>
      <w:r w:rsidRPr="009B380E">
        <w:rPr>
          <w:rFonts w:asciiTheme="minorEastAsia" w:hAnsiTheme="minorEastAsia"/>
        </w:rPr>
        <w:t>.2测试方法</w:t>
      </w:r>
      <w:bookmarkEnd w:id="53"/>
    </w:p>
    <w:p w:rsidR="009B380E" w:rsidRPr="007D30E5" w:rsidRDefault="009B380E" w:rsidP="009B38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通过操作界面，进行信息</w:t>
      </w:r>
      <w:r>
        <w:rPr>
          <w:rFonts w:ascii="Times New Roman" w:hAnsi="Times New Roman"/>
          <w:sz w:val="28"/>
          <w:szCs w:val="28"/>
        </w:rPr>
        <w:t>删除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9B380E" w:rsidRPr="009B380E" w:rsidRDefault="009B380E" w:rsidP="009B380E"/>
    <w:p w:rsidR="009B380E" w:rsidRDefault="009B380E" w:rsidP="009B380E">
      <w:pPr>
        <w:pStyle w:val="3"/>
        <w:rPr>
          <w:rFonts w:asciiTheme="minorEastAsia" w:hAnsiTheme="minorEastAsia"/>
        </w:rPr>
      </w:pPr>
      <w:bookmarkStart w:id="54" w:name="_Toc420465933"/>
      <w:r w:rsidRPr="009B380E">
        <w:rPr>
          <w:rFonts w:asciiTheme="minorEastAsia" w:hAnsiTheme="minorEastAsia"/>
        </w:rPr>
        <w:t>4.</w:t>
      </w:r>
      <w:r>
        <w:rPr>
          <w:rFonts w:asciiTheme="minorEastAsia" w:hAnsiTheme="minorEastAsia"/>
        </w:rPr>
        <w:t>5</w:t>
      </w:r>
      <w:r w:rsidRPr="009B380E">
        <w:rPr>
          <w:rFonts w:asciiTheme="minorEastAsia" w:hAnsiTheme="minorEastAsia"/>
        </w:rPr>
        <w:t>.3测试用例</w:t>
      </w:r>
      <w:bookmarkEnd w:id="54"/>
    </w:p>
    <w:p w:rsidR="009B380E" w:rsidRPr="009B380E" w:rsidRDefault="009B380E" w:rsidP="009B380E">
      <w:r w:rsidRPr="009A13C2">
        <w:rPr>
          <w:rFonts w:ascii="Times New Roman" w:hAnsi="Times New Roman" w:hint="eastAsia"/>
          <w:sz w:val="28"/>
          <w:szCs w:val="28"/>
        </w:rPr>
        <w:t>1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删除</w:t>
      </w:r>
      <w:r>
        <w:rPr>
          <w:rFonts w:ascii="Times New Roman" w:hAnsi="Times New Roman" w:hint="eastAsia"/>
          <w:sz w:val="28"/>
          <w:szCs w:val="28"/>
        </w:rPr>
        <w:t>学生</w:t>
      </w:r>
      <w:r>
        <w:rPr>
          <w:rFonts w:ascii="Times New Roman" w:hAnsi="Times New Roman" w:hint="eastAsia"/>
          <w:sz w:val="28"/>
          <w:szCs w:val="28"/>
        </w:rPr>
        <w:t>ID</w:t>
      </w:r>
      <w:r>
        <w:rPr>
          <w:rFonts w:ascii="Times New Roman" w:hAnsi="Times New Roman" w:hint="eastAsia"/>
          <w:sz w:val="28"/>
          <w:szCs w:val="28"/>
        </w:rPr>
        <w:t>、姓名、性别、班级</w:t>
      </w:r>
      <w:r>
        <w:rPr>
          <w:rFonts w:ascii="Times New Roman" w:hAnsi="Times New Roman"/>
          <w:sz w:val="28"/>
          <w:szCs w:val="28"/>
        </w:rPr>
        <w:t>，点击删除</w:t>
      </w:r>
      <w:r w:rsidRPr="009A13C2">
        <w:rPr>
          <w:rFonts w:ascii="Times New Roman" w:hAnsi="Times New Roman"/>
          <w:sz w:val="28"/>
          <w:szCs w:val="28"/>
        </w:rPr>
        <w:t>按钮，在</w:t>
      </w:r>
      <w:r>
        <w:rPr>
          <w:rFonts w:ascii="Times New Roman" w:hAnsi="Times New Roman"/>
          <w:sz w:val="28"/>
          <w:szCs w:val="28"/>
        </w:rPr>
        <w:t>数据库中会删除你所想要删除的学生</w:t>
      </w:r>
      <w:r w:rsidRPr="009A13C2">
        <w:rPr>
          <w:rFonts w:ascii="Times New Roman" w:hAnsi="Times New Roman"/>
          <w:sz w:val="28"/>
          <w:szCs w:val="28"/>
        </w:rPr>
        <w:t>信息</w:t>
      </w:r>
      <w:r w:rsidRPr="009A13C2">
        <w:rPr>
          <w:rFonts w:ascii="Times New Roman" w:hAnsi="Times New Roman" w:hint="eastAsia"/>
          <w:sz w:val="28"/>
          <w:szCs w:val="28"/>
        </w:rPr>
        <w:t>。</w:t>
      </w:r>
    </w:p>
    <w:p w:rsidR="009B380E" w:rsidRPr="009B380E" w:rsidRDefault="009B380E" w:rsidP="009B380E"/>
    <w:p w:rsidR="009B380E" w:rsidRPr="009B380E" w:rsidRDefault="009B380E" w:rsidP="009B380E">
      <w:pPr>
        <w:pStyle w:val="3"/>
        <w:rPr>
          <w:rFonts w:asciiTheme="minorEastAsia" w:hAnsiTheme="minorEastAsia"/>
          <w:sz w:val="24"/>
          <w:szCs w:val="28"/>
        </w:rPr>
      </w:pPr>
      <w:bookmarkStart w:id="55" w:name="_Toc420465934"/>
      <w:r>
        <w:rPr>
          <w:rFonts w:asciiTheme="minorEastAsia" w:hAnsiTheme="minorEastAsia" w:hint="eastAsia"/>
        </w:rPr>
        <w:lastRenderedPageBreak/>
        <w:t>4.</w:t>
      </w:r>
      <w:r>
        <w:rPr>
          <w:rFonts w:asciiTheme="minorEastAsia" w:hAnsiTheme="minorEastAsia"/>
        </w:rPr>
        <w:t>5</w:t>
      </w:r>
      <w:r w:rsidRPr="009B380E">
        <w:rPr>
          <w:rFonts w:asciiTheme="minorEastAsia" w:hAnsiTheme="minorEastAsia" w:hint="eastAsia"/>
        </w:rPr>
        <w:t>.4测试结果截图与分析</w:t>
      </w:r>
      <w:bookmarkEnd w:id="55"/>
    </w:p>
    <w:p w:rsidR="009B380E" w:rsidRDefault="009B380E" w:rsidP="009B380E">
      <w:r>
        <w:rPr>
          <w:noProof/>
        </w:rPr>
        <w:drawing>
          <wp:inline distT="0" distB="0" distL="0" distR="0" wp14:anchorId="36AF507B" wp14:editId="27BE8009">
            <wp:extent cx="4286250" cy="2857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9B380E" w:rsidRDefault="000C6FFF" w:rsidP="009B380E">
      <w:r>
        <w:rPr>
          <w:noProof/>
        </w:rPr>
        <w:drawing>
          <wp:inline distT="0" distB="0" distL="0" distR="0" wp14:anchorId="06749F60" wp14:editId="4312CA5D">
            <wp:extent cx="5274310" cy="78486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0E" w:rsidRDefault="009B380E" w:rsidP="00B4098A"/>
    <w:p w:rsidR="00B4098A" w:rsidRDefault="009A13C2" w:rsidP="00B4098A">
      <w:pPr>
        <w:pStyle w:val="1"/>
        <w:rPr>
          <w:rFonts w:ascii="Times New Roman" w:hAnsi="Times New Roman"/>
        </w:rPr>
      </w:pPr>
      <w:bookmarkStart w:id="56" w:name="_Toc231654617"/>
      <w:bookmarkStart w:id="57" w:name="_Toc420465935"/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五</w:t>
      </w:r>
      <w:r w:rsidR="00B4098A">
        <w:rPr>
          <w:rFonts w:ascii="Times New Roman" w:hAnsi="Times New Roman" w:hint="eastAsia"/>
        </w:rPr>
        <w:t>.</w:t>
      </w:r>
      <w:r w:rsidR="00B4098A">
        <w:rPr>
          <w:rFonts w:ascii="Times New Roman" w:hAnsi="Times New Roman" w:hint="eastAsia"/>
        </w:rPr>
        <w:t>评价</w:t>
      </w:r>
      <w:bookmarkEnd w:id="56"/>
      <w:bookmarkEnd w:id="57"/>
    </w:p>
    <w:p w:rsidR="00B4098A" w:rsidRDefault="009A13C2" w:rsidP="00B4098A">
      <w:pPr>
        <w:pStyle w:val="2"/>
        <w:rPr>
          <w:rFonts w:ascii="Times New Roman" w:hAnsi="Times New Roman"/>
        </w:rPr>
      </w:pPr>
      <w:bookmarkStart w:id="58" w:name="_Toc231654618"/>
      <w:bookmarkStart w:id="59" w:name="_Toc420465936"/>
      <w:r>
        <w:rPr>
          <w:rFonts w:ascii="Times New Roman" w:hAnsi="Times New Roman" w:hint="eastAsia"/>
        </w:rPr>
        <w:t>5</w:t>
      </w:r>
      <w:r w:rsidR="00B4098A">
        <w:rPr>
          <w:rFonts w:ascii="Times New Roman" w:hAnsi="Times New Roman" w:hint="eastAsia"/>
        </w:rPr>
        <w:t xml:space="preserve">.1 </w:t>
      </w:r>
      <w:r w:rsidR="00B4098A">
        <w:rPr>
          <w:rFonts w:ascii="Times New Roman" w:hAnsi="Times New Roman" w:hint="eastAsia"/>
        </w:rPr>
        <w:t>软件能力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3311"/>
      </w:tblGrid>
      <w:tr w:rsidR="00B4098A" w:rsidTr="00DD2225">
        <w:trPr>
          <w:trHeight w:val="266"/>
        </w:trPr>
        <w:tc>
          <w:tcPr>
            <w:tcW w:w="1951" w:type="dxa"/>
            <w:shd w:val="clear" w:color="auto" w:fill="BFBFBF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测试结果</w:t>
            </w:r>
          </w:p>
        </w:tc>
      </w:tr>
      <w:tr w:rsidR="00B4098A" w:rsidTr="00DD2225">
        <w:trPr>
          <w:trHeight w:val="636"/>
        </w:trPr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vAlign w:val="center"/>
          </w:tcPr>
          <w:p w:rsidR="00B4098A" w:rsidRDefault="00B4098A" w:rsidP="009A13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实现</w:t>
            </w:r>
            <w:r w:rsidR="009B380E">
              <w:rPr>
                <w:rFonts w:ascii="Times New Roman" w:hAnsi="Times New Roman" w:hint="eastAsia"/>
                <w:sz w:val="24"/>
                <w:szCs w:val="24"/>
              </w:rPr>
              <w:t>信息添加、修改</w:t>
            </w:r>
            <w:r w:rsidR="000C6FFF">
              <w:rPr>
                <w:rFonts w:ascii="Times New Roman" w:hAnsi="Times New Roman" w:hint="eastAsia"/>
                <w:sz w:val="24"/>
                <w:szCs w:val="24"/>
              </w:rPr>
              <w:t>以及</w:t>
            </w:r>
            <w:r w:rsidR="009B380E">
              <w:rPr>
                <w:rFonts w:ascii="Times New Roman" w:hAnsi="Times New Roman" w:hint="eastAsia"/>
                <w:sz w:val="24"/>
                <w:szCs w:val="24"/>
              </w:rPr>
              <w:t>删除</w:t>
            </w:r>
          </w:p>
        </w:tc>
        <w:tc>
          <w:tcPr>
            <w:tcW w:w="3311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上述功能全部实现，测试通过。</w:t>
            </w:r>
          </w:p>
        </w:tc>
      </w:tr>
      <w:tr w:rsidR="00B4098A" w:rsidTr="00DD2225">
        <w:trPr>
          <w:trHeight w:val="1266"/>
        </w:trPr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附加功能</w:t>
            </w:r>
          </w:p>
        </w:tc>
        <w:tc>
          <w:tcPr>
            <w:tcW w:w="3260" w:type="dxa"/>
            <w:vAlign w:val="center"/>
          </w:tcPr>
          <w:p w:rsidR="00B4098A" w:rsidRDefault="009B380E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登录</w:t>
            </w:r>
          </w:p>
        </w:tc>
        <w:tc>
          <w:tcPr>
            <w:tcW w:w="3311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功能全部实现，测试通过。</w:t>
            </w:r>
          </w:p>
        </w:tc>
      </w:tr>
      <w:tr w:rsidR="00B4098A" w:rsidTr="00DD2225"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vAlign w:val="center"/>
          </w:tcPr>
          <w:p w:rsidR="00B4098A" w:rsidRDefault="009A13C2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具有较</w:t>
            </w:r>
            <w:r w:rsidR="00B4098A">
              <w:rPr>
                <w:rFonts w:ascii="Times New Roman" w:hAnsi="Times New Roman" w:hint="eastAsia"/>
                <w:sz w:val="24"/>
                <w:szCs w:val="24"/>
              </w:rPr>
              <w:t>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 w:rsidR="00B4098A" w:rsidRDefault="009A13C2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大部分</w:t>
            </w:r>
            <w:r w:rsidR="00B4098A">
              <w:rPr>
                <w:rFonts w:ascii="Times New Roman" w:hAnsi="Times New Roman" w:hint="eastAsia"/>
                <w:sz w:val="24"/>
                <w:szCs w:val="24"/>
              </w:rPr>
              <w:t>输入错误都会返回错误原因</w:t>
            </w:r>
          </w:p>
        </w:tc>
      </w:tr>
      <w:tr w:rsidR="00B4098A" w:rsidTr="00DD2225"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lastRenderedPageBreak/>
              <w:t>可操作性</w:t>
            </w:r>
          </w:p>
        </w:tc>
        <w:tc>
          <w:tcPr>
            <w:tcW w:w="3260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 w:rsidR="00B4098A" w:rsidRDefault="00B4098A" w:rsidP="009A13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大多数功能无需培训一目了然</w:t>
            </w:r>
            <w:r w:rsidR="009A13C2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</w:tr>
      <w:tr w:rsidR="00B4098A" w:rsidTr="00DD2225">
        <w:trPr>
          <w:trHeight w:val="70"/>
        </w:trPr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响应十分迅速，代码高效安全</w:t>
            </w:r>
          </w:p>
        </w:tc>
      </w:tr>
    </w:tbl>
    <w:p w:rsidR="00B4098A" w:rsidRDefault="00B4098A" w:rsidP="00B4098A"/>
    <w:p w:rsidR="00B4098A" w:rsidRDefault="009A13C2" w:rsidP="00B4098A">
      <w:pPr>
        <w:pStyle w:val="2"/>
        <w:rPr>
          <w:rFonts w:ascii="Times New Roman" w:hAnsi="Times New Roman"/>
        </w:rPr>
      </w:pPr>
      <w:bookmarkStart w:id="60" w:name="_Toc231654621"/>
      <w:bookmarkStart w:id="61" w:name="_Toc420465937"/>
      <w:r>
        <w:rPr>
          <w:rFonts w:ascii="Times New Roman" w:hAnsi="Times New Roman" w:hint="eastAsia"/>
        </w:rPr>
        <w:t>5.2</w:t>
      </w:r>
      <w:r w:rsidR="00B4098A">
        <w:rPr>
          <w:rFonts w:ascii="Times New Roman" w:hAnsi="Times New Roman" w:hint="eastAsia"/>
        </w:rPr>
        <w:t xml:space="preserve"> </w:t>
      </w:r>
      <w:r w:rsidR="00B4098A">
        <w:rPr>
          <w:rFonts w:ascii="Times New Roman" w:hAnsi="Times New Roman" w:hint="eastAsia"/>
        </w:rPr>
        <w:t>测试结论</w:t>
      </w:r>
      <w:bookmarkEnd w:id="60"/>
      <w:bookmarkEnd w:id="61"/>
    </w:p>
    <w:p w:rsidR="00B4098A" w:rsidRPr="00C90972" w:rsidRDefault="00B4098A" w:rsidP="00B409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90972">
        <w:rPr>
          <w:rFonts w:asciiTheme="minorEastAsia" w:hAnsiTheme="minorEastAsia" w:hint="eastAsia"/>
          <w:sz w:val="28"/>
          <w:szCs w:val="28"/>
        </w:rPr>
        <w:t>就项目的总体功能和外观上都已</w:t>
      </w:r>
      <w:r w:rsidR="009A13C2">
        <w:rPr>
          <w:rFonts w:asciiTheme="minorEastAsia" w:hAnsiTheme="minorEastAsia" w:hint="eastAsia"/>
          <w:sz w:val="28"/>
          <w:szCs w:val="28"/>
        </w:rPr>
        <w:t>基本</w:t>
      </w:r>
      <w:r w:rsidR="009A13C2">
        <w:rPr>
          <w:rFonts w:asciiTheme="minorEastAsia" w:hAnsiTheme="minorEastAsia"/>
          <w:sz w:val="28"/>
          <w:szCs w:val="28"/>
        </w:rPr>
        <w:t>满足</w:t>
      </w:r>
      <w:r w:rsidRPr="00C90972">
        <w:rPr>
          <w:rFonts w:asciiTheme="minorEastAsia" w:hAnsiTheme="minorEastAsia" w:hint="eastAsia"/>
          <w:sz w:val="28"/>
          <w:szCs w:val="28"/>
        </w:rPr>
        <w:t>课设的要求，实现了操作简单，易上手，界面友好，运行流畅无bug</w:t>
      </w:r>
      <w:r w:rsidR="00742D4A">
        <w:rPr>
          <w:rFonts w:asciiTheme="minorEastAsia" w:hAnsiTheme="minorEastAsia" w:hint="eastAsia"/>
          <w:sz w:val="28"/>
          <w:szCs w:val="28"/>
        </w:rPr>
        <w:t>的目的，并且拥有较好</w:t>
      </w:r>
      <w:r w:rsidRPr="00C90972">
        <w:rPr>
          <w:rFonts w:asciiTheme="minorEastAsia" w:hAnsiTheme="minorEastAsia" w:hint="eastAsia"/>
          <w:sz w:val="28"/>
          <w:szCs w:val="28"/>
        </w:rPr>
        <w:t>的容错性，保障了数据的安全性。</w:t>
      </w:r>
    </w:p>
    <w:p w:rsidR="00B4098A" w:rsidRDefault="00B4098A" w:rsidP="00B4098A"/>
    <w:bookmarkEnd w:id="0"/>
    <w:p w:rsidR="00AC3397" w:rsidRPr="00B4098A" w:rsidRDefault="00AC3397"/>
    <w:sectPr w:rsidR="00AC3397" w:rsidRPr="00B4098A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F05" w:rsidRDefault="00A23F05" w:rsidP="00B4098A">
      <w:r>
        <w:separator/>
      </w:r>
    </w:p>
  </w:endnote>
  <w:endnote w:type="continuationSeparator" w:id="0">
    <w:p w:rsidR="00A23F05" w:rsidRDefault="00A23F05" w:rsidP="00B4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F05" w:rsidRDefault="00A23F05" w:rsidP="00B4098A">
      <w:r>
        <w:separator/>
      </w:r>
    </w:p>
  </w:footnote>
  <w:footnote w:type="continuationSeparator" w:id="0">
    <w:p w:rsidR="00A23F05" w:rsidRDefault="00A23F05" w:rsidP="00B4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6904267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787165B7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23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7"/>
  </w:num>
  <w:num w:numId="17">
    <w:abstractNumId w:val="19"/>
  </w:num>
  <w:num w:numId="18">
    <w:abstractNumId w:val="25"/>
  </w:num>
  <w:num w:numId="19">
    <w:abstractNumId w:val="14"/>
  </w:num>
  <w:num w:numId="20">
    <w:abstractNumId w:val="16"/>
  </w:num>
  <w:num w:numId="21">
    <w:abstractNumId w:val="12"/>
  </w:num>
  <w:num w:numId="22">
    <w:abstractNumId w:val="18"/>
  </w:num>
  <w:num w:numId="23">
    <w:abstractNumId w:val="13"/>
  </w:num>
  <w:num w:numId="24">
    <w:abstractNumId w:val="21"/>
  </w:num>
  <w:num w:numId="25">
    <w:abstractNumId w:val="22"/>
  </w:num>
  <w:num w:numId="26">
    <w:abstractNumId w:val="17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1"/>
    <w:rsid w:val="00021F44"/>
    <w:rsid w:val="000C6FFF"/>
    <w:rsid w:val="002A6501"/>
    <w:rsid w:val="00742D4A"/>
    <w:rsid w:val="00757074"/>
    <w:rsid w:val="00797085"/>
    <w:rsid w:val="009A13C2"/>
    <w:rsid w:val="009B380E"/>
    <w:rsid w:val="00A11698"/>
    <w:rsid w:val="00A23F05"/>
    <w:rsid w:val="00AC3397"/>
    <w:rsid w:val="00B11390"/>
    <w:rsid w:val="00B4098A"/>
    <w:rsid w:val="00BD2B72"/>
    <w:rsid w:val="00CB1F9B"/>
    <w:rsid w:val="00F97EFA"/>
    <w:rsid w:val="00F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73BE9-115B-4BED-9407-CC552266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9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409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9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09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09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4098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098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409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98A"/>
  </w:style>
  <w:style w:type="paragraph" w:styleId="20">
    <w:name w:val="toc 2"/>
    <w:basedOn w:val="a"/>
    <w:next w:val="a"/>
    <w:autoRedefine/>
    <w:uiPriority w:val="39"/>
    <w:unhideWhenUsed/>
    <w:rsid w:val="00B409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4098A"/>
    <w:pPr>
      <w:ind w:leftChars="400" w:left="840"/>
    </w:pPr>
  </w:style>
  <w:style w:type="character" w:styleId="a6">
    <w:name w:val="Hyperlink"/>
    <w:basedOn w:val="a0"/>
    <w:uiPriority w:val="99"/>
    <w:unhideWhenUsed/>
    <w:rsid w:val="00B4098A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rsid w:val="00B4098A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B409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098A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9B380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9B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EA1C-CD93-4720-A0DC-12E20B37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赵镇</dc:creator>
  <cp:keywords/>
  <dc:description/>
  <cp:lastModifiedBy>赵镇</cp:lastModifiedBy>
  <cp:revision>2</cp:revision>
  <dcterms:created xsi:type="dcterms:W3CDTF">2015-05-26T20:57:00Z</dcterms:created>
  <dcterms:modified xsi:type="dcterms:W3CDTF">2015-05-26T20:57:00Z</dcterms:modified>
</cp:coreProperties>
</file>