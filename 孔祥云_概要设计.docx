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60788" w14:textId="77777777" w:rsidR="005B1B57" w:rsidRDefault="005B1B57" w:rsidP="005B1B57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03BDE08E" wp14:editId="265C5897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CB7D" w14:textId="77777777" w:rsidR="005B1B57" w:rsidRDefault="005B1B57" w:rsidP="005B1B57">
      <w:pPr>
        <w:spacing w:beforeLines="50" w:before="156"/>
        <w:jc w:val="center"/>
        <w:rPr>
          <w:b/>
          <w:sz w:val="52"/>
        </w:rPr>
      </w:pPr>
    </w:p>
    <w:p w14:paraId="4EEA6781" w14:textId="77777777" w:rsidR="00DA4B66" w:rsidRDefault="00DA4B66" w:rsidP="00DA4B66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图书管理系统</w:t>
      </w:r>
    </w:p>
    <w:p w14:paraId="1191ABB0" w14:textId="77777777" w:rsidR="005B1B57" w:rsidRPr="007E0FA7" w:rsidRDefault="005B1B57" w:rsidP="005B1B57">
      <w:pPr>
        <w:spacing w:beforeLines="50" w:before="156"/>
        <w:jc w:val="center"/>
        <w:rPr>
          <w:b/>
          <w:sz w:val="36"/>
        </w:rPr>
      </w:pPr>
    </w:p>
    <w:p w14:paraId="1C744107" w14:textId="77777777" w:rsidR="005B1B57" w:rsidRPr="00FC7442" w:rsidRDefault="005B1B57" w:rsidP="005B1B57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 w:rsidRPr="00FC7442">
        <w:rPr>
          <w:rFonts w:hint="eastAsia"/>
          <w:b/>
          <w:sz w:val="52"/>
          <w:szCs w:val="52"/>
        </w:rPr>
        <w:t>说明书</w:t>
      </w:r>
    </w:p>
    <w:p w14:paraId="32EF64F6" w14:textId="77777777" w:rsidR="005B1B57" w:rsidRDefault="005B1B57" w:rsidP="005B1B57">
      <w:pPr>
        <w:rPr>
          <w:rFonts w:eastAsia="华文隶书"/>
          <w:sz w:val="52"/>
          <w:szCs w:val="28"/>
        </w:rPr>
      </w:pPr>
    </w:p>
    <w:p w14:paraId="25010CC8" w14:textId="77777777" w:rsidR="005B1B57" w:rsidRPr="00163DC4" w:rsidRDefault="005B1B57" w:rsidP="005B1B57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                       </w:t>
      </w:r>
    </w:p>
    <w:p w14:paraId="34541F36" w14:textId="77777777" w:rsidR="005B1B57" w:rsidRPr="00163DC4" w:rsidRDefault="005B1B57" w:rsidP="005B1B57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 w:rsidR="000324BA"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E11656">
        <w:rPr>
          <w:rFonts w:ascii="华文隶书" w:eastAsia="华文隶书" w:hint="eastAsia"/>
          <w:sz w:val="30"/>
          <w:szCs w:val="30"/>
          <w:u w:val="single"/>
        </w:rPr>
        <w:t xml:space="preserve">孔祥云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="000324BA"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</w:p>
    <w:p w14:paraId="1A3E2A32" w14:textId="77777777" w:rsidR="005B1B57" w:rsidRPr="00163DC4" w:rsidRDefault="005B1B57" w:rsidP="005B1B57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2014-05-01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14:paraId="5DE56FE4" w14:textId="77777777" w:rsidR="005B1B57" w:rsidRDefault="005B1B57" w:rsidP="005B1B57">
      <w:pPr>
        <w:rPr>
          <w:rFonts w:ascii="华文隶书" w:eastAsia="华文隶书"/>
          <w:bCs/>
          <w:sz w:val="30"/>
          <w:szCs w:val="30"/>
        </w:rPr>
      </w:pPr>
    </w:p>
    <w:p w14:paraId="460272B7" w14:textId="77777777" w:rsidR="006348ED" w:rsidRDefault="006348ED" w:rsidP="005B1B57">
      <w:pPr>
        <w:rPr>
          <w:rFonts w:ascii="华文隶书" w:eastAsia="华文隶书"/>
          <w:bCs/>
          <w:sz w:val="30"/>
          <w:szCs w:val="30"/>
        </w:rPr>
      </w:pPr>
    </w:p>
    <w:p w14:paraId="66F7BE1B" w14:textId="77777777" w:rsidR="006348ED" w:rsidRDefault="006348ED" w:rsidP="005B1B57">
      <w:pPr>
        <w:rPr>
          <w:rFonts w:ascii="华文隶书" w:eastAsia="华文隶书"/>
          <w:bCs/>
          <w:sz w:val="30"/>
          <w:szCs w:val="30"/>
        </w:rPr>
      </w:pPr>
    </w:p>
    <w:p w14:paraId="4944F3AA" w14:textId="77777777" w:rsidR="006348ED" w:rsidRPr="00A647F9" w:rsidRDefault="006348ED" w:rsidP="005B1B57">
      <w:pPr>
        <w:rPr>
          <w:b/>
          <w:sz w:val="36"/>
        </w:rPr>
      </w:pPr>
    </w:p>
    <w:p w14:paraId="7544A323" w14:textId="77777777" w:rsidR="005B1B57" w:rsidRDefault="005B1B57" w:rsidP="00DA4B66">
      <w:pPr>
        <w:spacing w:beforeLines="500" w:before="1560"/>
        <w:ind w:firstLineChars="995" w:firstLine="3876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14:paraId="65336282" w14:textId="77777777" w:rsidR="005B1B57" w:rsidRDefault="005B1B57" w:rsidP="00DA4B66">
      <w:pPr>
        <w:spacing w:beforeLines="500" w:before="1560"/>
        <w:ind w:firstLineChars="995" w:firstLine="3876"/>
        <w:rPr>
          <w:b/>
          <w:sz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24241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F570B89" w14:textId="77777777" w:rsidR="005B1B57" w:rsidRDefault="005B1B57" w:rsidP="005B1B57">
          <w:pPr>
            <w:pStyle w:val="TOC"/>
            <w:spacing w:line="240" w:lineRule="auto"/>
          </w:pPr>
          <w:r w:rsidRPr="00065AAC">
            <w:rPr>
              <w:color w:val="auto"/>
              <w:sz w:val="36"/>
              <w:szCs w:val="36"/>
              <w:lang w:val="zh-CN"/>
            </w:rPr>
            <w:t>目录</w:t>
          </w:r>
        </w:p>
        <w:p w14:paraId="49627FB4" w14:textId="77777777" w:rsidR="00B75E44" w:rsidRDefault="005B1B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50025" w:history="1">
            <w:r w:rsidR="00B75E44" w:rsidRPr="00CA3888">
              <w:rPr>
                <w:rStyle w:val="aa"/>
                <w:rFonts w:hint="eastAsia"/>
                <w:noProof/>
              </w:rPr>
              <w:t>一</w:t>
            </w:r>
            <w:r w:rsidR="00B75E44" w:rsidRPr="00CA3888">
              <w:rPr>
                <w:rStyle w:val="aa"/>
                <w:noProof/>
              </w:rPr>
              <w:t xml:space="preserve">.  </w:t>
            </w:r>
            <w:r w:rsidR="00B75E44" w:rsidRPr="00CA3888">
              <w:rPr>
                <w:rStyle w:val="aa"/>
                <w:rFonts w:hint="eastAsia"/>
                <w:noProof/>
              </w:rPr>
              <w:t>引言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_Toc420450025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2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62C9FCD2" w14:textId="77777777" w:rsidR="00B75E44" w:rsidRDefault="00D10B7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6" w:history="1">
            <w:r w:rsidR="00B75E44" w:rsidRPr="00CA3888">
              <w:rPr>
                <w:rStyle w:val="aa"/>
                <w:noProof/>
              </w:rPr>
              <w:t xml:space="preserve">1.1 </w:t>
            </w:r>
            <w:r w:rsidR="00B75E44" w:rsidRPr="00CA3888">
              <w:rPr>
                <w:rStyle w:val="aa"/>
                <w:rFonts w:hint="eastAsia"/>
                <w:noProof/>
              </w:rPr>
              <w:t>编写目的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_Toc420450026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2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79F4FBB9" w14:textId="77777777" w:rsidR="00B75E44" w:rsidRDefault="00D10B7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7" w:history="1">
            <w:r w:rsidR="00B75E44" w:rsidRPr="00CA3888">
              <w:rPr>
                <w:rStyle w:val="aa"/>
                <w:noProof/>
              </w:rPr>
              <w:t xml:space="preserve">1.2 </w:t>
            </w:r>
            <w:r w:rsidR="00B75E44" w:rsidRPr="00CA3888">
              <w:rPr>
                <w:rStyle w:val="aa"/>
                <w:rFonts w:hint="eastAsia"/>
                <w:noProof/>
              </w:rPr>
              <w:t>项目背景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_Toc420450027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4669D694" w14:textId="77777777" w:rsidR="00B75E44" w:rsidRDefault="00D10B7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8" w:history="1">
            <w:r w:rsidR="00B75E44" w:rsidRPr="00CA3888">
              <w:rPr>
                <w:rStyle w:val="aa"/>
                <w:noProof/>
              </w:rPr>
              <w:t xml:space="preserve">1.3 </w:t>
            </w:r>
            <w:r w:rsidR="00B75E44" w:rsidRPr="00CA3888">
              <w:rPr>
                <w:rStyle w:val="aa"/>
                <w:rFonts w:hint="eastAsia"/>
                <w:noProof/>
              </w:rPr>
              <w:t>参考资料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_Toc420450028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6559B4AB" w14:textId="77777777" w:rsidR="00B75E44" w:rsidRDefault="00D10B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9" w:history="1">
            <w:r w:rsidR="00B75E44" w:rsidRPr="00CA3888">
              <w:rPr>
                <w:rStyle w:val="aa"/>
                <w:rFonts w:hint="eastAsia"/>
                <w:noProof/>
              </w:rPr>
              <w:t>二</w:t>
            </w:r>
            <w:r w:rsidR="00B75E44" w:rsidRPr="00CA3888">
              <w:rPr>
                <w:rStyle w:val="aa"/>
                <w:noProof/>
              </w:rPr>
              <w:t>.</w:t>
            </w:r>
            <w:r w:rsidR="00B75E44" w:rsidRPr="00CA3888">
              <w:rPr>
                <w:rStyle w:val="aa"/>
                <w:rFonts w:hint="eastAsia"/>
                <w:noProof/>
              </w:rPr>
              <w:t>概要设计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_Toc420450029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3D74FA35" w14:textId="77777777" w:rsidR="00B75E44" w:rsidRDefault="00D10B7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0" w:history="1">
            <w:r w:rsidR="00B75E44" w:rsidRPr="00CA3888">
              <w:rPr>
                <w:rStyle w:val="aa"/>
                <w:noProof/>
              </w:rPr>
              <w:t>2.1</w:t>
            </w:r>
            <w:r w:rsidR="00B75E44" w:rsidRPr="00CA3888">
              <w:rPr>
                <w:rStyle w:val="aa"/>
                <w:rFonts w:hint="eastAsia"/>
                <w:noProof/>
              </w:rPr>
              <w:t>概要设计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_Toc420450030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4BAFA748" w14:textId="77777777" w:rsidR="00B75E44" w:rsidRDefault="00D10B7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1" w:history="1">
            <w:r w:rsidR="00B75E44" w:rsidRPr="00CA3888">
              <w:rPr>
                <w:rStyle w:val="aa"/>
                <w:noProof/>
              </w:rPr>
              <w:t>2.1.1</w:t>
            </w:r>
            <w:r w:rsidR="00B75E44" w:rsidRPr="00CA3888">
              <w:rPr>
                <w:rStyle w:val="aa"/>
                <w:rFonts w:hint="eastAsia"/>
                <w:noProof/>
              </w:rPr>
              <w:t>注册模块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_Toc420450031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2CB161CE" w14:textId="77777777" w:rsidR="00B75E44" w:rsidRDefault="00D10B7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2" w:history="1">
            <w:r w:rsidR="00B75E44" w:rsidRPr="00CA3888">
              <w:rPr>
                <w:rStyle w:val="aa"/>
                <w:noProof/>
              </w:rPr>
              <w:t>2.1.2</w:t>
            </w:r>
            <w:r w:rsidR="00B75E44" w:rsidRPr="00CA3888">
              <w:rPr>
                <w:rStyle w:val="aa"/>
                <w:rFonts w:hint="eastAsia"/>
                <w:noProof/>
              </w:rPr>
              <w:t>房间预订模块：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_Toc420450032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2C01DDD9" w14:textId="77777777" w:rsidR="00B75E44" w:rsidRDefault="00D10B7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3" w:history="1">
            <w:r w:rsidR="00B75E44" w:rsidRPr="00CA3888">
              <w:rPr>
                <w:rStyle w:val="aa"/>
                <w:noProof/>
              </w:rPr>
              <w:t>2.2</w:t>
            </w:r>
            <w:r w:rsidR="00B75E44" w:rsidRPr="00CA3888">
              <w:rPr>
                <w:rStyle w:val="aa"/>
                <w:rFonts w:hint="eastAsia"/>
                <w:noProof/>
              </w:rPr>
              <w:t>系统工作分解结构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_Toc420450033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5EA8A8A5" w14:textId="77777777" w:rsidR="00B75E44" w:rsidRDefault="00D10B7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4" w:history="1">
            <w:r w:rsidR="00B75E44" w:rsidRPr="00CA3888">
              <w:rPr>
                <w:rStyle w:val="aa"/>
                <w:noProof/>
              </w:rPr>
              <w:t>2.3</w:t>
            </w:r>
            <w:r w:rsidR="00B75E44" w:rsidRPr="00CA3888">
              <w:rPr>
                <w:rStyle w:val="aa"/>
                <w:rFonts w:hint="eastAsia"/>
                <w:noProof/>
              </w:rPr>
              <w:t>模块功能描述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_Toc420450034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4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075AA17B" w14:textId="77777777" w:rsidR="00B75E44" w:rsidRDefault="00D10B7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5" w:history="1">
            <w:r w:rsidR="00B75E44" w:rsidRPr="00CA3888">
              <w:rPr>
                <w:rStyle w:val="aa"/>
                <w:noProof/>
              </w:rPr>
              <w:t>2.4</w:t>
            </w:r>
            <w:r w:rsidR="00B75E44" w:rsidRPr="00CA3888">
              <w:rPr>
                <w:rStyle w:val="aa"/>
                <w:rFonts w:hint="eastAsia"/>
                <w:noProof/>
              </w:rPr>
              <w:t>系统的时序图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_Toc420450035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5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3AF18F80" w14:textId="77777777" w:rsidR="00B75E44" w:rsidRDefault="00D10B7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6" w:history="1">
            <w:r w:rsidR="00B75E44" w:rsidRPr="00CA3888">
              <w:rPr>
                <w:rStyle w:val="aa"/>
                <w:noProof/>
              </w:rPr>
              <w:t>2.4.1</w:t>
            </w:r>
            <w:r w:rsidR="00B75E44" w:rsidRPr="00CA3888">
              <w:rPr>
                <w:rStyle w:val="aa"/>
                <w:rFonts w:hint="eastAsia"/>
                <w:noProof/>
              </w:rPr>
              <w:t>登录的时序图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_Toc420450036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5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601AF498" w14:textId="77777777" w:rsidR="00B75E44" w:rsidRDefault="00D10B7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7" w:history="1">
            <w:r w:rsidR="00B75E44" w:rsidRPr="00CA3888">
              <w:rPr>
                <w:rStyle w:val="aa"/>
                <w:noProof/>
              </w:rPr>
              <w:t>2.4.2</w:t>
            </w:r>
            <w:r w:rsidR="00B75E44" w:rsidRPr="00CA3888">
              <w:rPr>
                <w:rStyle w:val="aa"/>
                <w:rFonts w:hint="eastAsia"/>
                <w:noProof/>
              </w:rPr>
              <w:t>客房预订时序图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_Toc420450037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6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052655EC" w14:textId="77777777" w:rsidR="00B75E44" w:rsidRDefault="00D10B7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8" w:history="1">
            <w:r w:rsidR="00B75E44" w:rsidRPr="00CA3888">
              <w:rPr>
                <w:rStyle w:val="aa"/>
                <w:noProof/>
              </w:rPr>
              <w:t>2.5</w:t>
            </w:r>
            <w:r w:rsidR="00B75E44" w:rsidRPr="00CA3888">
              <w:rPr>
                <w:rStyle w:val="aa"/>
                <w:rFonts w:hint="eastAsia"/>
                <w:noProof/>
              </w:rPr>
              <w:t>数据库管理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_Toc420450038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6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2ABAE506" w14:textId="77777777" w:rsidR="00B75E44" w:rsidRDefault="00D10B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9" w:history="1">
            <w:r w:rsidR="00B75E44" w:rsidRPr="00CA3888">
              <w:rPr>
                <w:rStyle w:val="aa"/>
                <w:rFonts w:hint="eastAsia"/>
                <w:noProof/>
              </w:rPr>
              <w:t>三</w:t>
            </w:r>
            <w:r w:rsidR="00B75E44" w:rsidRPr="00CA3888">
              <w:rPr>
                <w:rStyle w:val="aa"/>
                <w:noProof/>
              </w:rPr>
              <w:t xml:space="preserve">.  </w:t>
            </w:r>
            <w:r w:rsidR="00B75E44" w:rsidRPr="00CA3888">
              <w:rPr>
                <w:rStyle w:val="aa"/>
                <w:rFonts w:hint="eastAsia"/>
                <w:noProof/>
              </w:rPr>
              <w:t>运行环境规定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_Toc420450039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7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14:paraId="5EF0EA0C" w14:textId="77777777" w:rsidR="005B1B57" w:rsidRDefault="005B1B57" w:rsidP="005B1B57">
          <w:r>
            <w:fldChar w:fldCharType="end"/>
          </w:r>
        </w:p>
      </w:sdtContent>
    </w:sdt>
    <w:p w14:paraId="5B4FCA84" w14:textId="77777777" w:rsidR="005B1B57" w:rsidRPr="006B094C" w:rsidRDefault="005B1B57" w:rsidP="005B1B57">
      <w:pPr>
        <w:rPr>
          <w:szCs w:val="21"/>
        </w:rPr>
      </w:pPr>
    </w:p>
    <w:p w14:paraId="1F1902F8" w14:textId="77777777" w:rsidR="005B1B57" w:rsidRDefault="005B1B57" w:rsidP="005B1B57"/>
    <w:p w14:paraId="1D93B5D8" w14:textId="77777777" w:rsidR="005B1B57" w:rsidRDefault="005B1B57" w:rsidP="005B1B57"/>
    <w:p w14:paraId="46B3D977" w14:textId="77777777" w:rsidR="005B1B57" w:rsidRDefault="005B1B57" w:rsidP="005B1B57"/>
    <w:p w14:paraId="7CAA7455" w14:textId="77777777" w:rsidR="005B1B57" w:rsidRDefault="005B1B57" w:rsidP="005B1B57"/>
    <w:p w14:paraId="323DD35F" w14:textId="77777777" w:rsidR="005B1B57" w:rsidRDefault="005B1B57" w:rsidP="005B1B57"/>
    <w:p w14:paraId="08E2ABF9" w14:textId="77777777" w:rsidR="005B1B57" w:rsidRDefault="005B1B57" w:rsidP="005B1B57"/>
    <w:p w14:paraId="7AEC155E" w14:textId="77777777" w:rsidR="005B1B57" w:rsidRDefault="005B1B57" w:rsidP="005B1B57"/>
    <w:p w14:paraId="4DFCB3E7" w14:textId="77777777" w:rsidR="005B1B57" w:rsidRDefault="005B1B57" w:rsidP="005B1B57"/>
    <w:p w14:paraId="728E8F63" w14:textId="77777777" w:rsidR="005B1B57" w:rsidRDefault="005B1B57" w:rsidP="005B1B57"/>
    <w:p w14:paraId="621FCD70" w14:textId="77777777" w:rsidR="005B1B57" w:rsidRDefault="005B1B57" w:rsidP="005B1B57"/>
    <w:p w14:paraId="791920EB" w14:textId="77777777" w:rsidR="00B75E44" w:rsidRDefault="00B75E44" w:rsidP="005B1B57"/>
    <w:p w14:paraId="5410D267" w14:textId="77777777" w:rsidR="00B75E44" w:rsidRDefault="00B75E44" w:rsidP="005B1B57"/>
    <w:p w14:paraId="24649D26" w14:textId="77777777" w:rsidR="00B75E44" w:rsidRDefault="00B75E44" w:rsidP="005B1B57"/>
    <w:p w14:paraId="42ED8B94" w14:textId="77777777" w:rsidR="00B75E44" w:rsidRDefault="00B75E44" w:rsidP="005B1B57"/>
    <w:p w14:paraId="2E107F43" w14:textId="77777777" w:rsidR="00B75E44" w:rsidRDefault="00B75E44" w:rsidP="005B1B57"/>
    <w:p w14:paraId="49EF06A7" w14:textId="77777777" w:rsidR="00B75E44" w:rsidRDefault="00B75E44" w:rsidP="005B1B57"/>
    <w:p w14:paraId="71DF2249" w14:textId="77777777" w:rsidR="005B1B57" w:rsidRDefault="005B1B57" w:rsidP="005B1B57"/>
    <w:p w14:paraId="183340C2" w14:textId="77777777" w:rsidR="005B1B57" w:rsidRDefault="005B1B57" w:rsidP="005B1B57"/>
    <w:p w14:paraId="01481E3C" w14:textId="77777777" w:rsidR="005B1B57" w:rsidRDefault="005B1B57" w:rsidP="005B1B57"/>
    <w:p w14:paraId="46BC8969" w14:textId="77777777" w:rsidR="005B1B57" w:rsidRDefault="005B1B57" w:rsidP="005B1B57">
      <w:pPr>
        <w:pStyle w:val="1"/>
      </w:pPr>
      <w:bookmarkStart w:id="0" w:name="_Toc388774863"/>
      <w:bookmarkStart w:id="1" w:name="_Toc420450025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</w:p>
    <w:p w14:paraId="49F06207" w14:textId="77777777" w:rsidR="005B1B57" w:rsidRDefault="005B1B57" w:rsidP="005B1B57">
      <w:pPr>
        <w:pStyle w:val="2"/>
      </w:pPr>
      <w:bookmarkStart w:id="2" w:name="_Toc388774864"/>
      <w:bookmarkStart w:id="3" w:name="_Toc420450026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  <w:bookmarkEnd w:id="3"/>
    </w:p>
    <w:p w14:paraId="25ED8687" w14:textId="77777777" w:rsidR="00E11656" w:rsidRDefault="00E11656" w:rsidP="00E1165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书籍是人类进步的阶梯，当代社会对于书籍的渴求也越来越浓厚。图书馆很好的解决了大家对于书籍的需求问题。但是当图书馆的书籍越来越多，图书馆对于书籍的管理也就愈发的困难。因此，开发一个图书馆管理系统，辅助图书馆的建设。</w:t>
      </w:r>
    </w:p>
    <w:p w14:paraId="244EB6AC" w14:textId="77777777" w:rsidR="00E11656" w:rsidRPr="00F4173F" w:rsidRDefault="005B1B57" w:rsidP="00E1165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概要</w:t>
      </w:r>
      <w:r w:rsidRPr="00F4173F">
        <w:rPr>
          <w:rFonts w:asciiTheme="minorEastAsia" w:hAnsiTheme="minorEastAsia"/>
          <w:sz w:val="24"/>
          <w:szCs w:val="24"/>
        </w:rPr>
        <w:t>设计说明书是在需求分析的基础上，对系统的设计考虑进行概要说明。</w:t>
      </w:r>
      <w:r w:rsidRPr="00F4173F">
        <w:rPr>
          <w:rFonts w:asciiTheme="minorEastAsia" w:hAnsiTheme="minorEastAsia" w:hint="eastAsia"/>
          <w:sz w:val="24"/>
          <w:szCs w:val="24"/>
        </w:rPr>
        <w:t>本</w:t>
      </w:r>
      <w:r w:rsidRPr="00F4173F">
        <w:rPr>
          <w:rFonts w:asciiTheme="minorEastAsia" w:hAnsiTheme="minorEastAsia"/>
          <w:sz w:val="24"/>
          <w:szCs w:val="24"/>
        </w:rPr>
        <w:t>需求分析说明书的主要读者为用户，是否满足用户需求，以期</w:t>
      </w:r>
      <w:r w:rsidRPr="00F4173F">
        <w:rPr>
          <w:rFonts w:asciiTheme="minorEastAsia" w:hAnsiTheme="minorEastAsia" w:hint="eastAsia"/>
          <w:sz w:val="24"/>
          <w:szCs w:val="24"/>
        </w:rPr>
        <w:t>调整</w:t>
      </w:r>
      <w:r w:rsidRPr="00F4173F">
        <w:rPr>
          <w:rFonts w:asciiTheme="minorEastAsia" w:hAnsiTheme="minorEastAsia"/>
          <w:sz w:val="24"/>
          <w:szCs w:val="24"/>
        </w:rPr>
        <w:t>和完善该宾馆管理系统。</w:t>
      </w:r>
    </w:p>
    <w:p w14:paraId="7AC29EDA" w14:textId="77777777" w:rsidR="005B1B57" w:rsidRPr="00F4173F" w:rsidRDefault="005B1B57" w:rsidP="000324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1754FE25" w14:textId="77777777" w:rsidR="005B1B57" w:rsidRDefault="005B1B57" w:rsidP="005B1B57">
      <w:pPr>
        <w:pStyle w:val="2"/>
      </w:pPr>
      <w:bookmarkStart w:id="4" w:name="_Toc388774865"/>
      <w:bookmarkStart w:id="5" w:name="_Toc420450027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4"/>
      <w:bookmarkEnd w:id="5"/>
    </w:p>
    <w:p w14:paraId="32A6891D" w14:textId="77777777" w:rsidR="00E11656" w:rsidRPr="00F4173F" w:rsidRDefault="00E11656" w:rsidP="00E1165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开发</w:t>
      </w:r>
      <w:r w:rsidRPr="00F4173F">
        <w:rPr>
          <w:rFonts w:asciiTheme="minorEastAsia" w:hAnsiTheme="minorEastAsia"/>
          <w:sz w:val="24"/>
          <w:szCs w:val="24"/>
        </w:rPr>
        <w:t>软件名称：</w:t>
      </w:r>
      <w:r>
        <w:rPr>
          <w:rFonts w:asciiTheme="minorEastAsia" w:hAnsiTheme="minorEastAsia" w:hint="eastAsia"/>
          <w:sz w:val="24"/>
          <w:szCs w:val="24"/>
        </w:rPr>
        <w:t>图书馆管理系统</w:t>
      </w:r>
    </w:p>
    <w:p w14:paraId="39E6F5CD" w14:textId="77777777" w:rsidR="00E11656" w:rsidRDefault="00E11656" w:rsidP="00E1165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随着人类社会的不断进步，科学技术有了长足的发展，尤其是在当今这个知识经济时代，知识大爆炸带来了全球图书业的飞速发展。这些书籍为科技的发展作出了重大的贡献。</w:t>
      </w:r>
    </w:p>
    <w:p w14:paraId="6C709243" w14:textId="77777777" w:rsidR="00E11656" w:rsidRPr="00F4173F" w:rsidRDefault="00E11656" w:rsidP="00E1165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人类在短短几十年创造了大量的图书资源。但是，图书数量的急剧增加导致了其管理方面成为了一项极为繁重的工作。伴随着信息时代的来临，图书的信息化管理是这个难题的解决成为了现实。</w:t>
      </w:r>
    </w:p>
    <w:p w14:paraId="35A7F78C" w14:textId="77777777" w:rsidR="00E11656" w:rsidRPr="00E11656" w:rsidRDefault="00E11656" w:rsidP="00E11656"/>
    <w:p w14:paraId="07D07C39" w14:textId="77777777" w:rsidR="005B1B57" w:rsidRDefault="005B1B57" w:rsidP="005B1B57">
      <w:pPr>
        <w:pStyle w:val="2"/>
      </w:pPr>
      <w:bookmarkStart w:id="6" w:name="_Toc388774866"/>
      <w:bookmarkStart w:id="7" w:name="_Toc420450028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6"/>
      <w:bookmarkEnd w:id="7"/>
    </w:p>
    <w:p w14:paraId="643A3952" w14:textId="77777777" w:rsidR="005B1B57" w:rsidRPr="00F4173F" w:rsidRDefault="005B1B57" w:rsidP="005B1B5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《软件</w:t>
      </w:r>
      <w:r w:rsidRPr="00F4173F">
        <w:rPr>
          <w:rFonts w:asciiTheme="minorEastAsia" w:hAnsiTheme="minorEastAsia"/>
          <w:sz w:val="24"/>
          <w:szCs w:val="24"/>
        </w:rPr>
        <w:t>工程——原理、方法与应用》</w:t>
      </w:r>
      <w:r w:rsidRPr="00F4173F">
        <w:rPr>
          <w:rFonts w:asciiTheme="minorEastAsia" w:hAnsiTheme="minorEastAsia" w:hint="eastAsia"/>
          <w:sz w:val="24"/>
          <w:szCs w:val="24"/>
        </w:rPr>
        <w:t xml:space="preserve">  史济民</w:t>
      </w:r>
      <w:r w:rsidRPr="00F4173F">
        <w:rPr>
          <w:rFonts w:asciiTheme="minorEastAsia" w:hAnsiTheme="minorEastAsia"/>
          <w:sz w:val="24"/>
          <w:szCs w:val="24"/>
        </w:rPr>
        <w:t>、顾春华、郑红</w:t>
      </w:r>
      <w:r w:rsidRPr="00F4173F">
        <w:rPr>
          <w:rFonts w:asciiTheme="minorEastAsia" w:hAnsiTheme="minorEastAsia" w:hint="eastAsia"/>
          <w:sz w:val="24"/>
          <w:szCs w:val="24"/>
        </w:rPr>
        <w:t xml:space="preserve"> 编著</w:t>
      </w:r>
    </w:p>
    <w:p w14:paraId="28B5FBD9" w14:textId="77777777" w:rsidR="005B1B57" w:rsidRPr="00F4173F" w:rsidRDefault="005B1B57" w:rsidP="005B1B5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《</w:t>
      </w:r>
      <w:r w:rsidRPr="00F4173F">
        <w:rPr>
          <w:rFonts w:asciiTheme="minorEastAsia" w:hAnsiTheme="minorEastAsia"/>
          <w:sz w:val="24"/>
          <w:szCs w:val="24"/>
        </w:rPr>
        <w:t>面向对象设计</w:t>
      </w:r>
      <w:r w:rsidRPr="00F4173F">
        <w:rPr>
          <w:rFonts w:asciiTheme="minorEastAsia" w:hAnsiTheme="minorEastAsia" w:hint="eastAsia"/>
          <w:sz w:val="24"/>
          <w:szCs w:val="24"/>
        </w:rPr>
        <w:t>UML实践</w:t>
      </w:r>
      <w:r w:rsidRPr="00F4173F">
        <w:rPr>
          <w:rFonts w:asciiTheme="minorEastAsia" w:hAnsiTheme="minorEastAsia"/>
          <w:sz w:val="24"/>
          <w:szCs w:val="24"/>
        </w:rPr>
        <w:t>》</w:t>
      </w:r>
      <w:r w:rsidRPr="00F4173F">
        <w:rPr>
          <w:rFonts w:asciiTheme="minorEastAsia" w:hAnsiTheme="minorEastAsia" w:hint="eastAsia"/>
          <w:sz w:val="24"/>
          <w:szCs w:val="24"/>
        </w:rPr>
        <w:t xml:space="preserve">  M</w:t>
      </w:r>
      <w:r w:rsidRPr="00F4173F">
        <w:rPr>
          <w:rFonts w:asciiTheme="minorEastAsia" w:hAnsiTheme="minorEastAsia"/>
          <w:sz w:val="24"/>
          <w:szCs w:val="24"/>
        </w:rPr>
        <w:t xml:space="preserve">ark Priestley </w:t>
      </w:r>
      <w:r w:rsidRPr="00F4173F">
        <w:rPr>
          <w:rFonts w:asciiTheme="minorEastAsia" w:hAnsiTheme="minorEastAsia" w:hint="eastAsia"/>
          <w:sz w:val="24"/>
          <w:szCs w:val="24"/>
        </w:rPr>
        <w:t>著</w:t>
      </w:r>
    </w:p>
    <w:p w14:paraId="688B6D60" w14:textId="77777777" w:rsidR="005B1B57" w:rsidRDefault="005B1B57" w:rsidP="005B1B57">
      <w:pPr>
        <w:pStyle w:val="1"/>
        <w:spacing w:line="240" w:lineRule="auto"/>
      </w:pPr>
      <w:bookmarkStart w:id="8" w:name="_Toc420450029"/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概要设计</w:t>
      </w:r>
      <w:bookmarkEnd w:id="8"/>
    </w:p>
    <w:p w14:paraId="47EFE8E5" w14:textId="77777777" w:rsidR="005B1B57" w:rsidRDefault="005B1B57" w:rsidP="005B1B57">
      <w:pPr>
        <w:pStyle w:val="2"/>
        <w:spacing w:line="240" w:lineRule="auto"/>
      </w:pPr>
      <w:bookmarkStart w:id="9" w:name="_Toc387695843"/>
      <w:bookmarkStart w:id="10" w:name="_Toc420450030"/>
      <w:r>
        <w:rPr>
          <w:rFonts w:hint="eastAsia"/>
        </w:rPr>
        <w:t>2.1</w:t>
      </w:r>
      <w:bookmarkEnd w:id="9"/>
      <w:r>
        <w:rPr>
          <w:rFonts w:hint="eastAsia"/>
        </w:rPr>
        <w:t>概要设计</w:t>
      </w:r>
      <w:bookmarkEnd w:id="10"/>
    </w:p>
    <w:p w14:paraId="50DF3FD5" w14:textId="77777777" w:rsidR="00D10B7E" w:rsidRDefault="005B1B57" w:rsidP="005B1B57">
      <w:pPr>
        <w:pStyle w:val="3"/>
        <w:rPr>
          <w:rFonts w:asciiTheme="minorEastAsia" w:hAnsiTheme="minorEastAsia" w:hint="eastAsia"/>
          <w:sz w:val="30"/>
          <w:szCs w:val="30"/>
        </w:rPr>
      </w:pPr>
      <w:bookmarkStart w:id="11" w:name="_Toc420450031"/>
      <w:r w:rsidRPr="00F4173F">
        <w:rPr>
          <w:rFonts w:hint="eastAsia"/>
        </w:rPr>
        <w:t>2.1.1</w:t>
      </w:r>
      <w:bookmarkEnd w:id="11"/>
      <w:r w:rsidR="00D10B7E" w:rsidRPr="00D10B7E">
        <w:rPr>
          <w:rFonts w:asciiTheme="minorEastAsia" w:hAnsiTheme="minorEastAsia" w:hint="eastAsia"/>
          <w:sz w:val="30"/>
          <w:szCs w:val="30"/>
        </w:rPr>
        <w:t>登录模块</w:t>
      </w:r>
      <w:bookmarkStart w:id="12" w:name="_Toc420450032"/>
    </w:p>
    <w:p w14:paraId="6FE10F58" w14:textId="2D1F5843" w:rsidR="00D10B7E" w:rsidRPr="00D10B7E" w:rsidRDefault="00D10B7E" w:rsidP="00D10B7E">
      <w:pPr>
        <w:rPr>
          <w:rFonts w:hint="eastAsia"/>
        </w:rPr>
      </w:pPr>
      <w:r>
        <w:rPr>
          <w:rFonts w:hint="eastAsia"/>
        </w:rPr>
        <w:t>输入正确用户名密码进行登录</w:t>
      </w:r>
    </w:p>
    <w:p w14:paraId="22F89416" w14:textId="4ABC1F51" w:rsidR="005B1B57" w:rsidRPr="00D10B7E" w:rsidRDefault="005B1B57" w:rsidP="005B1B57">
      <w:pPr>
        <w:pStyle w:val="3"/>
        <w:rPr>
          <w:rFonts w:asciiTheme="minorEastAsia" w:hAnsiTheme="minorEastAsia"/>
          <w:sz w:val="24"/>
          <w:szCs w:val="24"/>
        </w:rPr>
      </w:pPr>
      <w:r w:rsidRPr="00F4173F">
        <w:rPr>
          <w:rFonts w:hint="eastAsia"/>
          <w:sz w:val="30"/>
          <w:szCs w:val="30"/>
        </w:rPr>
        <w:t>2.1.2</w:t>
      </w:r>
      <w:r w:rsidR="00D10B7E">
        <w:rPr>
          <w:rFonts w:hint="eastAsia"/>
          <w:sz w:val="30"/>
          <w:szCs w:val="30"/>
        </w:rPr>
        <w:t>图书管理模块</w:t>
      </w:r>
      <w:r w:rsidRPr="00F4173F">
        <w:rPr>
          <w:rFonts w:hint="eastAsia"/>
          <w:sz w:val="30"/>
          <w:szCs w:val="30"/>
        </w:rPr>
        <w:t>：</w:t>
      </w:r>
      <w:bookmarkEnd w:id="12"/>
    </w:p>
    <w:p w14:paraId="3555C890" w14:textId="69393D2E" w:rsidR="005B1B57" w:rsidRPr="005600D4" w:rsidRDefault="005600D4" w:rsidP="005600D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使用户</w:t>
      </w:r>
      <w:r>
        <w:rPr>
          <w:rFonts w:asciiTheme="minorEastAsia" w:hAnsiTheme="minorEastAsia"/>
          <w:sz w:val="24"/>
          <w:szCs w:val="24"/>
        </w:rPr>
        <w:t>简单的操作就可以</w:t>
      </w:r>
      <w:r w:rsidR="00D10B7E">
        <w:rPr>
          <w:rFonts w:asciiTheme="minorEastAsia" w:hAnsiTheme="minorEastAsia" w:hint="eastAsia"/>
          <w:sz w:val="24"/>
          <w:szCs w:val="24"/>
        </w:rPr>
        <w:t>添加图书</w:t>
      </w:r>
    </w:p>
    <w:p w14:paraId="36FC1B79" w14:textId="77777777" w:rsidR="002D3173" w:rsidRDefault="005B1B57" w:rsidP="00E11656">
      <w:pPr>
        <w:pStyle w:val="2"/>
      </w:pPr>
      <w:bookmarkStart w:id="13" w:name="_Toc420450033"/>
      <w:r w:rsidRPr="00B75E44">
        <w:rPr>
          <w:rFonts w:hint="eastAsia"/>
        </w:rPr>
        <w:t>2.2</w:t>
      </w:r>
      <w:r>
        <w:rPr>
          <w:rFonts w:hint="eastAsia"/>
        </w:rPr>
        <w:t>系统</w:t>
      </w:r>
      <w:r>
        <w:t>工作分解结构</w:t>
      </w:r>
      <w:bookmarkEnd w:id="13"/>
    </w:p>
    <w:p w14:paraId="00B6BEA9" w14:textId="77777777" w:rsidR="00E11656" w:rsidRPr="00E11656" w:rsidRDefault="00E11656" w:rsidP="00E11656"/>
    <w:p w14:paraId="7DBD1ABB" w14:textId="77777777" w:rsidR="005B1B57" w:rsidRDefault="00E11656" w:rsidP="005B1B57"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3FBF6AC1" wp14:editId="2D6F360C">
            <wp:extent cx="4638675" cy="3267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60C2" w14:textId="77777777" w:rsidR="00E11656" w:rsidRPr="00764F26" w:rsidRDefault="005B1B57" w:rsidP="00E11656">
      <w:pPr>
        <w:pStyle w:val="a7"/>
        <w:spacing w:line="360" w:lineRule="auto"/>
        <w:ind w:firstLineChars="0"/>
        <w:rPr>
          <w:rFonts w:ascii="宋体" w:hAnsi="宋体"/>
          <w:sz w:val="24"/>
          <w:szCs w:val="24"/>
        </w:rPr>
      </w:pPr>
      <w:bookmarkStart w:id="14" w:name="_Toc420450034"/>
      <w:r>
        <w:rPr>
          <w:rFonts w:hint="eastAsia"/>
        </w:rPr>
        <w:t>2.3</w:t>
      </w:r>
      <w:r>
        <w:rPr>
          <w:rFonts w:hint="eastAsia"/>
        </w:rPr>
        <w:t>模块</w:t>
      </w:r>
      <w:r>
        <w:t>功能描述</w:t>
      </w:r>
      <w:bookmarkEnd w:id="1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"/>
        <w:gridCol w:w="2130"/>
        <w:gridCol w:w="2128"/>
        <w:gridCol w:w="2129"/>
        <w:gridCol w:w="2129"/>
      </w:tblGrid>
      <w:tr w:rsidR="00E11656" w:rsidRPr="00E84B96" w14:paraId="66FD9CA9" w14:textId="77777777" w:rsidTr="00E11656">
        <w:trPr>
          <w:gridBefore w:val="1"/>
          <w:wBefore w:w="6" w:type="dxa"/>
          <w:trHeight w:val="499"/>
        </w:trPr>
        <w:tc>
          <w:tcPr>
            <w:tcW w:w="2130" w:type="dxa"/>
          </w:tcPr>
          <w:p w14:paraId="4807DC5A" w14:textId="77777777" w:rsidR="00E11656" w:rsidRPr="006E7222" w:rsidRDefault="00E11656" w:rsidP="00E1165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模块</w:t>
            </w:r>
            <w:r w:rsidRPr="006E7222">
              <w:rPr>
                <w:rFonts w:ascii="宋体" w:hAnsi="宋体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 w14:paraId="709D356B" w14:textId="77777777" w:rsidR="00E11656" w:rsidRPr="006E7222" w:rsidRDefault="00E11656" w:rsidP="00E1165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2129" w:type="dxa"/>
          </w:tcPr>
          <w:p w14:paraId="5A174A12" w14:textId="77777777" w:rsidR="00E11656" w:rsidRPr="006E7222" w:rsidRDefault="00E11656" w:rsidP="00E1165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子功能</w:t>
            </w:r>
          </w:p>
        </w:tc>
        <w:tc>
          <w:tcPr>
            <w:tcW w:w="2129" w:type="dxa"/>
          </w:tcPr>
          <w:p w14:paraId="4A818CA6" w14:textId="77777777" w:rsidR="00E11656" w:rsidRPr="006E7222" w:rsidRDefault="00E11656" w:rsidP="00E1165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功能</w:t>
            </w:r>
            <w:r w:rsidRPr="006E7222">
              <w:rPr>
                <w:rFonts w:ascii="宋体" w:hAnsi="宋体"/>
                <w:sz w:val="24"/>
                <w:szCs w:val="24"/>
              </w:rPr>
              <w:t>说明</w:t>
            </w:r>
          </w:p>
        </w:tc>
      </w:tr>
      <w:tr w:rsidR="00E11656" w14:paraId="7D49DE1E" w14:textId="77777777" w:rsidTr="00E11656">
        <w:tc>
          <w:tcPr>
            <w:tcW w:w="2136" w:type="dxa"/>
            <w:gridSpan w:val="2"/>
          </w:tcPr>
          <w:p w14:paraId="2A6FEFDD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2128" w:type="dxa"/>
          </w:tcPr>
          <w:p w14:paraId="2351BD6A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管理员</w:t>
            </w:r>
            <w:r>
              <w:rPr>
                <w:rFonts w:ascii="Damascus" w:hAnsi="Damascus" w:hint="eastAsia"/>
                <w:sz w:val="24"/>
                <w:szCs w:val="24"/>
              </w:rPr>
              <w:t>进入系统</w:t>
            </w:r>
          </w:p>
        </w:tc>
        <w:tc>
          <w:tcPr>
            <w:tcW w:w="2129" w:type="dxa"/>
          </w:tcPr>
          <w:p w14:paraId="11DC53F7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14:paraId="4C8DF702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限制</w:t>
            </w:r>
            <w:r>
              <w:rPr>
                <w:rFonts w:ascii="Damascus" w:hAnsi="Damascus" w:hint="eastAsia"/>
                <w:sz w:val="24"/>
                <w:szCs w:val="24"/>
              </w:rPr>
              <w:t>权限的使用</w:t>
            </w:r>
          </w:p>
        </w:tc>
      </w:tr>
      <w:tr w:rsidR="00E11656" w14:paraId="3B963E8C" w14:textId="77777777" w:rsidTr="00E11656">
        <w:tc>
          <w:tcPr>
            <w:tcW w:w="2136" w:type="dxa"/>
            <w:gridSpan w:val="2"/>
          </w:tcPr>
          <w:p w14:paraId="15DB0F4D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Damascus" w:hAnsi="Damascus" w:hint="eastAsia"/>
                <w:sz w:val="24"/>
                <w:szCs w:val="24"/>
              </w:rPr>
              <w:t>管理</w:t>
            </w:r>
          </w:p>
        </w:tc>
        <w:tc>
          <w:tcPr>
            <w:tcW w:w="2128" w:type="dxa"/>
          </w:tcPr>
          <w:p w14:paraId="0FE6ADC1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</w:t>
            </w:r>
            <w:r>
              <w:rPr>
                <w:rFonts w:ascii="Damascus" w:hAnsi="Damascus" w:hint="eastAsia"/>
                <w:sz w:val="24"/>
                <w:szCs w:val="24"/>
              </w:rPr>
              <w:t>图书的信息</w:t>
            </w:r>
          </w:p>
        </w:tc>
        <w:tc>
          <w:tcPr>
            <w:tcW w:w="2129" w:type="dxa"/>
          </w:tcPr>
          <w:p w14:paraId="1FA4821B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Damascus" w:hAnsi="Damascus" w:hint="eastAsia"/>
                <w:sz w:val="24"/>
                <w:szCs w:val="24"/>
              </w:rPr>
              <w:t>入库，图书出库，修改记录，查</w:t>
            </w:r>
            <w:r>
              <w:rPr>
                <w:rFonts w:ascii="Damascus" w:hAnsi="Damascus" w:hint="eastAsia"/>
                <w:sz w:val="24"/>
                <w:szCs w:val="24"/>
              </w:rPr>
              <w:lastRenderedPageBreak/>
              <w:t>找图书</w:t>
            </w:r>
          </w:p>
        </w:tc>
        <w:tc>
          <w:tcPr>
            <w:tcW w:w="2129" w:type="dxa"/>
          </w:tcPr>
          <w:p w14:paraId="05201A1B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11656" w14:paraId="6AEE53E5" w14:textId="77777777" w:rsidTr="00E11656">
        <w:tc>
          <w:tcPr>
            <w:tcW w:w="2136" w:type="dxa"/>
            <w:gridSpan w:val="2"/>
          </w:tcPr>
          <w:p w14:paraId="0DEA584E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查询</w:t>
            </w:r>
            <w:r>
              <w:rPr>
                <w:rFonts w:ascii="Damascus" w:hAnsi="Damascus" w:hint="eastAsia"/>
                <w:sz w:val="24"/>
                <w:szCs w:val="24"/>
              </w:rPr>
              <w:t>图书</w:t>
            </w:r>
          </w:p>
        </w:tc>
        <w:tc>
          <w:tcPr>
            <w:tcW w:w="2128" w:type="dxa"/>
          </w:tcPr>
          <w:p w14:paraId="724A5AD6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</w:t>
            </w:r>
            <w:r>
              <w:rPr>
                <w:rFonts w:ascii="Damascus" w:hAnsi="Damascus" w:hint="eastAsia"/>
                <w:sz w:val="24"/>
                <w:szCs w:val="24"/>
              </w:rPr>
              <w:t>信息查找图书</w:t>
            </w:r>
          </w:p>
        </w:tc>
        <w:tc>
          <w:tcPr>
            <w:tcW w:w="2129" w:type="dxa"/>
          </w:tcPr>
          <w:p w14:paraId="298BADEB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对图书</w:t>
            </w:r>
            <w:r>
              <w:rPr>
                <w:rFonts w:ascii="Damascus" w:hAnsi="Damascus" w:hint="eastAsia"/>
                <w:sz w:val="24"/>
                <w:szCs w:val="24"/>
              </w:rPr>
              <w:t>进行查询</w:t>
            </w:r>
          </w:p>
        </w:tc>
        <w:tc>
          <w:tcPr>
            <w:tcW w:w="2129" w:type="dxa"/>
          </w:tcPr>
          <w:p w14:paraId="6E9BD2AE" w14:textId="77777777" w:rsidR="00E11656" w:rsidRPr="00A930F3" w:rsidRDefault="00E11656" w:rsidP="00E11656">
            <w:pPr>
              <w:pStyle w:val="a7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书名或其他信息查询图书</w:t>
            </w:r>
          </w:p>
        </w:tc>
      </w:tr>
      <w:tr w:rsidR="00E11656" w14:paraId="693F674C" w14:textId="77777777" w:rsidTr="00E11656">
        <w:tc>
          <w:tcPr>
            <w:tcW w:w="2136" w:type="dxa"/>
            <w:gridSpan w:val="2"/>
          </w:tcPr>
          <w:p w14:paraId="54156D9A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借阅</w:t>
            </w:r>
            <w:r>
              <w:rPr>
                <w:rFonts w:ascii="Damascus" w:hAnsi="Damascus" w:hint="eastAsia"/>
                <w:sz w:val="24"/>
                <w:szCs w:val="24"/>
              </w:rPr>
              <w:t>预约图书</w:t>
            </w:r>
          </w:p>
        </w:tc>
        <w:tc>
          <w:tcPr>
            <w:tcW w:w="2128" w:type="dxa"/>
          </w:tcPr>
          <w:p w14:paraId="551A9F0F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对图书的</w:t>
            </w:r>
            <w:r>
              <w:rPr>
                <w:rFonts w:ascii="Damascus" w:hAnsi="Damascus" w:hint="eastAsia"/>
                <w:sz w:val="24"/>
                <w:szCs w:val="24"/>
              </w:rPr>
              <w:t>借阅功能和预约功能尽心管理</w:t>
            </w:r>
          </w:p>
        </w:tc>
        <w:tc>
          <w:tcPr>
            <w:tcW w:w="2129" w:type="dxa"/>
          </w:tcPr>
          <w:p w14:paraId="7954F4C9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14:paraId="4B3FCA44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获取</w:t>
            </w:r>
            <w:r>
              <w:rPr>
                <w:rFonts w:ascii="Damascus" w:hAnsi="Damascus" w:hint="eastAsia"/>
                <w:sz w:val="24"/>
                <w:szCs w:val="24"/>
              </w:rPr>
              <w:t>书名和学号进行预约</w:t>
            </w:r>
          </w:p>
        </w:tc>
      </w:tr>
      <w:tr w:rsidR="00E11656" w14:paraId="264D3A3D" w14:textId="77777777" w:rsidTr="00E11656">
        <w:tc>
          <w:tcPr>
            <w:tcW w:w="2136" w:type="dxa"/>
            <w:gridSpan w:val="2"/>
          </w:tcPr>
          <w:p w14:paraId="406AAB39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归还</w:t>
            </w:r>
            <w:r>
              <w:rPr>
                <w:rFonts w:ascii="Damascus" w:hAnsi="Damascus" w:hint="eastAsia"/>
                <w:sz w:val="24"/>
                <w:szCs w:val="24"/>
              </w:rPr>
              <w:t>挂失图书</w:t>
            </w:r>
          </w:p>
        </w:tc>
        <w:tc>
          <w:tcPr>
            <w:tcW w:w="2128" w:type="dxa"/>
          </w:tcPr>
          <w:p w14:paraId="573770AA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对图书</w:t>
            </w:r>
            <w:r>
              <w:rPr>
                <w:rFonts w:ascii="Damascus" w:hAnsi="Damascus" w:hint="eastAsia"/>
                <w:sz w:val="24"/>
                <w:szCs w:val="24"/>
              </w:rPr>
              <w:t>的归还和挂失进行登记</w:t>
            </w:r>
          </w:p>
        </w:tc>
        <w:tc>
          <w:tcPr>
            <w:tcW w:w="2129" w:type="dxa"/>
          </w:tcPr>
          <w:p w14:paraId="04EA0420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14:paraId="20ACF55A" w14:textId="77777777" w:rsidR="00E11656" w:rsidRDefault="00E11656" w:rsidP="00E11656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7BC00701" w14:textId="77777777" w:rsidR="005B1B57" w:rsidRDefault="005B1B57" w:rsidP="00E11656">
      <w:pPr>
        <w:pStyle w:val="2"/>
      </w:pPr>
    </w:p>
    <w:p w14:paraId="10D9B132" w14:textId="77777777" w:rsidR="005B1B57" w:rsidRDefault="005B1B57" w:rsidP="005B1B57">
      <w:pPr>
        <w:pStyle w:val="2"/>
      </w:pPr>
      <w:bookmarkStart w:id="15" w:name="_Toc387695846"/>
      <w:bookmarkStart w:id="16" w:name="_Toc420450035"/>
      <w:r>
        <w:rPr>
          <w:rFonts w:hint="eastAsia"/>
        </w:rPr>
        <w:t>2</w:t>
      </w:r>
      <w:r w:rsidR="00B75E44">
        <w:t>.4</w:t>
      </w:r>
      <w:r>
        <w:t>系统的时序图</w:t>
      </w:r>
      <w:bookmarkEnd w:id="15"/>
      <w:bookmarkEnd w:id="16"/>
    </w:p>
    <w:p w14:paraId="0A6F7A26" w14:textId="77777777" w:rsidR="005B1B57" w:rsidRPr="00F4173F" w:rsidRDefault="005B1B57" w:rsidP="005B1B57">
      <w:pPr>
        <w:pStyle w:val="3"/>
        <w:rPr>
          <w:sz w:val="30"/>
          <w:szCs w:val="30"/>
        </w:rPr>
      </w:pPr>
      <w:bookmarkStart w:id="17" w:name="_Toc420450036"/>
      <w:r w:rsidRPr="00F4173F">
        <w:rPr>
          <w:rFonts w:hint="eastAsia"/>
          <w:sz w:val="30"/>
          <w:szCs w:val="30"/>
        </w:rPr>
        <w:t>2</w:t>
      </w:r>
      <w:r w:rsidR="00B75E44">
        <w:rPr>
          <w:sz w:val="30"/>
          <w:szCs w:val="30"/>
        </w:rPr>
        <w:t>.4</w:t>
      </w:r>
      <w:r w:rsidRPr="00F4173F">
        <w:rPr>
          <w:sz w:val="30"/>
          <w:szCs w:val="30"/>
        </w:rPr>
        <w:t>.1</w:t>
      </w:r>
      <w:r w:rsidRPr="00F4173F">
        <w:rPr>
          <w:sz w:val="30"/>
          <w:szCs w:val="30"/>
        </w:rPr>
        <w:t>登录的时序图</w:t>
      </w:r>
      <w:bookmarkEnd w:id="17"/>
    </w:p>
    <w:p w14:paraId="71ADB302" w14:textId="77777777" w:rsidR="005B1B57" w:rsidRDefault="00736F4E" w:rsidP="005B1B5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E792C39" wp14:editId="29A25396">
            <wp:extent cx="4676775" cy="540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3E33" w14:textId="77777777" w:rsidR="005B1B57" w:rsidRPr="00F4173F" w:rsidRDefault="005B1B57" w:rsidP="005B1B57">
      <w:pPr>
        <w:pStyle w:val="3"/>
        <w:rPr>
          <w:sz w:val="30"/>
          <w:szCs w:val="30"/>
        </w:rPr>
      </w:pPr>
      <w:bookmarkStart w:id="18" w:name="_Toc420450037"/>
      <w:r w:rsidRPr="00F4173F">
        <w:rPr>
          <w:rFonts w:hint="eastAsia"/>
          <w:sz w:val="30"/>
          <w:szCs w:val="30"/>
        </w:rPr>
        <w:lastRenderedPageBreak/>
        <w:t>2</w:t>
      </w:r>
      <w:r w:rsidR="00B75E44">
        <w:rPr>
          <w:sz w:val="30"/>
          <w:szCs w:val="30"/>
        </w:rPr>
        <w:t>.4</w:t>
      </w:r>
      <w:r w:rsidRPr="00F4173F">
        <w:rPr>
          <w:sz w:val="30"/>
          <w:szCs w:val="30"/>
        </w:rPr>
        <w:t>.2</w:t>
      </w:r>
      <w:r w:rsidRPr="00F4173F">
        <w:rPr>
          <w:rFonts w:hint="eastAsia"/>
          <w:sz w:val="30"/>
          <w:szCs w:val="30"/>
        </w:rPr>
        <w:t>客房预订</w:t>
      </w:r>
      <w:r w:rsidRPr="00F4173F">
        <w:rPr>
          <w:sz w:val="30"/>
          <w:szCs w:val="30"/>
        </w:rPr>
        <w:t>时序图</w:t>
      </w:r>
      <w:bookmarkEnd w:id="18"/>
    </w:p>
    <w:p w14:paraId="709408B6" w14:textId="4EE61C87" w:rsidR="005B1B57" w:rsidRDefault="002D3084" w:rsidP="005B1B57">
      <w:r>
        <w:rPr>
          <w:noProof/>
        </w:rPr>
        <w:drawing>
          <wp:inline distT="0" distB="0" distL="0" distR="0" wp14:anchorId="6CE1558F" wp14:editId="11D647B9">
            <wp:extent cx="5274310" cy="413639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1451" w14:textId="77777777" w:rsidR="005B1B57" w:rsidRDefault="00B75E44" w:rsidP="00B75E44">
      <w:pPr>
        <w:pStyle w:val="2"/>
        <w:spacing w:line="240" w:lineRule="auto"/>
      </w:pPr>
      <w:bookmarkStart w:id="19" w:name="_Toc420450038"/>
      <w:r>
        <w:rPr>
          <w:rFonts w:hint="eastAsia"/>
        </w:rPr>
        <w:t>2.5</w:t>
      </w:r>
      <w:r w:rsidR="005B1B57">
        <w:rPr>
          <w:rFonts w:hint="eastAsia"/>
        </w:rPr>
        <w:t>数据库管理</w:t>
      </w:r>
      <w:bookmarkStart w:id="20" w:name="_Toc19295"/>
      <w:bookmarkEnd w:id="19"/>
    </w:p>
    <w:p w14:paraId="155B5E57" w14:textId="77777777" w:rsidR="00B75E44" w:rsidRDefault="00B75E44" w:rsidP="00B75E44"/>
    <w:p w14:paraId="6D3EED45" w14:textId="77777777" w:rsidR="00B75E44" w:rsidRPr="00B75E44" w:rsidRDefault="00B75E44" w:rsidP="00B75E44"/>
    <w:p w14:paraId="22215CB7" w14:textId="065271A1" w:rsidR="005B1B57" w:rsidRPr="00DB2222" w:rsidRDefault="002D3084" w:rsidP="005B1B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 w:rsidR="00B75E44">
        <w:rPr>
          <w:rFonts w:hint="eastAsia"/>
          <w:sz w:val="24"/>
          <w:szCs w:val="24"/>
        </w:rPr>
        <w:t>用户</w:t>
      </w:r>
      <w:r w:rsidR="00B75E44">
        <w:rPr>
          <w:sz w:val="24"/>
          <w:szCs w:val="24"/>
        </w:rPr>
        <w:t>信息</w:t>
      </w:r>
      <w:r w:rsidR="005B1B57" w:rsidRPr="00DB2222">
        <w:rPr>
          <w:rFonts w:hint="eastAsia"/>
          <w:sz w:val="24"/>
          <w:szCs w:val="24"/>
        </w:rPr>
        <w:t>表</w:t>
      </w:r>
      <w:r w:rsidR="005B1B57" w:rsidRPr="00DB2222">
        <w:rPr>
          <w:rFonts w:hint="eastAsia"/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student</w:t>
      </w:r>
      <w:r w:rsidR="005B1B57" w:rsidRPr="00DB2222">
        <w:rPr>
          <w:rFonts w:hint="eastAsia"/>
          <w:sz w:val="24"/>
          <w:szCs w:val="24"/>
        </w:rPr>
        <w:t>]</w:t>
      </w:r>
    </w:p>
    <w:tbl>
      <w:tblPr>
        <w:tblW w:w="8368" w:type="dxa"/>
        <w:tblLook w:val="04A0" w:firstRow="1" w:lastRow="0" w:firstColumn="1" w:lastColumn="0" w:noHBand="0" w:noVBand="1"/>
      </w:tblPr>
      <w:tblGrid>
        <w:gridCol w:w="2966"/>
        <w:gridCol w:w="1301"/>
        <w:gridCol w:w="1655"/>
        <w:gridCol w:w="1559"/>
        <w:gridCol w:w="887"/>
      </w:tblGrid>
      <w:tr w:rsidR="005B1B57" w:rsidRPr="00534727" w14:paraId="191D191B" w14:textId="77777777" w:rsidTr="00B75E44">
        <w:trPr>
          <w:trHeight w:val="281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9AA4" w14:textId="77777777" w:rsidR="005B1B57" w:rsidRPr="00534727" w:rsidRDefault="005B1B57" w:rsidP="000324BA">
            <w:r w:rsidRPr="00534727">
              <w:rPr>
                <w:rFonts w:hint="eastAsia"/>
              </w:rPr>
              <w:t>字段名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6E55" w14:textId="77777777" w:rsidR="005B1B57" w:rsidRPr="00534727" w:rsidRDefault="005B1B57" w:rsidP="000324BA">
            <w:r w:rsidRPr="00534727">
              <w:rPr>
                <w:rFonts w:hint="eastAsia"/>
              </w:rPr>
              <w:t>数据类型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63F4" w14:textId="77777777" w:rsidR="005B1B57" w:rsidRPr="00534727" w:rsidRDefault="005B1B57" w:rsidP="000324BA">
            <w:r w:rsidRPr="00534727">
              <w:rPr>
                <w:rFonts w:hint="eastAsia"/>
              </w:rPr>
              <w:t>含义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86DE" w14:textId="77777777" w:rsidR="005B1B57" w:rsidRPr="00534727" w:rsidRDefault="005B1B57" w:rsidP="000324BA">
            <w:r w:rsidRPr="00534727">
              <w:rPr>
                <w:rFonts w:hint="eastAsia"/>
              </w:rPr>
              <w:t>是否可以为空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E848" w14:textId="77777777" w:rsidR="005B1B57" w:rsidRPr="00534727" w:rsidRDefault="005B1B57" w:rsidP="000324BA">
            <w:r w:rsidRPr="00534727">
              <w:rPr>
                <w:rFonts w:hint="eastAsia"/>
              </w:rPr>
              <w:t>备注</w:t>
            </w:r>
          </w:p>
        </w:tc>
      </w:tr>
      <w:tr w:rsidR="005B1B57" w:rsidRPr="00534727" w14:paraId="2612640A" w14:textId="77777777" w:rsidTr="00B75E44">
        <w:trPr>
          <w:trHeight w:val="281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D988" w14:textId="2BEA1BC8" w:rsidR="005B1B57" w:rsidRPr="00534727" w:rsidRDefault="002D3084" w:rsidP="002D3084">
            <w:pPr>
              <w:rPr>
                <w:rFonts w:hint="eastAsia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tuNO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FD23" w14:textId="2345CB99" w:rsidR="005B1B57" w:rsidRPr="00534727" w:rsidRDefault="002D3084" w:rsidP="000324B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138A" w14:textId="721E4840" w:rsidR="005B1B57" w:rsidRPr="00534727" w:rsidRDefault="002D3084" w:rsidP="000324BA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5738" w14:textId="77777777" w:rsidR="005B1B57" w:rsidRPr="00534727" w:rsidRDefault="005B1B57" w:rsidP="000324BA">
            <w:r w:rsidRPr="00534727"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E120" w14:textId="77777777" w:rsidR="005B1B57" w:rsidRPr="00534727" w:rsidRDefault="005B1B57" w:rsidP="000324BA">
            <w:r w:rsidRPr="00534727">
              <w:rPr>
                <w:rFonts w:hint="eastAsia"/>
              </w:rPr>
              <w:t xml:space="preserve">　</w:t>
            </w:r>
          </w:p>
        </w:tc>
      </w:tr>
      <w:tr w:rsidR="005B1B57" w:rsidRPr="00534727" w14:paraId="6826191C" w14:textId="77777777" w:rsidTr="00B75E44">
        <w:trPr>
          <w:trHeight w:val="281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9E30" w14:textId="453D1AB9" w:rsidR="005B1B57" w:rsidRPr="00534727" w:rsidRDefault="002D3084" w:rsidP="000324BA">
            <w:pPr>
              <w:rPr>
                <w:rFonts w:hint="eastAsia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tuName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6703" w14:textId="77777777" w:rsidR="005B1B57" w:rsidRPr="00534727" w:rsidRDefault="005B1B57" w:rsidP="000324BA">
            <w:proofErr w:type="spellStart"/>
            <w:proofErr w:type="gramStart"/>
            <w:r>
              <w:rPr>
                <w:rFonts w:hint="eastAsia"/>
              </w:rPr>
              <w:t>varchar</w:t>
            </w:r>
            <w:proofErr w:type="spellEnd"/>
            <w:proofErr w:type="gramEnd"/>
            <w:r>
              <w:rPr>
                <w:rFonts w:hint="eastAsia"/>
              </w:rPr>
              <w:t>(255)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B42E" w14:textId="5C3CC0E0" w:rsidR="005B1B57" w:rsidRPr="00534727" w:rsidRDefault="002D3084" w:rsidP="000324BA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3D99" w14:textId="77777777" w:rsidR="005B1B57" w:rsidRPr="00534727" w:rsidRDefault="005B1B57" w:rsidP="000324BA">
            <w:r w:rsidRPr="00534727"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FE36" w14:textId="77777777" w:rsidR="005B1B57" w:rsidRPr="00534727" w:rsidRDefault="005B1B57" w:rsidP="000324BA">
            <w:r w:rsidRPr="00534727">
              <w:rPr>
                <w:rFonts w:hint="eastAsia"/>
              </w:rPr>
              <w:t xml:space="preserve">　</w:t>
            </w:r>
          </w:p>
        </w:tc>
      </w:tr>
      <w:tr w:rsidR="005B1B57" w:rsidRPr="00534727" w14:paraId="3892841E" w14:textId="77777777" w:rsidTr="00B75E44">
        <w:trPr>
          <w:trHeight w:val="281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298E" w14:textId="39132893" w:rsidR="005B1B57" w:rsidRPr="00534727" w:rsidRDefault="002D3084" w:rsidP="000324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StuAge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F306" w14:textId="63FF3105" w:rsidR="005B1B57" w:rsidRPr="00534727" w:rsidRDefault="002D3084" w:rsidP="000324B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D6C4" w14:textId="6EFD99B1" w:rsidR="005B1B57" w:rsidRPr="00534727" w:rsidRDefault="002D3084" w:rsidP="000324BA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EFC7" w14:textId="77777777" w:rsidR="005B1B57" w:rsidRPr="00534727" w:rsidRDefault="005B1B57" w:rsidP="000324BA">
            <w:r w:rsidRPr="00534727"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5F37" w14:textId="77777777" w:rsidR="005B1B57" w:rsidRPr="00534727" w:rsidRDefault="005B1B57" w:rsidP="000324BA">
            <w:r w:rsidRPr="00534727">
              <w:rPr>
                <w:rFonts w:hint="eastAsia"/>
              </w:rPr>
              <w:t xml:space="preserve">　</w:t>
            </w:r>
          </w:p>
        </w:tc>
      </w:tr>
      <w:tr w:rsidR="005B1B57" w:rsidRPr="00534727" w14:paraId="697957F3" w14:textId="77777777" w:rsidTr="00B75E44">
        <w:trPr>
          <w:trHeight w:val="30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4325" w14:textId="57D48AB0" w:rsidR="005B1B57" w:rsidRPr="00534727" w:rsidRDefault="002D3084" w:rsidP="00B75E4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StuSex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D0E4" w14:textId="584EBCE2" w:rsidR="005B1B57" w:rsidRPr="00534727" w:rsidRDefault="002D3084" w:rsidP="000324B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6444" w14:textId="259A9E98" w:rsidR="005B1B57" w:rsidRPr="00534727" w:rsidRDefault="002D3084" w:rsidP="00B75E44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4956" w14:textId="77777777" w:rsidR="005B1B57" w:rsidRPr="00534727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50C4" w14:textId="77777777" w:rsidR="005B1B57" w:rsidRPr="00534727" w:rsidRDefault="005B1B57" w:rsidP="000324BA">
            <w:r w:rsidRPr="00534727">
              <w:rPr>
                <w:rFonts w:hint="eastAsia"/>
              </w:rPr>
              <w:t xml:space="preserve">　</w:t>
            </w:r>
          </w:p>
        </w:tc>
      </w:tr>
      <w:tr w:rsidR="005B1B57" w:rsidRPr="00534727" w14:paraId="67E238CC" w14:textId="77777777" w:rsidTr="00B75E44">
        <w:trPr>
          <w:trHeight w:val="30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002EE" w14:textId="4DF01345" w:rsidR="005B1B57" w:rsidRDefault="002D3084" w:rsidP="00B75E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D55C1" w14:textId="31C9B9A4" w:rsidR="005B1B57" w:rsidRPr="00534727" w:rsidRDefault="002D3084" w:rsidP="000324B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F992A" w14:textId="105F459E" w:rsidR="005B1B57" w:rsidRPr="00534727" w:rsidRDefault="002D3084" w:rsidP="00B75E44"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3C81B" w14:textId="77777777" w:rsidR="005B1B57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0AAB8" w14:textId="77777777" w:rsidR="002D3084" w:rsidRPr="00534727" w:rsidRDefault="002D3084" w:rsidP="000324BA">
            <w:pPr>
              <w:rPr>
                <w:rFonts w:hint="eastAsia"/>
              </w:rPr>
            </w:pPr>
          </w:p>
        </w:tc>
      </w:tr>
      <w:tr w:rsidR="002D3084" w:rsidRPr="00534727" w14:paraId="56EDA12E" w14:textId="77777777" w:rsidTr="00B75E44">
        <w:trPr>
          <w:trHeight w:val="30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AB467" w14:textId="754D407E" w:rsidR="002D3084" w:rsidRDefault="002D3084" w:rsidP="00B75E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7BC2C" w14:textId="2FB0195C" w:rsidR="002D3084" w:rsidRDefault="002D3084" w:rsidP="000324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Varcher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94E9" w14:textId="11C9B45E" w:rsidR="002D3084" w:rsidRDefault="002D3084" w:rsidP="00B75E44">
            <w:pPr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F9FF0" w14:textId="02193ABE" w:rsidR="002D3084" w:rsidRDefault="002D3084" w:rsidP="000324B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794A0" w14:textId="77777777" w:rsidR="002D3084" w:rsidRPr="00534727" w:rsidRDefault="002D3084" w:rsidP="000324BA">
            <w:pPr>
              <w:rPr>
                <w:rFonts w:hint="eastAsia"/>
              </w:rPr>
            </w:pPr>
          </w:p>
        </w:tc>
      </w:tr>
      <w:tr w:rsidR="002D3084" w:rsidRPr="00534727" w14:paraId="330B9FD3" w14:textId="77777777" w:rsidTr="00B75E44">
        <w:trPr>
          <w:trHeight w:val="30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E0627" w14:textId="5FFF22D7" w:rsidR="002D3084" w:rsidRDefault="002D3084" w:rsidP="00B75E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EC75A" w14:textId="506AC25A" w:rsidR="002D3084" w:rsidRDefault="002D3084" w:rsidP="000324B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2C8F3" w14:textId="2AAECA2B" w:rsidR="002D3084" w:rsidRDefault="002D3084" w:rsidP="00B75E44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3D27E" w14:textId="0E8E9470" w:rsidR="002D3084" w:rsidRDefault="002D3084" w:rsidP="000324B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EF8CC" w14:textId="77777777" w:rsidR="002D3084" w:rsidRPr="00534727" w:rsidRDefault="002D3084" w:rsidP="000324BA">
            <w:pPr>
              <w:rPr>
                <w:rFonts w:hint="eastAsia"/>
              </w:rPr>
            </w:pPr>
          </w:p>
        </w:tc>
      </w:tr>
      <w:tr w:rsidR="002D3084" w:rsidRPr="00534727" w14:paraId="533A0948" w14:textId="77777777" w:rsidTr="00B75E44">
        <w:trPr>
          <w:trHeight w:val="30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9F8F5" w14:textId="68B459C0" w:rsidR="002D3084" w:rsidRDefault="002D3084" w:rsidP="00B75E44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ermitted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0D62D" w14:textId="0D2F8C8E" w:rsidR="002D3084" w:rsidRDefault="002D3084" w:rsidP="000324B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549E6" w14:textId="742FDE40" w:rsidR="002D3084" w:rsidRDefault="002D3084" w:rsidP="00B75E44">
            <w:pPr>
              <w:rPr>
                <w:rFonts w:hint="eastAsia"/>
              </w:rPr>
            </w:pPr>
            <w:r>
              <w:rPr>
                <w:rFonts w:hint="eastAsia"/>
              </w:rPr>
              <w:t>借阅许可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D652" w14:textId="6B6E4611" w:rsidR="002D3084" w:rsidRDefault="002D3084" w:rsidP="000324B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AD27D" w14:textId="77777777" w:rsidR="002D3084" w:rsidRPr="00534727" w:rsidRDefault="002D3084" w:rsidP="000324BA">
            <w:pPr>
              <w:rPr>
                <w:rFonts w:hint="eastAsia"/>
              </w:rPr>
            </w:pPr>
          </w:p>
        </w:tc>
      </w:tr>
      <w:tr w:rsidR="002D3084" w:rsidRPr="00534727" w14:paraId="401F9081" w14:textId="77777777" w:rsidTr="00B75E44">
        <w:trPr>
          <w:trHeight w:val="30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40087" w14:textId="596CD06F" w:rsidR="002D3084" w:rsidRDefault="002D3084" w:rsidP="00B75E44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assword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53819" w14:textId="0938C35D" w:rsidR="002D3084" w:rsidRDefault="002D3084" w:rsidP="000324B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5F6FD" w14:textId="61AB75D7" w:rsidR="002D3084" w:rsidRDefault="002D3084" w:rsidP="00B75E44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134EF" w14:textId="09D495A5" w:rsidR="002D3084" w:rsidRDefault="002D3084" w:rsidP="000324B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7364" w14:textId="77777777" w:rsidR="002D3084" w:rsidRPr="00534727" w:rsidRDefault="002D3084" w:rsidP="000324BA">
            <w:pPr>
              <w:rPr>
                <w:rFonts w:hint="eastAsia"/>
              </w:rPr>
            </w:pPr>
          </w:p>
        </w:tc>
      </w:tr>
    </w:tbl>
    <w:p w14:paraId="6CA9CFC9" w14:textId="77777777" w:rsidR="005B1B57" w:rsidRDefault="005B1B57" w:rsidP="005B1B57">
      <w:pPr>
        <w:rPr>
          <w:bCs/>
          <w:sz w:val="24"/>
        </w:rPr>
      </w:pPr>
    </w:p>
    <w:p w14:paraId="49953E84" w14:textId="77777777" w:rsidR="005B1B57" w:rsidRDefault="005B1B57" w:rsidP="005B1B57">
      <w:pPr>
        <w:rPr>
          <w:bCs/>
          <w:sz w:val="24"/>
        </w:rPr>
      </w:pPr>
    </w:p>
    <w:p w14:paraId="7D8C2863" w14:textId="77777777" w:rsidR="00B75E44" w:rsidRDefault="00B75E44" w:rsidP="005B1B57">
      <w:pPr>
        <w:rPr>
          <w:bCs/>
          <w:sz w:val="24"/>
        </w:rPr>
      </w:pPr>
    </w:p>
    <w:p w14:paraId="04F66763" w14:textId="77777777" w:rsidR="00B75E44" w:rsidRDefault="00B75E44" w:rsidP="005B1B57">
      <w:pPr>
        <w:rPr>
          <w:bCs/>
          <w:sz w:val="24"/>
        </w:rPr>
      </w:pPr>
    </w:p>
    <w:p w14:paraId="7BE8F988" w14:textId="77777777" w:rsidR="00B75E44" w:rsidRDefault="00B75E44" w:rsidP="005B1B57">
      <w:pPr>
        <w:rPr>
          <w:bCs/>
          <w:sz w:val="24"/>
        </w:rPr>
      </w:pPr>
    </w:p>
    <w:p w14:paraId="33B9DBEE" w14:textId="24F885F5" w:rsidR="005B1B57" w:rsidRDefault="002D3084" w:rsidP="005B1B57">
      <w:pPr>
        <w:rPr>
          <w:bCs/>
          <w:sz w:val="24"/>
        </w:rPr>
      </w:pPr>
      <w:r>
        <w:rPr>
          <w:rFonts w:hint="eastAsia"/>
          <w:bCs/>
          <w:sz w:val="24"/>
        </w:rPr>
        <w:t>管理员基本</w:t>
      </w:r>
      <w:r w:rsidR="00B75E44">
        <w:rPr>
          <w:bCs/>
          <w:sz w:val="24"/>
        </w:rPr>
        <w:t>信息</w:t>
      </w:r>
      <w:r w:rsidR="005B1B57">
        <w:rPr>
          <w:bCs/>
          <w:sz w:val="24"/>
        </w:rPr>
        <w:t>表</w:t>
      </w:r>
      <w:r w:rsidR="005B1B57">
        <w:rPr>
          <w:rFonts w:hint="eastAsia"/>
          <w:bCs/>
          <w:sz w:val="24"/>
        </w:rPr>
        <w:t xml:space="preserve"> [</w:t>
      </w:r>
      <w:r>
        <w:rPr>
          <w:rFonts w:hint="eastAsia"/>
          <w:bCs/>
          <w:sz w:val="24"/>
        </w:rPr>
        <w:t>manager</w:t>
      </w:r>
      <w:r w:rsidR="005B1B57">
        <w:rPr>
          <w:rFonts w:hint="eastAsia"/>
          <w:bCs/>
          <w:sz w:val="24"/>
        </w:rPr>
        <w:t>]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1358"/>
        <w:gridCol w:w="2028"/>
        <w:gridCol w:w="1559"/>
        <w:gridCol w:w="851"/>
      </w:tblGrid>
      <w:tr w:rsidR="005B1B57" w:rsidRPr="003E05EE" w14:paraId="408A45AB" w14:textId="77777777" w:rsidTr="000324BA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7C37074F" w14:textId="77777777" w:rsidR="005B1B57" w:rsidRPr="003E05EE" w:rsidRDefault="005B1B57" w:rsidP="000324BA">
            <w:r w:rsidRPr="003E05EE">
              <w:rPr>
                <w:rFonts w:hint="eastAsia"/>
              </w:rPr>
              <w:t>字段名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6205756" w14:textId="77777777" w:rsidR="005B1B57" w:rsidRPr="003E05EE" w:rsidRDefault="005B1B57" w:rsidP="000324BA">
            <w:r w:rsidRPr="003E05EE">
              <w:rPr>
                <w:rFonts w:hint="eastAsia"/>
              </w:rPr>
              <w:t>数据类型</w:t>
            </w:r>
          </w:p>
        </w:tc>
        <w:tc>
          <w:tcPr>
            <w:tcW w:w="2028" w:type="dxa"/>
            <w:shd w:val="clear" w:color="auto" w:fill="auto"/>
            <w:noWrap/>
            <w:vAlign w:val="center"/>
            <w:hideMark/>
          </w:tcPr>
          <w:p w14:paraId="01C35EFB" w14:textId="77777777" w:rsidR="005B1B57" w:rsidRPr="003E05EE" w:rsidRDefault="005B1B57" w:rsidP="000324BA">
            <w:r w:rsidRPr="003E05EE">
              <w:rPr>
                <w:rFonts w:hint="eastAsia"/>
              </w:rPr>
              <w:t>含义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F1F6367" w14:textId="77777777" w:rsidR="005B1B57" w:rsidRPr="003E05EE" w:rsidRDefault="005B1B57" w:rsidP="000324BA">
            <w:r w:rsidRPr="003E05EE">
              <w:rPr>
                <w:rFonts w:hint="eastAsia"/>
              </w:rPr>
              <w:t>是否可以为空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35444E" w14:textId="77777777" w:rsidR="005B1B57" w:rsidRPr="003E05EE" w:rsidRDefault="005B1B57" w:rsidP="000324BA">
            <w:r w:rsidRPr="003E05EE">
              <w:rPr>
                <w:rFonts w:hint="eastAsia"/>
              </w:rPr>
              <w:t>备注</w:t>
            </w:r>
          </w:p>
        </w:tc>
      </w:tr>
      <w:tr w:rsidR="005B1B57" w:rsidRPr="003E05EE" w14:paraId="0953BA17" w14:textId="77777777" w:rsidTr="000324BA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139F8917" w14:textId="0F54995B" w:rsidR="005B1B57" w:rsidRPr="003E05EE" w:rsidRDefault="002D3084" w:rsidP="000324BA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gNo</w:t>
            </w:r>
            <w:proofErr w:type="spellEnd"/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6A5AF445" w14:textId="77777777" w:rsidR="005B1B57" w:rsidRPr="003E05EE" w:rsidRDefault="005B1B57" w:rsidP="000324BA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3E59EEC2" w14:textId="0EE430C1" w:rsidR="005B1B57" w:rsidRPr="003E05EE" w:rsidRDefault="002D3084" w:rsidP="000324BA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B294D57" w14:textId="77777777" w:rsidR="005B1B57" w:rsidRPr="003E05EE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A88B350" w14:textId="77777777" w:rsidR="005B1B57" w:rsidRPr="003E05EE" w:rsidRDefault="005B1B57" w:rsidP="000324BA">
            <w:r>
              <w:rPr>
                <w:rFonts w:hint="eastAsia"/>
              </w:rPr>
              <w:t>主键</w:t>
            </w:r>
          </w:p>
        </w:tc>
      </w:tr>
      <w:tr w:rsidR="005B1B57" w:rsidRPr="003E05EE" w14:paraId="48DFEA40" w14:textId="77777777" w:rsidTr="000324BA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6C16B668" w14:textId="4B1A3B0A" w:rsidR="005B1B57" w:rsidRPr="00453F1D" w:rsidRDefault="002D3084" w:rsidP="000324B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ermitted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3E609A82" w14:textId="2FD7DDBA" w:rsidR="005B1B57" w:rsidRDefault="002D3084" w:rsidP="000324B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1B144844" w14:textId="30419381" w:rsidR="005B1B57" w:rsidRDefault="002D3084" w:rsidP="000324BA">
            <w:pPr>
              <w:rPr>
                <w:rFonts w:hint="eastAsia"/>
              </w:rPr>
            </w:pPr>
            <w:r>
              <w:rPr>
                <w:rFonts w:hint="eastAsia"/>
              </w:rPr>
              <w:t>管理员权限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42526C7" w14:textId="77777777" w:rsidR="005B1B57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04D8479" w14:textId="77777777" w:rsidR="005B1B57" w:rsidRPr="003E05EE" w:rsidRDefault="005B1B57" w:rsidP="000324BA"/>
        </w:tc>
      </w:tr>
      <w:tr w:rsidR="005B1B57" w:rsidRPr="003E05EE" w14:paraId="4D86879C" w14:textId="77777777" w:rsidTr="000324BA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512A805A" w14:textId="09E3177E" w:rsidR="005B1B57" w:rsidRPr="00453F1D" w:rsidRDefault="002D3084" w:rsidP="000324BA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assward</w:t>
            </w:r>
            <w:proofErr w:type="spellEnd"/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668AD422" w14:textId="6D3D9D79" w:rsidR="005B1B57" w:rsidRDefault="002D3084" w:rsidP="000324B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76F91B94" w14:textId="325BBEE4" w:rsidR="005B1B57" w:rsidRDefault="002D3084" w:rsidP="000324BA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DA3E6F0" w14:textId="77777777" w:rsidR="005B1B57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DF6DDD" w14:textId="77777777" w:rsidR="005B1B57" w:rsidRPr="003E05EE" w:rsidRDefault="005B1B57" w:rsidP="000324BA"/>
        </w:tc>
      </w:tr>
    </w:tbl>
    <w:p w14:paraId="01DC183A" w14:textId="77777777" w:rsidR="00494149" w:rsidRDefault="00494149" w:rsidP="00494149">
      <w:pPr>
        <w:rPr>
          <w:bCs/>
          <w:sz w:val="24"/>
        </w:rPr>
      </w:pPr>
    </w:p>
    <w:p w14:paraId="739A0FCE" w14:textId="2C326A9F" w:rsidR="00494149" w:rsidRDefault="00494149" w:rsidP="00494149">
      <w:pPr>
        <w:rPr>
          <w:bCs/>
          <w:sz w:val="24"/>
        </w:rPr>
      </w:pPr>
      <w:r>
        <w:rPr>
          <w:rFonts w:hint="eastAsia"/>
          <w:bCs/>
          <w:sz w:val="24"/>
        </w:rPr>
        <w:t>图书</w:t>
      </w:r>
      <w:r>
        <w:rPr>
          <w:rFonts w:hint="eastAsia"/>
          <w:bCs/>
          <w:sz w:val="24"/>
        </w:rPr>
        <w:t>基本</w:t>
      </w:r>
      <w:r>
        <w:rPr>
          <w:bCs/>
          <w:sz w:val="24"/>
        </w:rPr>
        <w:t>信息表</w:t>
      </w:r>
      <w:r>
        <w:rPr>
          <w:rFonts w:hint="eastAsia"/>
          <w:bCs/>
          <w:sz w:val="24"/>
        </w:rPr>
        <w:t xml:space="preserve"> [</w:t>
      </w:r>
      <w:r>
        <w:rPr>
          <w:rFonts w:hint="eastAsia"/>
          <w:bCs/>
          <w:sz w:val="24"/>
        </w:rPr>
        <w:t>book</w:t>
      </w:r>
      <w:r>
        <w:rPr>
          <w:rFonts w:hint="eastAsia"/>
          <w:bCs/>
          <w:sz w:val="24"/>
        </w:rPr>
        <w:t>]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1358"/>
        <w:gridCol w:w="2028"/>
        <w:gridCol w:w="1559"/>
        <w:gridCol w:w="851"/>
      </w:tblGrid>
      <w:tr w:rsidR="00494149" w:rsidRPr="003E05EE" w14:paraId="52D56583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785D4E84" w14:textId="77777777" w:rsidR="00494149" w:rsidRPr="003E05EE" w:rsidRDefault="00494149" w:rsidP="008D57ED">
            <w:r w:rsidRPr="003E05EE">
              <w:rPr>
                <w:rFonts w:hint="eastAsia"/>
              </w:rPr>
              <w:t>字段名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E9A1876" w14:textId="77777777" w:rsidR="00494149" w:rsidRPr="003E05EE" w:rsidRDefault="00494149" w:rsidP="008D57ED">
            <w:r w:rsidRPr="003E05EE">
              <w:rPr>
                <w:rFonts w:hint="eastAsia"/>
              </w:rPr>
              <w:t>数据类型</w:t>
            </w:r>
          </w:p>
        </w:tc>
        <w:tc>
          <w:tcPr>
            <w:tcW w:w="2028" w:type="dxa"/>
            <w:shd w:val="clear" w:color="auto" w:fill="auto"/>
            <w:noWrap/>
            <w:vAlign w:val="center"/>
            <w:hideMark/>
          </w:tcPr>
          <w:p w14:paraId="68A9401B" w14:textId="77777777" w:rsidR="00494149" w:rsidRPr="003E05EE" w:rsidRDefault="00494149" w:rsidP="008D57ED">
            <w:r w:rsidRPr="003E05EE">
              <w:rPr>
                <w:rFonts w:hint="eastAsia"/>
              </w:rPr>
              <w:t>含义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00D3276" w14:textId="77777777" w:rsidR="00494149" w:rsidRPr="003E05EE" w:rsidRDefault="00494149" w:rsidP="008D57ED">
            <w:r w:rsidRPr="003E05EE">
              <w:rPr>
                <w:rFonts w:hint="eastAsia"/>
              </w:rPr>
              <w:t>是否可以为空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555ACDC" w14:textId="77777777" w:rsidR="00494149" w:rsidRPr="003E05EE" w:rsidRDefault="00494149" w:rsidP="008D57ED">
            <w:r w:rsidRPr="003E05EE">
              <w:rPr>
                <w:rFonts w:hint="eastAsia"/>
              </w:rPr>
              <w:t>备注</w:t>
            </w:r>
          </w:p>
        </w:tc>
      </w:tr>
      <w:tr w:rsidR="00494149" w:rsidRPr="003E05EE" w14:paraId="44D70140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5FA43A84" w14:textId="44EC6A76" w:rsidR="00494149" w:rsidRPr="003E05EE" w:rsidRDefault="00494149" w:rsidP="008D57ED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ookNo</w:t>
            </w:r>
            <w:proofErr w:type="spellEnd"/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3A65B152" w14:textId="77777777" w:rsidR="00494149" w:rsidRPr="003E05EE" w:rsidRDefault="00494149" w:rsidP="008D57ED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6A5068AF" w14:textId="3C1F8A1D" w:rsidR="00494149" w:rsidRPr="003E05EE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29CCEFDF" w14:textId="77777777" w:rsidR="00494149" w:rsidRPr="003E05EE" w:rsidRDefault="00494149" w:rsidP="008D57ED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61AFFE0" w14:textId="77777777" w:rsidR="00494149" w:rsidRPr="003E05EE" w:rsidRDefault="00494149" w:rsidP="008D57ED">
            <w:r>
              <w:rPr>
                <w:rFonts w:hint="eastAsia"/>
              </w:rPr>
              <w:t>主键</w:t>
            </w:r>
          </w:p>
        </w:tc>
      </w:tr>
      <w:tr w:rsidR="00494149" w:rsidRPr="003E05EE" w14:paraId="29ED40E6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0757DC08" w14:textId="1CDE0EEA" w:rsidR="00494149" w:rsidRPr="00453F1D" w:rsidRDefault="00494149" w:rsidP="008D57ED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ookname</w:t>
            </w:r>
            <w:proofErr w:type="spellEnd"/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50A0C1F9" w14:textId="44A5C96C" w:rsidR="00494149" w:rsidRDefault="00494149" w:rsidP="008D57ED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423E4799" w14:textId="53FBAA0D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图书名称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A4D7FC3" w14:textId="77777777" w:rsidR="00494149" w:rsidRDefault="00494149" w:rsidP="008D57ED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A2B4B1C" w14:textId="77777777" w:rsidR="00494149" w:rsidRPr="003E05EE" w:rsidRDefault="00494149" w:rsidP="008D57ED"/>
        </w:tc>
      </w:tr>
      <w:tr w:rsidR="00494149" w:rsidRPr="003E05EE" w14:paraId="058F76C4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0DDF7539" w14:textId="0F66D81A" w:rsidR="00494149" w:rsidRPr="00453F1D" w:rsidRDefault="00494149" w:rsidP="008D57E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50A0D1FD" w14:textId="77777777" w:rsidR="00494149" w:rsidRDefault="00494149" w:rsidP="008D57ED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44A4BF49" w14:textId="15A86C45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图书作者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F4B2E54" w14:textId="77777777" w:rsidR="00494149" w:rsidRDefault="00494149" w:rsidP="008D57ED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23D526B" w14:textId="77777777" w:rsidR="00494149" w:rsidRPr="003E05EE" w:rsidRDefault="00494149" w:rsidP="008D57ED"/>
        </w:tc>
      </w:tr>
      <w:tr w:rsidR="00494149" w:rsidRPr="003E05EE" w14:paraId="37E2F6F1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7DE08399" w14:textId="027B882E" w:rsidR="00494149" w:rsidRDefault="00494149" w:rsidP="008D57ED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ublishment</w:t>
            </w:r>
            <w:proofErr w:type="spellEnd"/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92591F9" w14:textId="45A0CFB3" w:rsidR="00494149" w:rsidRDefault="00494149" w:rsidP="008D57ED"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215DCE02" w14:textId="5823FC4A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26B4E052" w14:textId="396D7344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40E691C" w14:textId="77777777" w:rsidR="00494149" w:rsidRPr="003E05EE" w:rsidRDefault="00494149" w:rsidP="008D57ED"/>
        </w:tc>
      </w:tr>
      <w:tr w:rsidR="00494149" w:rsidRPr="003E05EE" w14:paraId="110F4ACB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531F0AEC" w14:textId="11AE3639" w:rsidR="00494149" w:rsidRDefault="00494149" w:rsidP="008D57ED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uytime</w:t>
            </w:r>
            <w:proofErr w:type="spellEnd"/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68F2F18C" w14:textId="454CF1C6" w:rsidR="00494149" w:rsidRDefault="00494149" w:rsidP="008D57ED"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4B2984B1" w14:textId="645AB516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购进日期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2D4454F" w14:textId="05BC0826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473945B" w14:textId="77777777" w:rsidR="00494149" w:rsidRPr="003E05EE" w:rsidRDefault="00494149" w:rsidP="008D57ED"/>
        </w:tc>
      </w:tr>
      <w:tr w:rsidR="00494149" w:rsidRPr="003E05EE" w14:paraId="26D42B96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32D32A51" w14:textId="60D9F8BF" w:rsidR="00494149" w:rsidRDefault="00494149" w:rsidP="008D57E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orrowed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6A0B2B08" w14:textId="33E41A6A" w:rsidR="00494149" w:rsidRDefault="00494149" w:rsidP="008D57ED"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497EC84B" w14:textId="11CEB6D4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是否借阅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FD6BECA" w14:textId="688BE0DF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C62012F" w14:textId="763684B2" w:rsidR="00494149" w:rsidRPr="003E05EE" w:rsidRDefault="00494149" w:rsidP="008D57ED">
            <w:pPr>
              <w:rPr>
                <w:rFonts w:hint="eastAsia"/>
              </w:rPr>
            </w:pPr>
          </w:p>
        </w:tc>
      </w:tr>
      <w:tr w:rsidR="00494149" w:rsidRPr="003E05EE" w14:paraId="65E386AC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24FEE325" w14:textId="6D227F4D" w:rsidR="00494149" w:rsidRDefault="00494149" w:rsidP="008D57ED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rdered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615CD396" w14:textId="50D6140C" w:rsidR="00494149" w:rsidRDefault="00494149" w:rsidP="008D57ED"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412E16D5" w14:textId="7CCBD1B3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是否预定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202EAE17" w14:textId="2BB15F16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9D9717C" w14:textId="77777777" w:rsidR="00494149" w:rsidRDefault="00494149" w:rsidP="008D57ED">
            <w:pPr>
              <w:rPr>
                <w:rFonts w:hint="eastAsia"/>
              </w:rPr>
            </w:pPr>
          </w:p>
        </w:tc>
      </w:tr>
    </w:tbl>
    <w:p w14:paraId="6BCBF0E7" w14:textId="77777777" w:rsidR="00494149" w:rsidRDefault="00494149" w:rsidP="00494149">
      <w:pPr>
        <w:rPr>
          <w:bCs/>
          <w:sz w:val="24"/>
        </w:rPr>
      </w:pPr>
    </w:p>
    <w:p w14:paraId="09E5CB7E" w14:textId="77777777" w:rsidR="00494149" w:rsidRDefault="00494149" w:rsidP="00494149">
      <w:pPr>
        <w:rPr>
          <w:bCs/>
          <w:sz w:val="24"/>
        </w:rPr>
      </w:pPr>
    </w:p>
    <w:p w14:paraId="4FBC5599" w14:textId="753E3890" w:rsidR="00494149" w:rsidRDefault="00494149" w:rsidP="00494149">
      <w:pPr>
        <w:rPr>
          <w:bCs/>
          <w:sz w:val="24"/>
        </w:rPr>
      </w:pPr>
      <w:r>
        <w:rPr>
          <w:rFonts w:hint="eastAsia"/>
          <w:bCs/>
          <w:sz w:val="24"/>
        </w:rPr>
        <w:t>借阅图书</w:t>
      </w:r>
      <w:r>
        <w:rPr>
          <w:bCs/>
          <w:sz w:val="24"/>
        </w:rPr>
        <w:t>信息表</w:t>
      </w:r>
      <w:r>
        <w:rPr>
          <w:rFonts w:hint="eastAsia"/>
          <w:bCs/>
          <w:sz w:val="24"/>
        </w:rPr>
        <w:t xml:space="preserve"> [</w:t>
      </w:r>
      <w:r>
        <w:rPr>
          <w:rFonts w:hint="eastAsia"/>
          <w:bCs/>
          <w:sz w:val="24"/>
        </w:rPr>
        <w:t>record</w:t>
      </w:r>
      <w:r>
        <w:rPr>
          <w:rFonts w:hint="eastAsia"/>
          <w:bCs/>
          <w:sz w:val="24"/>
        </w:rPr>
        <w:t>]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1358"/>
        <w:gridCol w:w="2028"/>
        <w:gridCol w:w="1559"/>
        <w:gridCol w:w="851"/>
      </w:tblGrid>
      <w:tr w:rsidR="00494149" w:rsidRPr="003E05EE" w14:paraId="6660C546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072CAA99" w14:textId="77777777" w:rsidR="00494149" w:rsidRPr="003E05EE" w:rsidRDefault="00494149" w:rsidP="008D57ED">
            <w:r w:rsidRPr="003E05EE">
              <w:rPr>
                <w:rFonts w:hint="eastAsia"/>
              </w:rPr>
              <w:t>字段名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7996528" w14:textId="77777777" w:rsidR="00494149" w:rsidRPr="003E05EE" w:rsidRDefault="00494149" w:rsidP="008D57ED">
            <w:r w:rsidRPr="003E05EE">
              <w:rPr>
                <w:rFonts w:hint="eastAsia"/>
              </w:rPr>
              <w:t>数据类型</w:t>
            </w:r>
          </w:p>
        </w:tc>
        <w:tc>
          <w:tcPr>
            <w:tcW w:w="2028" w:type="dxa"/>
            <w:shd w:val="clear" w:color="auto" w:fill="auto"/>
            <w:noWrap/>
            <w:vAlign w:val="center"/>
            <w:hideMark/>
          </w:tcPr>
          <w:p w14:paraId="32CA8480" w14:textId="77777777" w:rsidR="00494149" w:rsidRPr="003E05EE" w:rsidRDefault="00494149" w:rsidP="008D57ED">
            <w:r w:rsidRPr="003E05EE">
              <w:rPr>
                <w:rFonts w:hint="eastAsia"/>
              </w:rPr>
              <w:t>含义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E49FB98" w14:textId="77777777" w:rsidR="00494149" w:rsidRPr="003E05EE" w:rsidRDefault="00494149" w:rsidP="008D57ED">
            <w:r w:rsidRPr="003E05EE">
              <w:rPr>
                <w:rFonts w:hint="eastAsia"/>
              </w:rPr>
              <w:t>是否可以为空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745A893" w14:textId="77777777" w:rsidR="00494149" w:rsidRPr="003E05EE" w:rsidRDefault="00494149" w:rsidP="008D57ED">
            <w:r w:rsidRPr="003E05EE">
              <w:rPr>
                <w:rFonts w:hint="eastAsia"/>
              </w:rPr>
              <w:t>备注</w:t>
            </w:r>
          </w:p>
        </w:tc>
      </w:tr>
      <w:tr w:rsidR="00494149" w:rsidRPr="003E05EE" w14:paraId="3719FC2A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297CFF46" w14:textId="4ACE57BD" w:rsidR="00494149" w:rsidRPr="003E05EE" w:rsidRDefault="00494149" w:rsidP="008D57ED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ookNo</w:t>
            </w:r>
            <w:proofErr w:type="spellEnd"/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3B59E909" w14:textId="77777777" w:rsidR="00494149" w:rsidRPr="003E05EE" w:rsidRDefault="00494149" w:rsidP="008D57ED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034DD87D" w14:textId="13C2E0AF" w:rsidR="00494149" w:rsidRPr="003E05EE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C76DB32" w14:textId="77777777" w:rsidR="00494149" w:rsidRPr="003E05EE" w:rsidRDefault="00494149" w:rsidP="008D57ED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6C3F850" w14:textId="77777777" w:rsidR="00494149" w:rsidRPr="003E05EE" w:rsidRDefault="00494149" w:rsidP="008D57ED">
            <w:r>
              <w:rPr>
                <w:rFonts w:hint="eastAsia"/>
              </w:rPr>
              <w:t>主键</w:t>
            </w:r>
          </w:p>
        </w:tc>
      </w:tr>
      <w:tr w:rsidR="00494149" w:rsidRPr="003E05EE" w14:paraId="716B888C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7AEBAEB2" w14:textId="425B420D" w:rsidR="00494149" w:rsidRPr="00453F1D" w:rsidRDefault="00494149" w:rsidP="008D57E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Stuno</w:t>
            </w:r>
            <w:proofErr w:type="spellEnd"/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3E99E1E5" w14:textId="77F76D68" w:rsidR="00494149" w:rsidRDefault="00494149" w:rsidP="008D57ED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307BD227" w14:textId="5F233150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939F258" w14:textId="77777777" w:rsidR="00494149" w:rsidRDefault="00494149" w:rsidP="008D57ED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F12DB14" w14:textId="77777777" w:rsidR="00494149" w:rsidRPr="003E05EE" w:rsidRDefault="00494149" w:rsidP="008D57ED"/>
        </w:tc>
      </w:tr>
      <w:tr w:rsidR="00494149" w:rsidRPr="003E05EE" w14:paraId="52A6FD21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45624D7B" w14:textId="67E6F459" w:rsidR="00494149" w:rsidRPr="00453F1D" w:rsidRDefault="00494149" w:rsidP="008D57ED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orrowTime</w:t>
            </w:r>
            <w:proofErr w:type="spellEnd"/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674353CE" w14:textId="77777777" w:rsidR="00494149" w:rsidRDefault="00494149" w:rsidP="008D57ED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1CF2E3CC" w14:textId="7E15B544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借阅时间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2D19DA68" w14:textId="77777777" w:rsidR="00494149" w:rsidRDefault="00494149" w:rsidP="008D57ED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3DCA4B1" w14:textId="77777777" w:rsidR="00494149" w:rsidRPr="003E05EE" w:rsidRDefault="00494149" w:rsidP="008D57ED"/>
        </w:tc>
      </w:tr>
      <w:tr w:rsidR="00494149" w:rsidRPr="003E05EE" w14:paraId="432A661A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316962BB" w14:textId="64D59979" w:rsidR="00494149" w:rsidRDefault="00494149" w:rsidP="008D57ED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eturnTime</w:t>
            </w:r>
            <w:proofErr w:type="spellEnd"/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32FD60BF" w14:textId="25D99831" w:rsidR="00494149" w:rsidRDefault="00494149" w:rsidP="008D57ED"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3D755DCC" w14:textId="27B06778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归还日期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A9C2FDA" w14:textId="77777777" w:rsidR="00494149" w:rsidRDefault="00494149" w:rsidP="008D57ED">
            <w:pPr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4E4A8BF" w14:textId="77777777" w:rsidR="00494149" w:rsidRPr="003E05EE" w:rsidRDefault="00494149" w:rsidP="008D57ED"/>
        </w:tc>
      </w:tr>
      <w:tr w:rsidR="00494149" w:rsidRPr="003E05EE" w14:paraId="52968A49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02BCD4C9" w14:textId="4BE3A140" w:rsidR="00494149" w:rsidRDefault="00494149" w:rsidP="008D57E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orrowed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213BDD17" w14:textId="7FB623B5" w:rsidR="00494149" w:rsidRDefault="00494149" w:rsidP="008D57ED">
            <w:proofErr w:type="spellStart"/>
            <w:r>
              <w:t>V</w:t>
            </w:r>
            <w:r>
              <w:rPr>
                <w:rFonts w:hint="eastAsia"/>
              </w:rPr>
              <w:t>archer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109D8C6F" w14:textId="48C9E03B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是否借阅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072136F9" w14:textId="77777777" w:rsidR="00494149" w:rsidRDefault="00494149" w:rsidP="008D57ED">
            <w:pPr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046AE39" w14:textId="77777777" w:rsidR="00494149" w:rsidRPr="003E05EE" w:rsidRDefault="00494149" w:rsidP="008D57ED"/>
        </w:tc>
      </w:tr>
      <w:tr w:rsidR="00494149" w:rsidRPr="003E05EE" w14:paraId="04213717" w14:textId="77777777" w:rsidTr="008D57ED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14:paraId="41F474E2" w14:textId="4EE09DE7" w:rsidR="00494149" w:rsidRDefault="00494149" w:rsidP="008D57ED">
            <w:proofErr w:type="spellStart"/>
            <w:r>
              <w:t>O</w:t>
            </w:r>
            <w:r>
              <w:rPr>
                <w:rFonts w:hint="eastAsia"/>
              </w:rPr>
              <w:t>rderd</w:t>
            </w:r>
            <w:proofErr w:type="spellEnd"/>
          </w:p>
        </w:tc>
        <w:tc>
          <w:tcPr>
            <w:tcW w:w="1358" w:type="dxa"/>
            <w:shd w:val="clear" w:color="auto" w:fill="auto"/>
            <w:noWrap/>
            <w:vAlign w:val="center"/>
          </w:tcPr>
          <w:p w14:paraId="5A34EA5B" w14:textId="1CA6AB95" w:rsidR="00494149" w:rsidRDefault="00494149" w:rsidP="008D57ED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acher</w:t>
            </w:r>
            <w:proofErr w:type="spellEnd"/>
          </w:p>
        </w:tc>
        <w:tc>
          <w:tcPr>
            <w:tcW w:w="2028" w:type="dxa"/>
            <w:shd w:val="clear" w:color="auto" w:fill="auto"/>
            <w:noWrap/>
            <w:vAlign w:val="center"/>
          </w:tcPr>
          <w:p w14:paraId="3B0F795B" w14:textId="4961E139" w:rsidR="00494149" w:rsidRDefault="00494149" w:rsidP="008D57ED">
            <w:pPr>
              <w:rPr>
                <w:rFonts w:hint="eastAsia"/>
              </w:rPr>
            </w:pPr>
            <w:r>
              <w:rPr>
                <w:rFonts w:hint="eastAsia"/>
              </w:rPr>
              <w:t>是否预约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BAF58CC" w14:textId="77777777" w:rsidR="00494149" w:rsidRDefault="00494149" w:rsidP="008D57ED">
            <w:pPr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0EE618C" w14:textId="77777777" w:rsidR="00494149" w:rsidRPr="003E05EE" w:rsidRDefault="00494149" w:rsidP="008D57ED"/>
        </w:tc>
      </w:tr>
    </w:tbl>
    <w:p w14:paraId="6B49CB3B" w14:textId="77777777" w:rsidR="00494149" w:rsidRDefault="00494149" w:rsidP="00494149">
      <w:pPr>
        <w:rPr>
          <w:bCs/>
          <w:sz w:val="24"/>
        </w:rPr>
      </w:pPr>
    </w:p>
    <w:p w14:paraId="2FFF0BAB" w14:textId="77777777" w:rsidR="005B1B57" w:rsidRDefault="005B1B57" w:rsidP="005B1B57">
      <w:pPr>
        <w:rPr>
          <w:bCs/>
          <w:sz w:val="24"/>
        </w:rPr>
      </w:pPr>
    </w:p>
    <w:p w14:paraId="666F731D" w14:textId="77777777" w:rsidR="005B1B57" w:rsidRDefault="005B1B57" w:rsidP="005B1B57">
      <w:pPr>
        <w:pStyle w:val="1"/>
      </w:pPr>
      <w:bookmarkStart w:id="21" w:name="_Toc420450039"/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运行环境规定</w:t>
      </w:r>
      <w:bookmarkEnd w:id="20"/>
      <w:bookmarkEnd w:id="21"/>
    </w:p>
    <w:p w14:paraId="5CA01120" w14:textId="77777777" w:rsidR="009417AC" w:rsidRDefault="00736F4E" w:rsidP="00B75E44">
      <w:pPr>
        <w:ind w:firstLineChars="200" w:firstLine="420"/>
      </w:pPr>
      <w:r>
        <w:rPr>
          <w:rFonts w:hint="eastAsia"/>
        </w:rPr>
        <w:t>需要在</w:t>
      </w:r>
      <w:r>
        <w:rPr>
          <w:rFonts w:hint="eastAsia"/>
        </w:rPr>
        <w:t>java</w:t>
      </w:r>
      <w:r>
        <w:rPr>
          <w:rFonts w:hint="eastAsia"/>
        </w:rPr>
        <w:t>虚拟机环境下运行</w:t>
      </w:r>
      <w:bookmarkStart w:id="22" w:name="_GoBack"/>
      <w:bookmarkEnd w:id="22"/>
    </w:p>
    <w:sectPr w:rsidR="009417AC" w:rsidSect="00032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85110" w14:textId="77777777" w:rsidR="002D3084" w:rsidRDefault="002D3084" w:rsidP="00FF1F40">
      <w:r>
        <w:separator/>
      </w:r>
    </w:p>
  </w:endnote>
  <w:endnote w:type="continuationSeparator" w:id="0">
    <w:p w14:paraId="6E81BAFD" w14:textId="77777777" w:rsidR="002D3084" w:rsidRDefault="002D3084" w:rsidP="00FF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84B41" w14:textId="77777777" w:rsidR="002D3084" w:rsidRDefault="002D3084" w:rsidP="00FF1F40">
      <w:r>
        <w:separator/>
      </w:r>
    </w:p>
  </w:footnote>
  <w:footnote w:type="continuationSeparator" w:id="0">
    <w:p w14:paraId="65A2EFCC" w14:textId="77777777" w:rsidR="002D3084" w:rsidRDefault="002D3084" w:rsidP="00FF1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)"/>
      <w:lvlJc w:val="left"/>
      <w:pPr>
        <w:ind w:left="885" w:hanging="420"/>
      </w:p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4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5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7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165CBB"/>
    <w:multiLevelType w:val="hybridMultilevel"/>
    <w:tmpl w:val="62CE0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711185B"/>
    <w:multiLevelType w:val="hybridMultilevel"/>
    <w:tmpl w:val="D0FCD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457C12"/>
    <w:multiLevelType w:val="hybridMultilevel"/>
    <w:tmpl w:val="2AD6B502"/>
    <w:lvl w:ilvl="0" w:tplc="B63CBB6A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4F33BD"/>
    <w:multiLevelType w:val="hybridMultilevel"/>
    <w:tmpl w:val="7D384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C02476"/>
    <w:multiLevelType w:val="hybridMultilevel"/>
    <w:tmpl w:val="F6A0E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642382"/>
    <w:multiLevelType w:val="multilevel"/>
    <w:tmpl w:val="8168D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594B4DDA"/>
    <w:multiLevelType w:val="hybridMultilevel"/>
    <w:tmpl w:val="CD1EB7C4"/>
    <w:lvl w:ilvl="0" w:tplc="B63CBB6A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1">
    <w:nsid w:val="5AE6640C"/>
    <w:multiLevelType w:val="hybridMultilevel"/>
    <w:tmpl w:val="E07A6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F60E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0C52FDD"/>
    <w:multiLevelType w:val="hybridMultilevel"/>
    <w:tmpl w:val="3A3EC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DE5E1F"/>
    <w:multiLevelType w:val="hybridMultilevel"/>
    <w:tmpl w:val="88B89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7"/>
  </w:num>
  <w:num w:numId="13">
    <w:abstractNumId w:val="0"/>
  </w:num>
  <w:num w:numId="14">
    <w:abstractNumId w:val="11"/>
  </w:num>
  <w:num w:numId="15">
    <w:abstractNumId w:val="13"/>
  </w:num>
  <w:num w:numId="16">
    <w:abstractNumId w:val="18"/>
  </w:num>
  <w:num w:numId="17">
    <w:abstractNumId w:val="24"/>
  </w:num>
  <w:num w:numId="18">
    <w:abstractNumId w:val="25"/>
  </w:num>
  <w:num w:numId="19">
    <w:abstractNumId w:val="22"/>
  </w:num>
  <w:num w:numId="20">
    <w:abstractNumId w:val="20"/>
  </w:num>
  <w:num w:numId="21">
    <w:abstractNumId w:val="26"/>
  </w:num>
  <w:num w:numId="22">
    <w:abstractNumId w:val="21"/>
  </w:num>
  <w:num w:numId="23">
    <w:abstractNumId w:val="16"/>
  </w:num>
  <w:num w:numId="24">
    <w:abstractNumId w:val="15"/>
  </w:num>
  <w:num w:numId="25">
    <w:abstractNumId w:val="23"/>
  </w:num>
  <w:num w:numId="26">
    <w:abstractNumId w:val="1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D4"/>
    <w:rsid w:val="000324BA"/>
    <w:rsid w:val="002D3084"/>
    <w:rsid w:val="002D3173"/>
    <w:rsid w:val="00355FAE"/>
    <w:rsid w:val="00494149"/>
    <w:rsid w:val="004A5CD4"/>
    <w:rsid w:val="005600D4"/>
    <w:rsid w:val="005B1B57"/>
    <w:rsid w:val="006348ED"/>
    <w:rsid w:val="00683710"/>
    <w:rsid w:val="00736F4E"/>
    <w:rsid w:val="009417AC"/>
    <w:rsid w:val="00B75E44"/>
    <w:rsid w:val="00D10B7E"/>
    <w:rsid w:val="00DA4B66"/>
    <w:rsid w:val="00E11656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2F25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5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5B1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1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B1B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1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1B5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B1B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5B1B5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B1B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B1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B1B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B1B5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B1B57"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rsid w:val="005B1B5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1B57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B1B57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5B1B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B1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B57"/>
  </w:style>
  <w:style w:type="paragraph" w:styleId="21">
    <w:name w:val="toc 2"/>
    <w:basedOn w:val="a"/>
    <w:next w:val="a"/>
    <w:autoRedefine/>
    <w:uiPriority w:val="39"/>
    <w:unhideWhenUsed/>
    <w:rsid w:val="005B1B57"/>
    <w:pPr>
      <w:ind w:leftChars="200" w:left="420"/>
    </w:pPr>
  </w:style>
  <w:style w:type="character" w:styleId="aa">
    <w:name w:val="Hyperlink"/>
    <w:basedOn w:val="a0"/>
    <w:uiPriority w:val="99"/>
    <w:unhideWhenUsed/>
    <w:rsid w:val="005B1B57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5B1B57"/>
    <w:pPr>
      <w:ind w:leftChars="2500" w:left="100"/>
    </w:pPr>
  </w:style>
  <w:style w:type="character" w:customStyle="1" w:styleId="ac">
    <w:name w:val="日期字符"/>
    <w:basedOn w:val="a0"/>
    <w:link w:val="ab"/>
    <w:uiPriority w:val="99"/>
    <w:semiHidden/>
    <w:rsid w:val="005B1B57"/>
    <w:rPr>
      <w:rFonts w:ascii="Times New Roman" w:eastAsia="宋体" w:hAnsi="Times New Roman" w:cs="Times New Roman"/>
      <w:szCs w:val="20"/>
    </w:rPr>
  </w:style>
  <w:style w:type="paragraph" w:customStyle="1" w:styleId="12">
    <w:name w:val="表内容1"/>
    <w:basedOn w:val="a"/>
    <w:rsid w:val="005B1B57"/>
    <w:pPr>
      <w:spacing w:line="60" w:lineRule="auto"/>
      <w:jc w:val="left"/>
    </w:pPr>
    <w:rPr>
      <w:rFonts w:ascii="Calibri" w:hAnsi="Calibri" w:cs="宋体"/>
    </w:rPr>
  </w:style>
  <w:style w:type="paragraph" w:styleId="31">
    <w:name w:val="toc 3"/>
    <w:basedOn w:val="a"/>
    <w:next w:val="a"/>
    <w:autoRedefine/>
    <w:uiPriority w:val="39"/>
    <w:unhideWhenUsed/>
    <w:rsid w:val="005B1B57"/>
    <w:pPr>
      <w:ind w:leftChars="400" w:left="840"/>
    </w:pPr>
  </w:style>
  <w:style w:type="table" w:styleId="ad">
    <w:name w:val="Table Grid"/>
    <w:basedOn w:val="a1"/>
    <w:uiPriority w:val="39"/>
    <w:rsid w:val="00E11656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5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5B1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1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B1B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1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1B5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B1B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5B1B5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B1B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B1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B1B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B1B5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B1B57"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rsid w:val="005B1B5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1B57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B1B57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5B1B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B1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B57"/>
  </w:style>
  <w:style w:type="paragraph" w:styleId="21">
    <w:name w:val="toc 2"/>
    <w:basedOn w:val="a"/>
    <w:next w:val="a"/>
    <w:autoRedefine/>
    <w:uiPriority w:val="39"/>
    <w:unhideWhenUsed/>
    <w:rsid w:val="005B1B57"/>
    <w:pPr>
      <w:ind w:leftChars="200" w:left="420"/>
    </w:pPr>
  </w:style>
  <w:style w:type="character" w:styleId="aa">
    <w:name w:val="Hyperlink"/>
    <w:basedOn w:val="a0"/>
    <w:uiPriority w:val="99"/>
    <w:unhideWhenUsed/>
    <w:rsid w:val="005B1B57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5B1B57"/>
    <w:pPr>
      <w:ind w:leftChars="2500" w:left="100"/>
    </w:pPr>
  </w:style>
  <w:style w:type="character" w:customStyle="1" w:styleId="ac">
    <w:name w:val="日期字符"/>
    <w:basedOn w:val="a0"/>
    <w:link w:val="ab"/>
    <w:uiPriority w:val="99"/>
    <w:semiHidden/>
    <w:rsid w:val="005B1B57"/>
    <w:rPr>
      <w:rFonts w:ascii="Times New Roman" w:eastAsia="宋体" w:hAnsi="Times New Roman" w:cs="Times New Roman"/>
      <w:szCs w:val="20"/>
    </w:rPr>
  </w:style>
  <w:style w:type="paragraph" w:customStyle="1" w:styleId="12">
    <w:name w:val="表内容1"/>
    <w:basedOn w:val="a"/>
    <w:rsid w:val="005B1B57"/>
    <w:pPr>
      <w:spacing w:line="60" w:lineRule="auto"/>
      <w:jc w:val="left"/>
    </w:pPr>
    <w:rPr>
      <w:rFonts w:ascii="Calibri" w:hAnsi="Calibri" w:cs="宋体"/>
    </w:rPr>
  </w:style>
  <w:style w:type="paragraph" w:styleId="31">
    <w:name w:val="toc 3"/>
    <w:basedOn w:val="a"/>
    <w:next w:val="a"/>
    <w:autoRedefine/>
    <w:uiPriority w:val="39"/>
    <w:unhideWhenUsed/>
    <w:rsid w:val="005B1B57"/>
    <w:pPr>
      <w:ind w:leftChars="400" w:left="840"/>
    </w:pPr>
  </w:style>
  <w:style w:type="table" w:styleId="ad">
    <w:name w:val="Table Grid"/>
    <w:basedOn w:val="a1"/>
    <w:uiPriority w:val="39"/>
    <w:rsid w:val="00E11656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437</Words>
  <Characters>2495</Characters>
  <Application>Microsoft Macintosh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</dc:creator>
  <cp:keywords/>
  <dc:description/>
  <cp:lastModifiedBy>孔祥云</cp:lastModifiedBy>
  <cp:revision>4</cp:revision>
  <dcterms:created xsi:type="dcterms:W3CDTF">2015-05-28T06:26:00Z</dcterms:created>
  <dcterms:modified xsi:type="dcterms:W3CDTF">2015-05-28T07:23:00Z</dcterms:modified>
</cp:coreProperties>
</file>