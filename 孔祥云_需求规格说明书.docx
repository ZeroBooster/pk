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5D11" w14:textId="77777777" w:rsidR="0079461E" w:rsidRDefault="0079461E" w:rsidP="0079461E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239D6DAA" wp14:editId="6984C9D4">
            <wp:extent cx="2964815" cy="588645"/>
            <wp:effectExtent l="0" t="0" r="6985" b="1905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14:paraId="5E750F52" w14:textId="77777777" w:rsidR="0079461E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14:paraId="78DDBC7E" w14:textId="77777777" w:rsidR="00275E5C" w:rsidRDefault="00275E5C" w:rsidP="0079461E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</w:rPr>
      </w:pPr>
    </w:p>
    <w:p w14:paraId="4BD994D4" w14:textId="77777777" w:rsidR="0079461E" w:rsidRDefault="00637CDD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图书管理系统</w:t>
      </w:r>
    </w:p>
    <w:p w14:paraId="3D828519" w14:textId="77777777" w:rsidR="00275E5C" w:rsidRDefault="00275E5C" w:rsidP="0079461E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36"/>
        </w:rPr>
      </w:pPr>
      <w:bookmarkStart w:id="0" w:name="_GoBack"/>
      <w:bookmarkEnd w:id="0"/>
    </w:p>
    <w:p w14:paraId="5338E4E6" w14:textId="77777777" w:rsidR="00275E5C" w:rsidRDefault="00275E5C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14:paraId="48B23D12" w14:textId="77777777" w:rsidR="00275E5C" w:rsidRPr="00275E5C" w:rsidRDefault="00275E5C" w:rsidP="0079461E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36"/>
        </w:rPr>
      </w:pPr>
    </w:p>
    <w:p w14:paraId="3865C0E9" w14:textId="77777777" w:rsidR="0079461E" w:rsidRPr="00FC7442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14:paraId="32A66FF4" w14:textId="77777777" w:rsidR="0079461E" w:rsidRDefault="0079461E" w:rsidP="0079461E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14:paraId="3621BE28" w14:textId="77777777" w:rsidR="0079461E" w:rsidRPr="00163DC4" w:rsidRDefault="0079461E" w:rsidP="0079461E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</w:t>
      </w:r>
      <w:r w:rsidR="00603871">
        <w:rPr>
          <w:rFonts w:ascii="华文隶书" w:eastAsia="华文隶书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软件学院</w:t>
      </w:r>
      <w:r w:rsidR="00603871"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</w:t>
      </w:r>
    </w:p>
    <w:p w14:paraId="4788C831" w14:textId="77777777" w:rsidR="0079461E" w:rsidRPr="00163DC4" w:rsidRDefault="0079461E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37CDD">
        <w:rPr>
          <w:rFonts w:ascii="华文隶书" w:eastAsia="华文隶书" w:hint="eastAsia"/>
          <w:sz w:val="30"/>
          <w:szCs w:val="30"/>
          <w:u w:val="single"/>
        </w:rPr>
        <w:t>孔祥云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</w:p>
    <w:p w14:paraId="6574DA76" w14:textId="77777777" w:rsidR="0079461E" w:rsidRDefault="0079461E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603871">
        <w:rPr>
          <w:rFonts w:ascii="华文隶书" w:eastAsia="华文隶书" w:hint="eastAsia"/>
          <w:bCs/>
          <w:sz w:val="30"/>
          <w:szCs w:val="30"/>
          <w:u w:val="single"/>
        </w:rPr>
        <w:t xml:space="preserve">     2015-05-05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</w:p>
    <w:p w14:paraId="4EEDD8D4" w14:textId="77777777" w:rsidR="00603871" w:rsidRDefault="00603871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14:paraId="15A40F71" w14:textId="77777777" w:rsidR="00603871" w:rsidRPr="00163DC4" w:rsidRDefault="00603871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14:paraId="51F10E08" w14:textId="77777777" w:rsidR="0079461E" w:rsidRPr="00163DC4" w:rsidRDefault="0079461E" w:rsidP="0079461E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14:paraId="27B43AA6" w14:textId="77777777" w:rsidR="0079461E" w:rsidRPr="00DC2551" w:rsidRDefault="0079461E" w:rsidP="00637CDD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 w:rsidRPr="00DC2551">
        <w:rPr>
          <w:rFonts w:ascii="Times New Roman" w:hAnsi="Times New Roman" w:hint="eastAsia"/>
          <w:b/>
          <w:sz w:val="44"/>
          <w:szCs w:val="44"/>
        </w:rPr>
        <w:t>201</w:t>
      </w:r>
      <w:r>
        <w:rPr>
          <w:rFonts w:ascii="Times New Roman" w:hAnsi="Times New Roman" w:hint="eastAsia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年</w:t>
      </w:r>
      <w:r w:rsidRPr="00DC2551">
        <w:rPr>
          <w:rFonts w:ascii="Times New Roman" w:hAnsi="Times New Roman" w:hint="eastAsia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月</w:t>
      </w:r>
    </w:p>
    <w:p w14:paraId="483AC1CE" w14:textId="77777777" w:rsidR="0079461E" w:rsidRDefault="0079461E" w:rsidP="0079461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" w:name="_Toc420451515"/>
      <w:r>
        <w:rPr>
          <w:rFonts w:ascii="Times New Roman"/>
          <w:sz w:val="36"/>
          <w:lang w:val="zh-CN"/>
        </w:rPr>
        <w:lastRenderedPageBreak/>
        <w:t>目录</w:t>
      </w:r>
      <w:bookmarkEnd w:id="1"/>
    </w:p>
    <w:p w14:paraId="1129CAF7" w14:textId="77777777" w:rsidR="00395C6D" w:rsidRDefault="007946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TOC \o "1-3" \h \z \u </w:instrText>
      </w:r>
      <w:r>
        <w:rPr>
          <w:rFonts w:ascii="Times New Roman" w:hAnsi="Times New Roman"/>
          <w:b/>
          <w:bCs/>
        </w:rPr>
        <w:fldChar w:fldCharType="separate"/>
      </w:r>
      <w:hyperlink w:anchor="_Toc420451515" w:history="1">
        <w:r w:rsidR="00395C6D" w:rsidRPr="003E5949">
          <w:rPr>
            <w:rStyle w:val="a6"/>
            <w:rFonts w:ascii="Times New Roman" w:hint="eastAsia"/>
            <w:noProof/>
            <w:lang w:val="zh-CN"/>
          </w:rPr>
          <w:t>目录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_Toc420451515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2</w:t>
        </w:r>
        <w:r w:rsidR="00395C6D">
          <w:rPr>
            <w:noProof/>
            <w:webHidden/>
          </w:rPr>
          <w:fldChar w:fldCharType="end"/>
        </w:r>
      </w:hyperlink>
    </w:p>
    <w:p w14:paraId="0B5C1204" w14:textId="77777777" w:rsidR="00395C6D" w:rsidRDefault="00435A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6" w:history="1">
        <w:r w:rsidR="00395C6D" w:rsidRPr="003E5949">
          <w:rPr>
            <w:rStyle w:val="a6"/>
            <w:rFonts w:hint="eastAsia"/>
            <w:noProof/>
          </w:rPr>
          <w:t>一</w:t>
        </w:r>
        <w:r w:rsidR="00395C6D" w:rsidRPr="003E5949">
          <w:rPr>
            <w:rStyle w:val="a6"/>
            <w:noProof/>
          </w:rPr>
          <w:t xml:space="preserve">.  </w:t>
        </w:r>
        <w:r w:rsidR="00395C6D" w:rsidRPr="003E5949">
          <w:rPr>
            <w:rStyle w:val="a6"/>
            <w:rFonts w:hint="eastAsia"/>
            <w:noProof/>
          </w:rPr>
          <w:t>引言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_Toc420451516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662BE457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7" w:history="1">
        <w:r w:rsidR="00395C6D" w:rsidRPr="003E5949">
          <w:rPr>
            <w:rStyle w:val="a6"/>
            <w:noProof/>
          </w:rPr>
          <w:t xml:space="preserve">1.1 </w:t>
        </w:r>
        <w:r w:rsidR="00395C6D" w:rsidRPr="003E5949">
          <w:rPr>
            <w:rStyle w:val="a6"/>
            <w:rFonts w:hint="eastAsia"/>
            <w:noProof/>
          </w:rPr>
          <w:t>编写目的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_Toc420451517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3CE3C2FC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8" w:history="1">
        <w:r w:rsidR="00395C6D" w:rsidRPr="003E5949">
          <w:rPr>
            <w:rStyle w:val="a6"/>
            <w:noProof/>
          </w:rPr>
          <w:t xml:space="preserve">1.2 </w:t>
        </w:r>
        <w:r w:rsidR="00395C6D" w:rsidRPr="003E5949">
          <w:rPr>
            <w:rStyle w:val="a6"/>
            <w:rFonts w:hint="eastAsia"/>
            <w:noProof/>
          </w:rPr>
          <w:t>项目背景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_Toc420451518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08BC0E2C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9" w:history="1">
        <w:r w:rsidR="00395C6D" w:rsidRPr="003E5949">
          <w:rPr>
            <w:rStyle w:val="a6"/>
            <w:noProof/>
          </w:rPr>
          <w:t xml:space="preserve">1.3 </w:t>
        </w:r>
        <w:r w:rsidR="00395C6D" w:rsidRPr="003E5949">
          <w:rPr>
            <w:rStyle w:val="a6"/>
            <w:rFonts w:hint="eastAsia"/>
            <w:noProof/>
          </w:rPr>
          <w:t>参考资料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_Toc420451519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3178728C" w14:textId="77777777" w:rsidR="00395C6D" w:rsidRDefault="00435A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0" w:history="1">
        <w:r w:rsidR="00395C6D" w:rsidRPr="003E5949">
          <w:rPr>
            <w:rStyle w:val="a6"/>
            <w:rFonts w:hint="eastAsia"/>
            <w:noProof/>
          </w:rPr>
          <w:t>二</w:t>
        </w:r>
        <w:r w:rsidR="00395C6D" w:rsidRPr="003E5949">
          <w:rPr>
            <w:rStyle w:val="a6"/>
            <w:noProof/>
          </w:rPr>
          <w:t>.</w:t>
        </w:r>
        <w:r w:rsidR="00395C6D" w:rsidRPr="003E5949">
          <w:rPr>
            <w:rStyle w:val="a6"/>
            <w:rFonts w:hint="eastAsia"/>
            <w:noProof/>
          </w:rPr>
          <w:t>需求规定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_Toc420451520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74CF200D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1" w:history="1">
        <w:r w:rsidR="00395C6D" w:rsidRPr="003E5949">
          <w:rPr>
            <w:rStyle w:val="a6"/>
            <w:noProof/>
          </w:rPr>
          <w:t>2.1</w:t>
        </w:r>
        <w:r w:rsidR="00395C6D" w:rsidRPr="003E5949">
          <w:rPr>
            <w:rStyle w:val="a6"/>
            <w:rFonts w:hint="eastAsia"/>
            <w:noProof/>
          </w:rPr>
          <w:t>功能需求分析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_Toc420451521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3</w:t>
        </w:r>
        <w:r w:rsidR="00395C6D">
          <w:rPr>
            <w:noProof/>
            <w:webHidden/>
          </w:rPr>
          <w:fldChar w:fldCharType="end"/>
        </w:r>
      </w:hyperlink>
    </w:p>
    <w:p w14:paraId="490D7F98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2" w:history="1">
        <w:r w:rsidR="00395C6D" w:rsidRPr="003E5949">
          <w:rPr>
            <w:rStyle w:val="a6"/>
            <w:noProof/>
          </w:rPr>
          <w:t>2.2</w:t>
        </w:r>
        <w:r w:rsidR="00395C6D" w:rsidRPr="003E5949">
          <w:rPr>
            <w:rStyle w:val="a6"/>
            <w:rFonts w:hint="eastAsia"/>
            <w:noProof/>
          </w:rPr>
          <w:t>系统工作分解结构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_Toc420451522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4</w:t>
        </w:r>
        <w:r w:rsidR="00395C6D">
          <w:rPr>
            <w:noProof/>
            <w:webHidden/>
          </w:rPr>
          <w:fldChar w:fldCharType="end"/>
        </w:r>
      </w:hyperlink>
    </w:p>
    <w:p w14:paraId="25E4C136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3" w:history="1">
        <w:r w:rsidR="00395C6D" w:rsidRPr="003E5949">
          <w:rPr>
            <w:rStyle w:val="a6"/>
            <w:noProof/>
          </w:rPr>
          <w:t>2.3</w:t>
        </w:r>
        <w:r w:rsidR="00395C6D" w:rsidRPr="003E5949">
          <w:rPr>
            <w:rStyle w:val="a6"/>
            <w:rFonts w:hint="eastAsia"/>
            <w:noProof/>
          </w:rPr>
          <w:t>系统总用例图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_Toc420451523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5</w:t>
        </w:r>
        <w:r w:rsidR="00395C6D">
          <w:rPr>
            <w:noProof/>
            <w:webHidden/>
          </w:rPr>
          <w:fldChar w:fldCharType="end"/>
        </w:r>
      </w:hyperlink>
    </w:p>
    <w:p w14:paraId="53D50A09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4" w:history="1">
        <w:r w:rsidR="00395C6D" w:rsidRPr="003E5949">
          <w:rPr>
            <w:rStyle w:val="a6"/>
            <w:rFonts w:ascii="Times New Roman" w:hAnsi="Times New Roman"/>
            <w:noProof/>
          </w:rPr>
          <w:t>2.4</w:t>
        </w:r>
        <w:r w:rsidR="00395C6D" w:rsidRPr="003E5949">
          <w:rPr>
            <w:rStyle w:val="a6"/>
            <w:rFonts w:ascii="Times New Roman" w:hAnsi="Times New Roman" w:hint="eastAsia"/>
            <w:noProof/>
          </w:rPr>
          <w:t>基本设计概念和处理流程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_Toc420451524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5</w:t>
        </w:r>
        <w:r w:rsidR="00395C6D">
          <w:rPr>
            <w:noProof/>
            <w:webHidden/>
          </w:rPr>
          <w:fldChar w:fldCharType="end"/>
        </w:r>
      </w:hyperlink>
    </w:p>
    <w:p w14:paraId="2EEED7CF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5" w:history="1">
        <w:r w:rsidR="00395C6D" w:rsidRPr="003E5949">
          <w:rPr>
            <w:rStyle w:val="a6"/>
            <w:noProof/>
          </w:rPr>
          <w:t xml:space="preserve">2.4.1 </w:t>
        </w:r>
        <w:r w:rsidR="00395C6D" w:rsidRPr="003E5949">
          <w:rPr>
            <w:rStyle w:val="a6"/>
            <w:rFonts w:hint="eastAsia"/>
            <w:noProof/>
          </w:rPr>
          <w:t>角色与业务流程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_Toc420451525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5</w:t>
        </w:r>
        <w:r w:rsidR="00395C6D">
          <w:rPr>
            <w:noProof/>
            <w:webHidden/>
          </w:rPr>
          <w:fldChar w:fldCharType="end"/>
        </w:r>
      </w:hyperlink>
    </w:p>
    <w:p w14:paraId="1BD9E031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6" w:history="1">
        <w:r w:rsidR="00395C6D" w:rsidRPr="003E5949">
          <w:rPr>
            <w:rStyle w:val="a6"/>
            <w:noProof/>
          </w:rPr>
          <w:t>2.4.2</w:t>
        </w:r>
        <w:r w:rsidR="00395C6D" w:rsidRPr="003E5949">
          <w:rPr>
            <w:rStyle w:val="a6"/>
            <w:rFonts w:hint="eastAsia"/>
            <w:noProof/>
          </w:rPr>
          <w:t>用例图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_Toc420451526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6</w:t>
        </w:r>
        <w:r w:rsidR="00395C6D">
          <w:rPr>
            <w:noProof/>
            <w:webHidden/>
          </w:rPr>
          <w:fldChar w:fldCharType="end"/>
        </w:r>
      </w:hyperlink>
    </w:p>
    <w:p w14:paraId="107A6FED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7" w:history="1">
        <w:r w:rsidR="00395C6D" w:rsidRPr="003E5949">
          <w:rPr>
            <w:rStyle w:val="a6"/>
            <w:noProof/>
          </w:rPr>
          <w:t xml:space="preserve">2.5 </w:t>
        </w:r>
        <w:r w:rsidR="00395C6D" w:rsidRPr="003E5949">
          <w:rPr>
            <w:rStyle w:val="a6"/>
            <w:rFonts w:hint="eastAsia"/>
            <w:noProof/>
          </w:rPr>
          <w:t>用例描述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_Toc420451527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7</w:t>
        </w:r>
        <w:r w:rsidR="00395C6D">
          <w:rPr>
            <w:noProof/>
            <w:webHidden/>
          </w:rPr>
          <w:fldChar w:fldCharType="end"/>
        </w:r>
      </w:hyperlink>
    </w:p>
    <w:p w14:paraId="44248C72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8" w:history="1">
        <w:r w:rsidR="00395C6D" w:rsidRPr="003E5949">
          <w:rPr>
            <w:rStyle w:val="a6"/>
            <w:noProof/>
          </w:rPr>
          <w:t xml:space="preserve">2.5.1 </w:t>
        </w:r>
        <w:r w:rsidR="00395C6D" w:rsidRPr="003E5949">
          <w:rPr>
            <w:rStyle w:val="a6"/>
            <w:rFonts w:hint="eastAsia"/>
            <w:noProof/>
          </w:rPr>
          <w:t>预订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_Toc420451528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7</w:t>
        </w:r>
        <w:r w:rsidR="00395C6D">
          <w:rPr>
            <w:noProof/>
            <w:webHidden/>
          </w:rPr>
          <w:fldChar w:fldCharType="end"/>
        </w:r>
      </w:hyperlink>
    </w:p>
    <w:p w14:paraId="492CD7D7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9" w:history="1">
        <w:r w:rsidR="00395C6D" w:rsidRPr="003E5949">
          <w:rPr>
            <w:rStyle w:val="a6"/>
            <w:noProof/>
          </w:rPr>
          <w:t>2.5.2</w:t>
        </w:r>
        <w:r w:rsidR="00395C6D" w:rsidRPr="003E5949">
          <w:rPr>
            <w:rStyle w:val="a6"/>
            <w:rFonts w:hint="eastAsia"/>
            <w:noProof/>
          </w:rPr>
          <w:t>注册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_Toc420451529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8</w:t>
        </w:r>
        <w:r w:rsidR="00395C6D">
          <w:rPr>
            <w:noProof/>
            <w:webHidden/>
          </w:rPr>
          <w:fldChar w:fldCharType="end"/>
        </w:r>
      </w:hyperlink>
    </w:p>
    <w:p w14:paraId="5861388F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0" w:history="1">
        <w:r w:rsidR="00395C6D" w:rsidRPr="003E5949">
          <w:rPr>
            <w:rStyle w:val="a6"/>
            <w:noProof/>
          </w:rPr>
          <w:t>2.6</w:t>
        </w:r>
        <w:r w:rsidR="00395C6D" w:rsidRPr="003E5949">
          <w:rPr>
            <w:rStyle w:val="a6"/>
            <w:rFonts w:hint="eastAsia"/>
            <w:noProof/>
          </w:rPr>
          <w:t>非功能的规定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_Toc420451530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8</w:t>
        </w:r>
        <w:r w:rsidR="00395C6D">
          <w:rPr>
            <w:noProof/>
            <w:webHidden/>
          </w:rPr>
          <w:fldChar w:fldCharType="end"/>
        </w:r>
      </w:hyperlink>
    </w:p>
    <w:p w14:paraId="24C39D8B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1" w:history="1">
        <w:r w:rsidR="00395C6D" w:rsidRPr="003E5949">
          <w:rPr>
            <w:rStyle w:val="a6"/>
            <w:noProof/>
          </w:rPr>
          <w:t>2.6.1</w:t>
        </w:r>
        <w:r w:rsidR="00395C6D" w:rsidRPr="003E5949">
          <w:rPr>
            <w:rStyle w:val="a6"/>
            <w:rFonts w:hint="eastAsia"/>
            <w:noProof/>
          </w:rPr>
          <w:t>系统健壮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_Toc420451531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8</w:t>
        </w:r>
        <w:r w:rsidR="00395C6D">
          <w:rPr>
            <w:noProof/>
            <w:webHidden/>
          </w:rPr>
          <w:fldChar w:fldCharType="end"/>
        </w:r>
      </w:hyperlink>
    </w:p>
    <w:p w14:paraId="7F7F9DEE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2" w:history="1">
        <w:r w:rsidR="00395C6D" w:rsidRPr="003E5949">
          <w:rPr>
            <w:rStyle w:val="a6"/>
            <w:noProof/>
          </w:rPr>
          <w:t>2.6.2</w:t>
        </w:r>
        <w:r w:rsidR="00395C6D" w:rsidRPr="003E5949">
          <w:rPr>
            <w:rStyle w:val="a6"/>
            <w:rFonts w:hint="eastAsia"/>
            <w:noProof/>
          </w:rPr>
          <w:t>可复用性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_Toc420451532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5DDABBC1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3" w:history="1">
        <w:r w:rsidR="00395C6D" w:rsidRPr="003E5949">
          <w:rPr>
            <w:rStyle w:val="a6"/>
            <w:noProof/>
          </w:rPr>
          <w:t>2.6.3</w:t>
        </w:r>
        <w:r w:rsidR="00395C6D" w:rsidRPr="003E5949">
          <w:rPr>
            <w:rStyle w:val="a6"/>
            <w:rFonts w:hint="eastAsia"/>
            <w:noProof/>
          </w:rPr>
          <w:t>可扩展性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_Toc420451533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2B61C48A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4" w:history="1">
        <w:r w:rsidR="00395C6D" w:rsidRPr="003E5949">
          <w:rPr>
            <w:rStyle w:val="a6"/>
            <w:noProof/>
          </w:rPr>
          <w:t>2.6.4</w:t>
        </w:r>
        <w:r w:rsidR="00395C6D" w:rsidRPr="003E5949">
          <w:rPr>
            <w:rStyle w:val="a6"/>
            <w:rFonts w:hint="eastAsia"/>
            <w:noProof/>
          </w:rPr>
          <w:t>高效性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_Toc420451534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60BDAB69" w14:textId="77777777" w:rsidR="00395C6D" w:rsidRDefault="00435AD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5" w:history="1">
        <w:r w:rsidR="00395C6D" w:rsidRPr="003E5949">
          <w:rPr>
            <w:rStyle w:val="a6"/>
            <w:noProof/>
          </w:rPr>
          <w:t xml:space="preserve">2.6.5 </w:t>
        </w:r>
        <w:r w:rsidR="00395C6D" w:rsidRPr="003E5949">
          <w:rPr>
            <w:rStyle w:val="a6"/>
            <w:rFonts w:hint="eastAsia"/>
            <w:noProof/>
          </w:rPr>
          <w:t>安全性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_Toc420451535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6765CDB5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6" w:history="1">
        <w:r w:rsidR="00395C6D" w:rsidRPr="003E5949">
          <w:rPr>
            <w:rStyle w:val="a6"/>
            <w:noProof/>
          </w:rPr>
          <w:t>2.7</w:t>
        </w:r>
        <w:r w:rsidR="00395C6D" w:rsidRPr="003E5949">
          <w:rPr>
            <w:rStyle w:val="a6"/>
            <w:rFonts w:hint="eastAsia"/>
            <w:noProof/>
          </w:rPr>
          <w:t>数据库管理能力要求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_Toc420451536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47918E8B" w14:textId="77777777" w:rsidR="00395C6D" w:rsidRDefault="00435A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7" w:history="1">
        <w:r w:rsidR="00395C6D" w:rsidRPr="003E5949">
          <w:rPr>
            <w:rStyle w:val="a6"/>
            <w:noProof/>
          </w:rPr>
          <w:t>2.8</w:t>
        </w:r>
        <w:r w:rsidR="00395C6D" w:rsidRPr="003E5949">
          <w:rPr>
            <w:rStyle w:val="a6"/>
            <w:rFonts w:hint="eastAsia"/>
            <w:noProof/>
          </w:rPr>
          <w:t>接口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_Toc420451537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9</w:t>
        </w:r>
        <w:r w:rsidR="00395C6D">
          <w:rPr>
            <w:noProof/>
            <w:webHidden/>
          </w:rPr>
          <w:fldChar w:fldCharType="end"/>
        </w:r>
      </w:hyperlink>
    </w:p>
    <w:p w14:paraId="361632A7" w14:textId="77777777" w:rsidR="0079461E" w:rsidRDefault="0079461E" w:rsidP="0079461E">
      <w:pPr>
        <w:pStyle w:val="1"/>
      </w:pPr>
      <w:r>
        <w:rPr>
          <w:rFonts w:ascii="Times New Roman" w:hAnsi="Times New Roman"/>
          <w:bCs w:val="0"/>
          <w:kern w:val="2"/>
          <w:szCs w:val="22"/>
        </w:rPr>
        <w:fldChar w:fldCharType="end"/>
      </w:r>
      <w:r>
        <w:br w:type="page"/>
      </w:r>
      <w:bookmarkStart w:id="2" w:name="_Toc420451516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2"/>
    </w:p>
    <w:p w14:paraId="0CA20770" w14:textId="77777777" w:rsidR="0079461E" w:rsidRDefault="0079461E" w:rsidP="0079461E">
      <w:pPr>
        <w:pStyle w:val="2"/>
      </w:pPr>
      <w:bookmarkStart w:id="3" w:name="_Toc42045151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</w:p>
    <w:p w14:paraId="3F041433" w14:textId="77777777" w:rsidR="00603871" w:rsidRPr="00F4173F" w:rsidRDefault="00637CDD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籍是人类进步的阶梯，当代社会对于书籍的渴求也越来越浓厚。图书馆很好的解决了大家对于书籍的需求问题。但是当图书馆的书籍越来越多，图书馆对于书籍的管理也就愈发的困难。因此，开发一个图书馆管理系统，辅助图书馆的建设。</w:t>
      </w:r>
    </w:p>
    <w:p w14:paraId="1A87D16E" w14:textId="77777777" w:rsidR="0079461E" w:rsidRDefault="0079461E" w:rsidP="0079461E">
      <w:pPr>
        <w:pStyle w:val="2"/>
      </w:pPr>
      <w:bookmarkStart w:id="4" w:name="_Toc420451518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</w:p>
    <w:p w14:paraId="677A27D3" w14:textId="77777777" w:rsidR="00603871" w:rsidRPr="00F4173F" w:rsidRDefault="00603871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 w:rsidR="00637CDD">
        <w:rPr>
          <w:rFonts w:asciiTheme="minorEastAsia" w:hAnsiTheme="minorEastAsia" w:hint="eastAsia"/>
          <w:sz w:val="24"/>
          <w:szCs w:val="24"/>
        </w:rPr>
        <w:t>图书馆管理系统</w:t>
      </w:r>
    </w:p>
    <w:p w14:paraId="5456B2B3" w14:textId="77777777" w:rsidR="00603871" w:rsidRDefault="00637CDD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随着人类社会的不断进步，科学技术有了长足的发展，尤其是在当今这个知识经济时代，知识大爆炸带来了全球图书业的飞速发展。这些书籍为科技的发展作出了重大的贡献。</w:t>
      </w:r>
    </w:p>
    <w:p w14:paraId="1D127032" w14:textId="77777777" w:rsidR="00637CDD" w:rsidRPr="00F4173F" w:rsidRDefault="00637CDD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人类在短短几十年创造了大量的图书资源。但是，图书数量的急剧增加导致了其管理方面成为了一项极为繁重的工作。伴随着信息时代的来临，图书的信息化管理是这个难题的解决成为了现实。</w:t>
      </w:r>
    </w:p>
    <w:p w14:paraId="6766E89B" w14:textId="77777777" w:rsidR="0079461E" w:rsidRDefault="0079461E" w:rsidP="0079461E">
      <w:pPr>
        <w:pStyle w:val="2"/>
      </w:pPr>
      <w:bookmarkStart w:id="5" w:name="_Toc420451519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5"/>
    </w:p>
    <w:p w14:paraId="71F67638" w14:textId="77777777" w:rsidR="0079461E" w:rsidRPr="00CD22F8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《软件</w:t>
      </w:r>
      <w:r w:rsidRPr="00CD22F8">
        <w:rPr>
          <w:rFonts w:ascii="宋体" w:hAnsi="宋体"/>
          <w:sz w:val="24"/>
          <w:szCs w:val="24"/>
        </w:rPr>
        <w:t>工程——原理、方法与应用》</w:t>
      </w:r>
      <w:r w:rsidRPr="00CD22F8">
        <w:rPr>
          <w:rFonts w:ascii="宋体" w:hAnsi="宋体" w:hint="eastAsia"/>
          <w:sz w:val="24"/>
          <w:szCs w:val="24"/>
        </w:rPr>
        <w:t xml:space="preserve">  史济民</w:t>
      </w:r>
      <w:r w:rsidRPr="00CD22F8">
        <w:rPr>
          <w:rFonts w:ascii="宋体" w:hAnsi="宋体"/>
          <w:sz w:val="24"/>
          <w:szCs w:val="24"/>
        </w:rPr>
        <w:t>、顾春华、郑红</w:t>
      </w:r>
      <w:r w:rsidRPr="00CD22F8">
        <w:rPr>
          <w:rFonts w:ascii="宋体" w:hAnsi="宋体" w:hint="eastAsia"/>
          <w:sz w:val="24"/>
          <w:szCs w:val="24"/>
        </w:rPr>
        <w:t xml:space="preserve"> 编著</w:t>
      </w:r>
    </w:p>
    <w:p w14:paraId="17224279" w14:textId="77777777" w:rsidR="0079461E" w:rsidRPr="00CD22F8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</w:t>
      </w:r>
      <w:r w:rsidRPr="00CD22F8">
        <w:rPr>
          <w:rFonts w:ascii="宋体" w:hAnsi="宋体"/>
          <w:sz w:val="24"/>
          <w:szCs w:val="24"/>
        </w:rPr>
        <w:t>面向对象设计</w:t>
      </w:r>
      <w:r w:rsidRPr="00CD22F8">
        <w:rPr>
          <w:rFonts w:ascii="宋体" w:hAnsi="宋体" w:hint="eastAsia"/>
          <w:sz w:val="24"/>
          <w:szCs w:val="24"/>
        </w:rPr>
        <w:t>UML实践</w:t>
      </w:r>
      <w:r w:rsidRPr="00CD22F8">
        <w:rPr>
          <w:rFonts w:ascii="宋体" w:hAnsi="宋体"/>
          <w:sz w:val="24"/>
          <w:szCs w:val="24"/>
        </w:rPr>
        <w:t>》</w:t>
      </w:r>
      <w:r w:rsidRPr="00CD22F8">
        <w:rPr>
          <w:rFonts w:ascii="宋体" w:hAnsi="宋体" w:hint="eastAsia"/>
          <w:sz w:val="24"/>
          <w:szCs w:val="24"/>
        </w:rPr>
        <w:t xml:space="preserve">  M</w:t>
      </w:r>
      <w:r w:rsidRPr="00CD22F8">
        <w:rPr>
          <w:rFonts w:ascii="宋体" w:hAnsi="宋体"/>
          <w:sz w:val="24"/>
          <w:szCs w:val="24"/>
        </w:rPr>
        <w:t xml:space="preserve">ark Priestley </w:t>
      </w:r>
      <w:r w:rsidRPr="00CD22F8">
        <w:rPr>
          <w:rFonts w:ascii="宋体" w:hAnsi="宋体" w:hint="eastAsia"/>
          <w:sz w:val="24"/>
          <w:szCs w:val="24"/>
        </w:rPr>
        <w:t>著</w:t>
      </w:r>
    </w:p>
    <w:p w14:paraId="185CE6D0" w14:textId="77777777" w:rsidR="0079461E" w:rsidRDefault="0079461E" w:rsidP="0079461E">
      <w:pPr>
        <w:pStyle w:val="1"/>
        <w:rPr>
          <w:lang w:eastAsia="zh-CN"/>
        </w:rPr>
      </w:pPr>
      <w:bookmarkStart w:id="6" w:name="_Toc420451520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6"/>
    </w:p>
    <w:p w14:paraId="3F0F7EA6" w14:textId="77777777" w:rsidR="0079461E" w:rsidRPr="00DC2551" w:rsidRDefault="0079461E" w:rsidP="0079461E">
      <w:pPr>
        <w:pStyle w:val="2"/>
        <w:rPr>
          <w:lang w:eastAsia="zh-CN"/>
        </w:rPr>
      </w:pPr>
      <w:bookmarkStart w:id="7" w:name="_Toc420451521"/>
      <w:r>
        <w:rPr>
          <w:rFonts w:hint="eastAsia"/>
        </w:rPr>
        <w:t>2.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需求分析</w:t>
      </w:r>
      <w:bookmarkEnd w:id="7"/>
    </w:p>
    <w:p w14:paraId="507A6BEA" w14:textId="77777777" w:rsidR="0079461E" w:rsidRPr="00764F26" w:rsidRDefault="00637CDD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8" w:name="_Toc387695826"/>
      <w:r>
        <w:rPr>
          <w:rFonts w:ascii="宋体" w:hAnsi="宋体" w:hint="eastAsia"/>
          <w:sz w:val="24"/>
          <w:szCs w:val="24"/>
        </w:rPr>
        <w:t>图书管理</w:t>
      </w:r>
      <w:r w:rsidR="0079461E" w:rsidRPr="00764F26">
        <w:rPr>
          <w:rFonts w:ascii="宋体" w:hAnsi="宋体"/>
          <w:sz w:val="24"/>
          <w:szCs w:val="24"/>
        </w:rPr>
        <w:t>系统主要有以下功能需求：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"/>
        <w:gridCol w:w="2130"/>
        <w:gridCol w:w="2128"/>
        <w:gridCol w:w="2129"/>
        <w:gridCol w:w="2129"/>
      </w:tblGrid>
      <w:tr w:rsidR="0079461E" w:rsidRPr="00E84B96" w14:paraId="7730F255" w14:textId="77777777" w:rsidTr="00CE23ED">
        <w:trPr>
          <w:gridBefore w:val="1"/>
          <w:wBefore w:w="6" w:type="dxa"/>
          <w:trHeight w:val="499"/>
        </w:trPr>
        <w:tc>
          <w:tcPr>
            <w:tcW w:w="2130" w:type="dxa"/>
          </w:tcPr>
          <w:p w14:paraId="038AC009" w14:textId="77777777"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模块</w:t>
            </w:r>
            <w:r w:rsidRPr="006E7222"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 w14:paraId="7CF5CC71" w14:textId="77777777"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129" w:type="dxa"/>
          </w:tcPr>
          <w:p w14:paraId="7CB10D93" w14:textId="77777777"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2129" w:type="dxa"/>
          </w:tcPr>
          <w:p w14:paraId="2F62AA6D" w14:textId="77777777"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  <w:r w:rsidRPr="006E7222"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 w:rsidR="00CE23ED" w14:paraId="1C7D7CFA" w14:textId="77777777" w:rsidTr="00A930F3">
        <w:tc>
          <w:tcPr>
            <w:tcW w:w="2136" w:type="dxa"/>
            <w:gridSpan w:val="2"/>
          </w:tcPr>
          <w:p w14:paraId="2BCDA5CF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128" w:type="dxa"/>
          </w:tcPr>
          <w:p w14:paraId="0B5EC4A7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Damascus" w:hAnsi="Damascus" w:hint="eastAsia"/>
                <w:sz w:val="24"/>
                <w:szCs w:val="24"/>
              </w:rPr>
              <w:t>进入系统</w:t>
            </w:r>
          </w:p>
        </w:tc>
        <w:tc>
          <w:tcPr>
            <w:tcW w:w="2129" w:type="dxa"/>
          </w:tcPr>
          <w:p w14:paraId="4DAAF4F6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32846759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限制</w:t>
            </w:r>
            <w:r>
              <w:rPr>
                <w:rFonts w:ascii="Damascus" w:hAnsi="Damascus" w:hint="eastAsia"/>
                <w:sz w:val="24"/>
                <w:szCs w:val="24"/>
              </w:rPr>
              <w:t>权限的使用</w:t>
            </w:r>
          </w:p>
        </w:tc>
      </w:tr>
      <w:tr w:rsidR="00CE23ED" w14:paraId="26887951" w14:textId="77777777" w:rsidTr="00A930F3">
        <w:tc>
          <w:tcPr>
            <w:tcW w:w="2136" w:type="dxa"/>
            <w:gridSpan w:val="2"/>
          </w:tcPr>
          <w:p w14:paraId="15304CC7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sz w:val="24"/>
                <w:szCs w:val="24"/>
              </w:rPr>
              <w:t>管理</w:t>
            </w:r>
          </w:p>
        </w:tc>
        <w:tc>
          <w:tcPr>
            <w:tcW w:w="2128" w:type="dxa"/>
          </w:tcPr>
          <w:p w14:paraId="78FE2C7B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</w:t>
            </w:r>
            <w:r>
              <w:rPr>
                <w:rFonts w:ascii="Damascus" w:hAnsi="Damascus" w:hint="eastAsia"/>
                <w:sz w:val="24"/>
                <w:szCs w:val="24"/>
              </w:rPr>
              <w:t>图书的信息</w:t>
            </w:r>
          </w:p>
        </w:tc>
        <w:tc>
          <w:tcPr>
            <w:tcW w:w="2129" w:type="dxa"/>
          </w:tcPr>
          <w:p w14:paraId="49FD61BF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sz w:val="24"/>
                <w:szCs w:val="24"/>
              </w:rPr>
              <w:t>入库，图书出库，修改记录，查找图书</w:t>
            </w:r>
          </w:p>
        </w:tc>
        <w:tc>
          <w:tcPr>
            <w:tcW w:w="2129" w:type="dxa"/>
          </w:tcPr>
          <w:p w14:paraId="189BA7FE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CE23ED" w14:paraId="21D53670" w14:textId="77777777" w:rsidTr="00A930F3">
        <w:tc>
          <w:tcPr>
            <w:tcW w:w="2136" w:type="dxa"/>
            <w:gridSpan w:val="2"/>
          </w:tcPr>
          <w:p w14:paraId="5CA2DB2F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  <w:r>
              <w:rPr>
                <w:rFonts w:ascii="Damascus" w:hAnsi="Damascus" w:hint="eastAsia"/>
                <w:sz w:val="24"/>
                <w:szCs w:val="24"/>
              </w:rPr>
              <w:t>图书</w:t>
            </w:r>
          </w:p>
        </w:tc>
        <w:tc>
          <w:tcPr>
            <w:tcW w:w="2128" w:type="dxa"/>
          </w:tcPr>
          <w:p w14:paraId="6EBF9434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ascii="Damascus" w:hAnsi="Damascus" w:hint="eastAsia"/>
                <w:sz w:val="24"/>
                <w:szCs w:val="24"/>
              </w:rPr>
              <w:t>信息查找图书</w:t>
            </w:r>
          </w:p>
        </w:tc>
        <w:tc>
          <w:tcPr>
            <w:tcW w:w="2129" w:type="dxa"/>
          </w:tcPr>
          <w:p w14:paraId="46A591F1" w14:textId="77777777" w:rsidR="00CE23ED" w:rsidRDefault="00A930F3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进行查询</w:t>
            </w:r>
          </w:p>
        </w:tc>
        <w:tc>
          <w:tcPr>
            <w:tcW w:w="2129" w:type="dxa"/>
          </w:tcPr>
          <w:p w14:paraId="58DC988D" w14:textId="77777777" w:rsidR="00CE23ED" w:rsidRPr="00A930F3" w:rsidRDefault="00A930F3" w:rsidP="0079461E">
            <w:pPr>
              <w:pStyle w:val="a9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书名或其他信息查询图书</w:t>
            </w:r>
          </w:p>
        </w:tc>
      </w:tr>
      <w:tr w:rsidR="00CE23ED" w14:paraId="4015BD9B" w14:textId="77777777" w:rsidTr="00A930F3">
        <w:tc>
          <w:tcPr>
            <w:tcW w:w="2136" w:type="dxa"/>
            <w:gridSpan w:val="2"/>
          </w:tcPr>
          <w:p w14:paraId="0B9618AB" w14:textId="77777777" w:rsidR="00CE23ED" w:rsidRDefault="00E8517A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借阅</w:t>
            </w:r>
            <w:r>
              <w:rPr>
                <w:rFonts w:ascii="Damascus" w:hAnsi="Damascus" w:hint="eastAsia"/>
                <w:sz w:val="24"/>
                <w:szCs w:val="24"/>
              </w:rPr>
              <w:t>预约图书</w:t>
            </w:r>
          </w:p>
        </w:tc>
        <w:tc>
          <w:tcPr>
            <w:tcW w:w="2128" w:type="dxa"/>
          </w:tcPr>
          <w:p w14:paraId="183D1185" w14:textId="77777777" w:rsidR="00CE23ED" w:rsidRDefault="00E8517A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对图书的</w:t>
            </w:r>
            <w:r>
              <w:rPr>
                <w:rFonts w:ascii="Damascus" w:hAnsi="Damascus" w:hint="eastAsia"/>
                <w:sz w:val="24"/>
                <w:szCs w:val="24"/>
              </w:rPr>
              <w:t>借阅功能和预约功能尽心管理</w:t>
            </w:r>
          </w:p>
        </w:tc>
        <w:tc>
          <w:tcPr>
            <w:tcW w:w="2129" w:type="dxa"/>
          </w:tcPr>
          <w:p w14:paraId="79D5D409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1B344A5E" w14:textId="77777777" w:rsidR="00CE23ED" w:rsidRDefault="00E8517A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获取</w:t>
            </w:r>
            <w:r>
              <w:rPr>
                <w:rFonts w:ascii="Damascus" w:hAnsi="Damascus" w:hint="eastAsia"/>
                <w:sz w:val="24"/>
                <w:szCs w:val="24"/>
              </w:rPr>
              <w:t>书名和学号进行预约</w:t>
            </w:r>
          </w:p>
        </w:tc>
      </w:tr>
      <w:tr w:rsidR="00CE23ED" w14:paraId="421411AD" w14:textId="77777777" w:rsidTr="00A930F3">
        <w:tc>
          <w:tcPr>
            <w:tcW w:w="2136" w:type="dxa"/>
            <w:gridSpan w:val="2"/>
          </w:tcPr>
          <w:p w14:paraId="1D17CBC3" w14:textId="77777777" w:rsidR="00CE23ED" w:rsidRDefault="00E8517A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</w:t>
            </w:r>
            <w:r>
              <w:rPr>
                <w:rFonts w:ascii="Damascus" w:hAnsi="Damascus" w:hint="eastAsia"/>
                <w:sz w:val="24"/>
                <w:szCs w:val="24"/>
              </w:rPr>
              <w:t>挂失图书</w:t>
            </w:r>
          </w:p>
        </w:tc>
        <w:tc>
          <w:tcPr>
            <w:tcW w:w="2128" w:type="dxa"/>
          </w:tcPr>
          <w:p w14:paraId="34F0B342" w14:textId="77777777" w:rsidR="00CE23ED" w:rsidRDefault="00E8517A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的归还和挂失进行登记</w:t>
            </w:r>
          </w:p>
        </w:tc>
        <w:tc>
          <w:tcPr>
            <w:tcW w:w="2129" w:type="dxa"/>
          </w:tcPr>
          <w:p w14:paraId="1119C664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9" w:type="dxa"/>
          </w:tcPr>
          <w:p w14:paraId="24DCB4E2" w14:textId="77777777" w:rsidR="00CE23ED" w:rsidRDefault="00CE23ED" w:rsidP="0079461E">
            <w:pPr>
              <w:pStyle w:val="a9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6F6EFF1" w14:textId="77777777" w:rsidR="0079461E" w:rsidRPr="00CD22F8" w:rsidRDefault="0079461E" w:rsidP="0079461E">
      <w:pPr>
        <w:pStyle w:val="a9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14:paraId="1A5FBF14" w14:textId="77777777" w:rsidR="0079461E" w:rsidRDefault="0079461E" w:rsidP="0079461E">
      <w:pPr>
        <w:pStyle w:val="2"/>
      </w:pPr>
      <w:bookmarkStart w:id="9" w:name="_Toc420451522"/>
      <w:r>
        <w:rPr>
          <w:rFonts w:hint="eastAsia"/>
        </w:rPr>
        <w:t>2.2</w:t>
      </w:r>
      <w:r w:rsidRPr="002D2578">
        <w:rPr>
          <w:rFonts w:hint="eastAsia"/>
        </w:rPr>
        <w:t>系统工作分解结构</w:t>
      </w:r>
      <w:bookmarkEnd w:id="8"/>
      <w:bookmarkEnd w:id="9"/>
    </w:p>
    <w:p w14:paraId="66322387" w14:textId="77777777" w:rsidR="0079461E" w:rsidRPr="00CD22F8" w:rsidRDefault="0079461E" w:rsidP="0079461E">
      <w:pPr>
        <w:spacing w:line="360" w:lineRule="auto"/>
        <w:rPr>
          <w:rFonts w:ascii="宋体" w:hAnsi="宋体"/>
          <w:sz w:val="24"/>
          <w:szCs w:val="24"/>
        </w:rPr>
      </w:pPr>
      <w:bookmarkStart w:id="10" w:name="_Toc293585164"/>
      <w:bookmarkStart w:id="11" w:name="_Toc387695827"/>
    </w:p>
    <w:p w14:paraId="2C89D3E7" w14:textId="77777777" w:rsidR="0079461E" w:rsidRPr="00CD22F8" w:rsidRDefault="00E8517A" w:rsidP="0079461E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263FB743" wp14:editId="756658BB">
            <wp:extent cx="463867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00F0" w14:textId="77777777" w:rsidR="0079461E" w:rsidRPr="00AF2A33" w:rsidRDefault="00AF2A33" w:rsidP="00AF2A33">
      <w:pPr>
        <w:pStyle w:val="2"/>
        <w:rPr>
          <w:rFonts w:ascii="宋体" w:hAnsi="宋体"/>
          <w:sz w:val="24"/>
          <w:szCs w:val="24"/>
        </w:rPr>
      </w:pPr>
      <w:bookmarkStart w:id="12" w:name="_Toc420451523"/>
      <w:r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3</w:t>
      </w:r>
      <w:r w:rsidR="0079461E" w:rsidRPr="00764F26">
        <w:rPr>
          <w:rFonts w:hint="eastAsia"/>
        </w:rPr>
        <w:t>系统</w:t>
      </w:r>
      <w:r w:rsidR="0079461E" w:rsidRPr="00764F26">
        <w:t>总用例</w:t>
      </w:r>
      <w:r w:rsidR="0079461E" w:rsidRPr="00764F26">
        <w:rPr>
          <w:rFonts w:hint="eastAsia"/>
        </w:rPr>
        <w:t>图</w:t>
      </w:r>
      <w:bookmarkEnd w:id="12"/>
    </w:p>
    <w:p w14:paraId="2897BD9F" w14:textId="77777777" w:rsidR="0079461E" w:rsidRPr="00A34B80" w:rsidRDefault="007524F4" w:rsidP="0079461E">
      <w:pPr>
        <w:rPr>
          <w:lang w:val="x-none"/>
        </w:rPr>
      </w:pPr>
      <w:r>
        <w:rPr>
          <w:noProof/>
        </w:rPr>
        <w:drawing>
          <wp:inline distT="0" distB="0" distL="0" distR="0" wp14:anchorId="72670481" wp14:editId="7524AB64">
            <wp:extent cx="5274310" cy="40970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4CB5" w14:textId="77777777" w:rsidR="0079461E" w:rsidRPr="00A34B80" w:rsidRDefault="0079461E" w:rsidP="0079461E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14:paraId="5055B4B0" w14:textId="77777777" w:rsidR="0079461E" w:rsidRPr="00A34B80" w:rsidRDefault="0079461E" w:rsidP="0079461E">
      <w:pPr>
        <w:rPr>
          <w:lang w:val="x-none"/>
        </w:rPr>
      </w:pPr>
    </w:p>
    <w:p w14:paraId="0301A439" w14:textId="77777777" w:rsidR="0079461E" w:rsidRDefault="00395C6D" w:rsidP="0079461E">
      <w:pPr>
        <w:pStyle w:val="2"/>
        <w:rPr>
          <w:rFonts w:ascii="Times New Roman" w:hAnsi="Times New Roman"/>
        </w:rPr>
      </w:pPr>
      <w:bookmarkStart w:id="13" w:name="_Toc420451524"/>
      <w:r>
        <w:rPr>
          <w:rFonts w:ascii="Times New Roman" w:hAnsi="Times New Roman"/>
        </w:rPr>
        <w:t>2.4</w:t>
      </w:r>
      <w:r w:rsidR="0079461E">
        <w:rPr>
          <w:rFonts w:ascii="Times New Roman" w:hAnsi="Times New Roman" w:hint="eastAsia"/>
        </w:rPr>
        <w:t>基本设计概念和处理流程</w:t>
      </w:r>
      <w:bookmarkEnd w:id="10"/>
      <w:bookmarkEnd w:id="11"/>
      <w:bookmarkEnd w:id="13"/>
    </w:p>
    <w:p w14:paraId="7105E1D7" w14:textId="77777777" w:rsidR="0079461E" w:rsidRPr="00764F26" w:rsidRDefault="00395C6D" w:rsidP="0079461E">
      <w:pPr>
        <w:pStyle w:val="3"/>
        <w:rPr>
          <w:sz w:val="28"/>
          <w:szCs w:val="28"/>
        </w:rPr>
      </w:pPr>
      <w:bookmarkStart w:id="14" w:name="_Toc293585165"/>
      <w:bookmarkStart w:id="15" w:name="_Toc387695828"/>
      <w:bookmarkStart w:id="16" w:name="_Toc420451525"/>
      <w:r>
        <w:rPr>
          <w:rFonts w:hint="eastAsia"/>
          <w:sz w:val="28"/>
          <w:szCs w:val="28"/>
        </w:rPr>
        <w:t>2.4</w:t>
      </w:r>
      <w:r w:rsidR="0079461E" w:rsidRPr="00764F26">
        <w:rPr>
          <w:rFonts w:hint="eastAsia"/>
          <w:sz w:val="28"/>
          <w:szCs w:val="28"/>
        </w:rPr>
        <w:t xml:space="preserve">.1 </w:t>
      </w:r>
      <w:bookmarkEnd w:id="14"/>
      <w:r w:rsidR="0079461E" w:rsidRPr="00764F26">
        <w:rPr>
          <w:rFonts w:hint="eastAsia"/>
          <w:sz w:val="28"/>
          <w:szCs w:val="28"/>
        </w:rPr>
        <w:t>角色与业务流程</w:t>
      </w:r>
      <w:bookmarkEnd w:id="15"/>
      <w:bookmarkEnd w:id="16"/>
    </w:p>
    <w:p w14:paraId="09B5EBB9" w14:textId="77777777" w:rsidR="00603871" w:rsidRDefault="0079461E" w:rsidP="0079461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34B80">
        <w:rPr>
          <w:rFonts w:ascii="宋体" w:hAnsi="宋体" w:hint="eastAsia"/>
          <w:sz w:val="24"/>
          <w:szCs w:val="24"/>
        </w:rPr>
        <w:t>这里</w:t>
      </w:r>
      <w:r w:rsidR="00603871">
        <w:rPr>
          <w:rFonts w:ascii="宋体" w:hAnsi="宋体"/>
          <w:sz w:val="24"/>
          <w:szCs w:val="24"/>
        </w:rPr>
        <w:t>角色为</w:t>
      </w:r>
      <w:r w:rsidR="007524F4">
        <w:rPr>
          <w:rFonts w:ascii="宋体" w:hAnsi="宋体" w:hint="eastAsia"/>
          <w:sz w:val="24"/>
          <w:szCs w:val="24"/>
        </w:rPr>
        <w:t>管理员</w:t>
      </w:r>
      <w:r w:rsidR="007524F4">
        <w:rPr>
          <w:rFonts w:ascii="宋体" w:hAnsi="宋体"/>
          <w:sz w:val="24"/>
          <w:szCs w:val="24"/>
        </w:rPr>
        <w:t>，进行的业务就是</w:t>
      </w:r>
      <w:r w:rsidR="007524F4">
        <w:rPr>
          <w:rFonts w:ascii="宋体" w:hAnsi="宋体" w:hint="eastAsia"/>
          <w:sz w:val="24"/>
          <w:szCs w:val="24"/>
        </w:rPr>
        <w:t>对图书</w:t>
      </w:r>
      <w:r w:rsidR="007524F4">
        <w:rPr>
          <w:rFonts w:ascii="Damascus" w:hAnsi="Damascus" w:hint="eastAsia"/>
          <w:sz w:val="24"/>
          <w:szCs w:val="24"/>
        </w:rPr>
        <w:t>进行管理</w:t>
      </w:r>
      <w:r w:rsidR="00603871">
        <w:rPr>
          <w:rFonts w:ascii="宋体" w:hAnsi="宋体"/>
          <w:sz w:val="24"/>
          <w:szCs w:val="24"/>
        </w:rPr>
        <w:t>。</w:t>
      </w:r>
    </w:p>
    <w:p w14:paraId="2320D0EE" w14:textId="77777777" w:rsidR="0079461E" w:rsidRPr="00603871" w:rsidRDefault="007524F4" w:rsidP="0079461E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图书管理</w:t>
      </w:r>
      <w:r w:rsidR="0079461E" w:rsidRPr="00A34B80">
        <w:rPr>
          <w:rFonts w:ascii="宋体" w:hAnsi="宋体"/>
          <w:sz w:val="24"/>
          <w:szCs w:val="24"/>
        </w:rPr>
        <w:t>流程图如图所示</w:t>
      </w:r>
      <w:r w:rsidR="0079461E" w:rsidRPr="00A34B80">
        <w:rPr>
          <w:rFonts w:ascii="宋体" w:hAnsi="宋体" w:hint="eastAsia"/>
          <w:sz w:val="24"/>
          <w:szCs w:val="24"/>
        </w:rPr>
        <w:t>：</w:t>
      </w:r>
    </w:p>
    <w:p w14:paraId="3CFC0132" w14:textId="77777777" w:rsidR="0079461E" w:rsidRPr="00603871" w:rsidRDefault="0079461E" w:rsidP="00637CDD">
      <w:pPr>
        <w:spacing w:line="360" w:lineRule="auto"/>
        <w:ind w:left="851" w:firstLineChars="200" w:firstLine="482"/>
        <w:rPr>
          <w:rFonts w:ascii="宋体" w:hAnsi="宋体"/>
          <w:b/>
          <w:sz w:val="24"/>
          <w:szCs w:val="24"/>
        </w:rPr>
      </w:pPr>
    </w:p>
    <w:p w14:paraId="2AC6A0A0" w14:textId="77777777" w:rsidR="0079461E" w:rsidRPr="00603871" w:rsidRDefault="0079461E" w:rsidP="00603871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210CDC37" w14:textId="77777777" w:rsidR="0079461E" w:rsidRPr="00603871" w:rsidRDefault="0079461E" w:rsidP="007524F4">
      <w:pPr>
        <w:spacing w:line="360" w:lineRule="auto"/>
        <w:ind w:left="851" w:firstLineChars="200" w:firstLine="482"/>
        <w:rPr>
          <w:rFonts w:ascii="宋体" w:hAnsi="宋体"/>
          <w:b/>
          <w:sz w:val="24"/>
          <w:szCs w:val="24"/>
        </w:rPr>
      </w:pPr>
    </w:p>
    <w:p w14:paraId="0568E567" w14:textId="77777777" w:rsidR="0079461E" w:rsidRPr="00A34B80" w:rsidRDefault="00603871" w:rsidP="0079461E">
      <w:pPr>
        <w:spacing w:line="360" w:lineRule="auto"/>
        <w:ind w:left="851"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D01623" wp14:editId="3BEE0B77">
                <wp:simplePos x="0" y="0"/>
                <wp:positionH relativeFrom="margin">
                  <wp:posOffset>4599708</wp:posOffset>
                </wp:positionH>
                <wp:positionV relativeFrom="paragraph">
                  <wp:posOffset>285865</wp:posOffset>
                </wp:positionV>
                <wp:extent cx="1136073" cy="312420"/>
                <wp:effectExtent l="0" t="0" r="26035" b="11430"/>
                <wp:wrapNone/>
                <wp:docPr id="67" name="流程图: 过程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073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C34CE9" w14:textId="77777777" w:rsidR="001772AB" w:rsidRDefault="001772AB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01623" id="_x0000_t109" coordsize="21600,21600" o:spt="109" path="m,l,21600r21600,l21600,xe">
                <v:stroke joinstyle="miter"/>
                <v:path gradientshapeok="t" o:connecttype="rect"/>
              </v:shapetype>
              <v:shape id="流程图: 过程 67" o:spid="_x0000_s1026" type="#_x0000_t109" style="position:absolute;left:0;text-align:left;margin-left:362.2pt;margin-top:22.5pt;width:89.45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" fillcolor="window" strokecolor="windowText" strokeweight="1pt">
                <v:path arrowok="t"/>
                <v:textbox>
                  <w:txbxContent>
                    <w:p w14:paraId="78C34CE9" w14:textId="77777777" w:rsidR="001772AB" w:rsidRDefault="001772AB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加入书库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3AAA66" wp14:editId="03A7E08D">
                <wp:simplePos x="0" y="0"/>
                <wp:positionH relativeFrom="column">
                  <wp:posOffset>3622964</wp:posOffset>
                </wp:positionH>
                <wp:positionV relativeFrom="paragraph">
                  <wp:posOffset>175029</wp:posOffset>
                </wp:positionV>
                <wp:extent cx="777240" cy="526473"/>
                <wp:effectExtent l="0" t="0" r="22860" b="26035"/>
                <wp:wrapNone/>
                <wp:docPr id="64" name="流程图: 过程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" cy="52647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E29F5" w14:textId="77777777" w:rsidR="001772AB" w:rsidRDefault="001772AB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填写图书信息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AA66" id="流程图: 过程 64" o:spid="_x0000_s1027" type="#_x0000_t109" style="position:absolute;left:0;text-align:left;margin-left:285.25pt;margin-top:13.8pt;width:61.2pt;height:4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" fillcolor="window" strokecolor="windowText" strokeweight="1pt">
                <v:path arrowok="t"/>
                <v:textbox>
                  <w:txbxContent>
                    <w:p w14:paraId="4C4E29F5" w14:textId="77777777" w:rsidR="001772AB" w:rsidRDefault="001772AB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填写图书信息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5E3E5D" wp14:editId="6C8B5804">
                <wp:simplePos x="0" y="0"/>
                <wp:positionH relativeFrom="margin">
                  <wp:posOffset>1364673</wp:posOffset>
                </wp:positionH>
                <wp:positionV relativeFrom="paragraph">
                  <wp:posOffset>293485</wp:posOffset>
                </wp:positionV>
                <wp:extent cx="1025236" cy="322292"/>
                <wp:effectExtent l="0" t="0" r="22860" b="20955"/>
                <wp:wrapNone/>
                <wp:docPr id="61" name="流程图: 过程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5236" cy="32229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D412E" w14:textId="77777777" w:rsidR="001772AB" w:rsidRDefault="001772AB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3E5D" id="流程图: 过程 61" o:spid="_x0000_s1028" type="#_x0000_t109" style="position:absolute;left:0;text-align:left;margin-left:107.45pt;margin-top:23.1pt;width:80.75pt;height:25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" fillcolor="window" strokecolor="windowText" strokeweight="1pt">
                <v:path arrowok="t"/>
                <v:textbox>
                  <w:txbxContent>
                    <w:p w14:paraId="0ACD412E" w14:textId="77777777" w:rsidR="001772AB" w:rsidRDefault="001772AB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6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BC7050" wp14:editId="302D8567">
                <wp:simplePos x="0" y="0"/>
                <wp:positionH relativeFrom="margin">
                  <wp:posOffset>2651760</wp:posOffset>
                </wp:positionH>
                <wp:positionV relativeFrom="paragraph">
                  <wp:posOffset>175260</wp:posOffset>
                </wp:positionV>
                <wp:extent cx="548640" cy="495300"/>
                <wp:effectExtent l="0" t="0" r="22860" b="19050"/>
                <wp:wrapNone/>
                <wp:docPr id="62" name="流程图: 过程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4953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32F6A" w14:textId="77777777" w:rsidR="001772AB" w:rsidRDefault="001772AB" w:rsidP="007524F4"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7050" id="流程图: 过程 62" o:spid="_x0000_s1029" type="#_x0000_t109" style="position:absolute;left:0;text-align:left;margin-left:208.8pt;margin-top:13.8pt;width:43.2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" fillcolor="window" strokecolor="windowText" strokeweight="1pt">
                <v:path arrowok="t"/>
                <v:textbox>
                  <w:txbxContent>
                    <w:p w14:paraId="5EB32F6A" w14:textId="77777777" w:rsidR="001772AB" w:rsidRDefault="001772AB" w:rsidP="007524F4">
                      <w:r>
                        <w:rPr>
                          <w:rFonts w:hint="eastAsia"/>
                        </w:rPr>
                        <w:t>图书管理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55578" w14:textId="77777777" w:rsidR="0079461E" w:rsidRPr="00A34B80" w:rsidRDefault="0079461E" w:rsidP="0079461E">
      <w:pPr>
        <w:spacing w:line="360" w:lineRule="auto"/>
        <w:ind w:left="851"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 wp14:anchorId="5D63A02D" wp14:editId="5204BD6E">
                <wp:simplePos x="0" y="0"/>
                <wp:positionH relativeFrom="column">
                  <wp:posOffset>4396740</wp:posOffset>
                </wp:positionH>
                <wp:positionV relativeFrom="paragraph">
                  <wp:posOffset>152399</wp:posOffset>
                </wp:positionV>
                <wp:extent cx="205740" cy="0"/>
                <wp:effectExtent l="0" t="76200" r="22860" b="95250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29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346.2pt;margin-top:12pt;width:16.2pt;height:0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1AE4120F" wp14:editId="3A958EE9">
                <wp:simplePos x="0" y="0"/>
                <wp:positionH relativeFrom="column">
                  <wp:posOffset>3192780</wp:posOffset>
                </wp:positionH>
                <wp:positionV relativeFrom="paragraph">
                  <wp:posOffset>152399</wp:posOffset>
                </wp:positionV>
                <wp:extent cx="426720" cy="0"/>
                <wp:effectExtent l="0" t="76200" r="11430" b="95250"/>
                <wp:wrapNone/>
                <wp:docPr id="73" name="直接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28D9" id="直接箭头连接符 73" o:spid="_x0000_s1026" type="#_x0000_t32" style="position:absolute;left:0;text-align:left;margin-left:251.4pt;margin-top:12pt;width:33.6pt;height: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169842BC" wp14:editId="6A44E1B6">
                <wp:simplePos x="0" y="0"/>
                <wp:positionH relativeFrom="column">
                  <wp:posOffset>2392680</wp:posOffset>
                </wp:positionH>
                <wp:positionV relativeFrom="paragraph">
                  <wp:posOffset>129539</wp:posOffset>
                </wp:positionV>
                <wp:extent cx="251460" cy="0"/>
                <wp:effectExtent l="0" t="76200" r="15240" b="95250"/>
                <wp:wrapNone/>
                <wp:docPr id="72" name="直接箭头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0DD9E" id="直接箭头连接符 72" o:spid="_x0000_s1026" type="#_x0000_t32" style="position:absolute;left:0;text-align:left;margin-left:188.4pt;margin-top:10.2pt;width:19.8pt;height:0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6000" behindDoc="0" locked="0" layoutInCell="1" allowOverlap="1" wp14:anchorId="6F9404E4" wp14:editId="1C8C8FBF">
                <wp:simplePos x="0" y="0"/>
                <wp:positionH relativeFrom="column">
                  <wp:posOffset>1089660</wp:posOffset>
                </wp:positionH>
                <wp:positionV relativeFrom="paragraph">
                  <wp:posOffset>144779</wp:posOffset>
                </wp:positionV>
                <wp:extent cx="274320" cy="0"/>
                <wp:effectExtent l="0" t="76200" r="11430" b="95250"/>
                <wp:wrapNone/>
                <wp:docPr id="71" name="直接箭头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EBD4D" id="直接箭头连接符 71" o:spid="_x0000_s1026" type="#_x0000_t32" style="position:absolute;left:0;text-align:left;margin-left:85.8pt;margin-top:11.4pt;width:21.6pt;height:0;z-index:25177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736209" wp14:editId="0084D056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1028700" cy="312420"/>
                <wp:effectExtent l="0" t="0" r="19050" b="11430"/>
                <wp:wrapNone/>
                <wp:docPr id="57" name="流程图: 过程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5A5B8" w14:textId="77777777" w:rsidR="001772AB" w:rsidRDefault="001772AB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6209" id="流程图: 过程 57" o:spid="_x0000_s1030" type="#_x0000_t109" style="position:absolute;left:0;text-align:left;margin-left:4.8pt;margin-top:.55pt;width:81pt;height:2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" fillcolor="window" strokecolor="windowText" strokeweight="1pt">
                <v:path arrowok="t"/>
                <v:textbox>
                  <w:txbxContent>
                    <w:p w14:paraId="7275A5B8" w14:textId="77777777" w:rsidR="001772AB" w:rsidRDefault="001772AB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14:paraId="2D1CA726" w14:textId="77777777"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14:paraId="3F452C61" w14:textId="77777777"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14:paraId="5BC45B54" w14:textId="77777777"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14:paraId="16F09A68" w14:textId="77777777"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14:paraId="2760490C" w14:textId="77777777" w:rsidR="0079461E" w:rsidRDefault="00395C6D" w:rsidP="00FD3B79">
      <w:pPr>
        <w:pStyle w:val="3"/>
      </w:pPr>
      <w:bookmarkStart w:id="17" w:name="_Toc387695829"/>
      <w:bookmarkStart w:id="18" w:name="_Toc420451526"/>
      <w:r>
        <w:rPr>
          <w:rFonts w:hint="eastAsia"/>
        </w:rPr>
        <w:t>2.4</w:t>
      </w:r>
      <w:r w:rsidR="0079461E">
        <w:rPr>
          <w:rFonts w:hint="eastAsia"/>
        </w:rPr>
        <w:t>.2</w:t>
      </w:r>
      <w:r w:rsidR="0079461E">
        <w:rPr>
          <w:rFonts w:hint="eastAsia"/>
        </w:rPr>
        <w:t>用例图</w:t>
      </w:r>
      <w:bookmarkEnd w:id="17"/>
      <w:bookmarkEnd w:id="18"/>
    </w:p>
    <w:p w14:paraId="33DF0CDA" w14:textId="77777777" w:rsidR="0079461E" w:rsidRDefault="0079461E" w:rsidP="0079461E">
      <w:pPr>
        <w:pStyle w:val="4"/>
      </w:pPr>
      <w:r>
        <w:rPr>
          <w:rFonts w:hint="eastAsia"/>
        </w:rPr>
        <w:t>登录用例</w:t>
      </w:r>
      <w:r>
        <w:t>图</w:t>
      </w:r>
      <w:r>
        <w:rPr>
          <w:rFonts w:hint="eastAsia"/>
        </w:rPr>
        <w:t>：</w:t>
      </w:r>
    </w:p>
    <w:p w14:paraId="0EFCE994" w14:textId="77777777" w:rsidR="0079461E" w:rsidRDefault="00435ADD" w:rsidP="0079461E">
      <w:r>
        <w:pict w14:anchorId="02391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39.25pt">
            <v:imagedata r:id="rId10" o:title=""/>
          </v:shape>
        </w:pict>
      </w:r>
    </w:p>
    <w:p w14:paraId="17999933" w14:textId="77777777" w:rsidR="0079461E" w:rsidRDefault="0079461E" w:rsidP="0079461E"/>
    <w:p w14:paraId="7A970979" w14:textId="77777777" w:rsidR="0079461E" w:rsidRDefault="0079461E" w:rsidP="0079461E"/>
    <w:p w14:paraId="0F535FE5" w14:textId="77777777" w:rsidR="0079461E" w:rsidRDefault="00524252" w:rsidP="0079461E">
      <w:pPr>
        <w:pStyle w:val="4"/>
      </w:pPr>
      <w:r>
        <w:rPr>
          <w:rFonts w:hint="eastAsia"/>
        </w:rPr>
        <w:t>图书管理</w:t>
      </w:r>
      <w:r w:rsidR="0079461E">
        <w:rPr>
          <w:rFonts w:hint="eastAsia"/>
        </w:rPr>
        <w:t>用例图</w:t>
      </w:r>
      <w:r>
        <w:t>:</w:t>
      </w:r>
      <w:r>
        <w:rPr>
          <w:rFonts w:hint="eastAsia"/>
        </w:rPr>
        <w:t xml:space="preserve"> </w:t>
      </w:r>
    </w:p>
    <w:p w14:paraId="0C928E44" w14:textId="77777777" w:rsidR="00524252" w:rsidRPr="00524252" w:rsidRDefault="00524252" w:rsidP="00524252"/>
    <w:p w14:paraId="6D687169" w14:textId="77777777" w:rsidR="0079461E" w:rsidRDefault="00524252" w:rsidP="0079461E">
      <w:r>
        <w:rPr>
          <w:noProof/>
        </w:rPr>
        <w:drawing>
          <wp:inline distT="0" distB="0" distL="0" distR="0" wp14:anchorId="633F0D28" wp14:editId="04E8A15E">
            <wp:extent cx="5274310" cy="7867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B783" w14:textId="77777777" w:rsidR="0079461E" w:rsidRDefault="0079461E" w:rsidP="0079461E"/>
    <w:p w14:paraId="07340BDD" w14:textId="77777777" w:rsidR="0079461E" w:rsidRDefault="00524252" w:rsidP="0079461E">
      <w:pPr>
        <w:pStyle w:val="4"/>
      </w:pPr>
      <w:r>
        <w:rPr>
          <w:rFonts w:hint="eastAsia"/>
        </w:rPr>
        <w:lastRenderedPageBreak/>
        <w:t>查找图书</w:t>
      </w:r>
      <w:r w:rsidR="0079461E">
        <w:rPr>
          <w:rFonts w:hint="eastAsia"/>
        </w:rPr>
        <w:t>用例图</w:t>
      </w:r>
      <w:r w:rsidR="0079461E">
        <w:t>：</w:t>
      </w:r>
    </w:p>
    <w:p w14:paraId="72B7C6A5" w14:textId="77777777" w:rsidR="0079461E" w:rsidRDefault="00524252" w:rsidP="0079461E">
      <w:bookmarkStart w:id="19" w:name="_Toc26676"/>
      <w:r>
        <w:rPr>
          <w:noProof/>
        </w:rPr>
        <w:drawing>
          <wp:inline distT="0" distB="0" distL="0" distR="0" wp14:anchorId="6B83589B" wp14:editId="28EB1AC3">
            <wp:extent cx="5274310" cy="7867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BF9" w14:textId="77777777" w:rsidR="00524252" w:rsidRDefault="00524252" w:rsidP="00524252">
      <w:pPr>
        <w:pStyle w:val="4"/>
      </w:pPr>
      <w:r>
        <w:rPr>
          <w:rFonts w:hint="eastAsia"/>
        </w:rPr>
        <w:t>借阅图书用例图：</w:t>
      </w:r>
    </w:p>
    <w:p w14:paraId="06A295D2" w14:textId="77777777" w:rsidR="00524252" w:rsidRPr="00524252" w:rsidRDefault="00524252" w:rsidP="00524252">
      <w:r>
        <w:rPr>
          <w:rFonts w:hint="eastAsia"/>
          <w:noProof/>
        </w:rPr>
        <w:drawing>
          <wp:inline distT="0" distB="0" distL="0" distR="0" wp14:anchorId="5E6E6668" wp14:editId="4C5B8D21">
            <wp:extent cx="5274310" cy="7867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3BE8" w14:textId="77777777" w:rsidR="00524252" w:rsidRDefault="00524252" w:rsidP="00524252">
      <w:pPr>
        <w:rPr>
          <w:rFonts w:ascii="Cambria" w:hAnsi="Cambria"/>
          <w:b/>
          <w:bCs/>
          <w:sz w:val="28"/>
          <w:szCs w:val="28"/>
        </w:rPr>
      </w:pPr>
      <w:r w:rsidRPr="00524252">
        <w:rPr>
          <w:rFonts w:ascii="Cambria" w:hAnsi="Cambria" w:hint="eastAsia"/>
          <w:b/>
          <w:bCs/>
          <w:sz w:val="28"/>
          <w:szCs w:val="28"/>
        </w:rPr>
        <w:t>归还图书例图：</w:t>
      </w:r>
    </w:p>
    <w:p w14:paraId="6EB909F9" w14:textId="77777777" w:rsidR="00524252" w:rsidRPr="00524252" w:rsidRDefault="00524252" w:rsidP="00524252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noProof/>
          <w:sz w:val="28"/>
          <w:szCs w:val="28"/>
        </w:rPr>
        <w:drawing>
          <wp:inline distT="0" distB="0" distL="0" distR="0" wp14:anchorId="6F4213A9" wp14:editId="54F93114">
            <wp:extent cx="5274310" cy="62230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55D" w14:textId="77777777" w:rsidR="0079461E" w:rsidRPr="00D0391A" w:rsidRDefault="00395C6D" w:rsidP="0079461E">
      <w:pPr>
        <w:pStyle w:val="2"/>
      </w:pPr>
      <w:bookmarkStart w:id="20" w:name="_Toc6811"/>
      <w:bookmarkStart w:id="21" w:name="_Toc387695830"/>
      <w:bookmarkStart w:id="22" w:name="_Toc420451527"/>
      <w:r>
        <w:rPr>
          <w:rFonts w:hint="eastAsia"/>
        </w:rPr>
        <w:t>2.5</w:t>
      </w:r>
      <w:r w:rsidR="0079461E">
        <w:rPr>
          <w:rFonts w:hint="eastAsia"/>
        </w:rPr>
        <w:t xml:space="preserve"> </w:t>
      </w:r>
      <w:r w:rsidR="0079461E">
        <w:rPr>
          <w:rFonts w:hint="eastAsia"/>
        </w:rPr>
        <w:t>用例</w:t>
      </w:r>
      <w:bookmarkEnd w:id="20"/>
      <w:r w:rsidR="0079461E">
        <w:t>描述</w:t>
      </w:r>
      <w:bookmarkEnd w:id="21"/>
      <w:bookmarkEnd w:id="22"/>
    </w:p>
    <w:p w14:paraId="31635DCF" w14:textId="77777777" w:rsidR="0079461E" w:rsidRDefault="00395C6D" w:rsidP="0079461E">
      <w:pPr>
        <w:pStyle w:val="3"/>
        <w:rPr>
          <w:lang w:eastAsia="zh-CN"/>
        </w:rPr>
      </w:pPr>
      <w:bookmarkStart w:id="23" w:name="_Toc5666"/>
      <w:bookmarkStart w:id="24" w:name="_Toc387695831"/>
      <w:bookmarkStart w:id="25" w:name="_Toc420451528"/>
      <w:r>
        <w:rPr>
          <w:rFonts w:hint="eastAsia"/>
        </w:rPr>
        <w:t>2.5</w:t>
      </w:r>
      <w:r w:rsidR="0079461E">
        <w:rPr>
          <w:rFonts w:hint="eastAsia"/>
        </w:rPr>
        <w:t xml:space="preserve">.1 </w:t>
      </w:r>
      <w:bookmarkEnd w:id="23"/>
      <w:bookmarkEnd w:id="24"/>
      <w:bookmarkEnd w:id="25"/>
      <w:r w:rsidR="00D7104D">
        <w:rPr>
          <w:rFonts w:hint="eastAsia"/>
          <w:lang w:eastAsia="zh-CN"/>
        </w:rPr>
        <w:t>图书管理</w:t>
      </w:r>
    </w:p>
    <w:p w14:paraId="4C128CB0" w14:textId="77777777" w:rsidR="00D7104D" w:rsidRPr="00D7104D" w:rsidRDefault="00D7104D" w:rsidP="00D7104D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9461E" w:rsidRPr="00B20FB8" w14:paraId="2A41F9CA" w14:textId="77777777" w:rsidTr="00603871">
        <w:tc>
          <w:tcPr>
            <w:tcW w:w="1412" w:type="dxa"/>
            <w:shd w:val="clear" w:color="auto" w:fill="auto"/>
          </w:tcPr>
          <w:p w14:paraId="7EAC2881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14:paraId="2D9AE4A3" w14:textId="77777777" w:rsidR="0079461E" w:rsidRPr="006E7222" w:rsidRDefault="00D7104D" w:rsidP="00D7104D">
            <w:pPr>
              <w:tabs>
                <w:tab w:val="left" w:pos="2453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sz w:val="24"/>
                <w:szCs w:val="24"/>
              </w:rPr>
              <w:t>管理</w:t>
            </w:r>
          </w:p>
        </w:tc>
      </w:tr>
      <w:tr w:rsidR="0079461E" w:rsidRPr="00B20FB8" w14:paraId="0AC998D9" w14:textId="77777777" w:rsidTr="00603871">
        <w:tc>
          <w:tcPr>
            <w:tcW w:w="1412" w:type="dxa"/>
            <w:shd w:val="clear" w:color="auto" w:fill="auto"/>
          </w:tcPr>
          <w:p w14:paraId="4018732E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14:paraId="0507796A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bCs/>
                <w:sz w:val="24"/>
                <w:szCs w:val="24"/>
              </w:rPr>
              <w:t>HS-001</w:t>
            </w:r>
          </w:p>
        </w:tc>
      </w:tr>
      <w:tr w:rsidR="0079461E" w:rsidRPr="00B20FB8" w14:paraId="408BC82F" w14:textId="77777777" w:rsidTr="00603871">
        <w:tc>
          <w:tcPr>
            <w:tcW w:w="1412" w:type="dxa"/>
            <w:shd w:val="clear" w:color="auto" w:fill="auto"/>
          </w:tcPr>
          <w:p w14:paraId="72F97F4A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14:paraId="68953E81" w14:textId="77777777" w:rsidR="0079461E" w:rsidRPr="006E7222" w:rsidRDefault="00D7104D" w:rsidP="00D7104D">
            <w:pPr>
              <w:tabs>
                <w:tab w:val="left" w:pos="1267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管理员</w:t>
            </w:r>
          </w:p>
        </w:tc>
      </w:tr>
      <w:tr w:rsidR="0079461E" w:rsidRPr="00B20FB8" w14:paraId="77F1D7D5" w14:textId="77777777" w:rsidTr="00603871">
        <w:tc>
          <w:tcPr>
            <w:tcW w:w="1412" w:type="dxa"/>
            <w:shd w:val="clear" w:color="auto" w:fill="auto"/>
          </w:tcPr>
          <w:p w14:paraId="4D8B8D70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14:paraId="7DBDDDC5" w14:textId="77777777" w:rsidR="0079461E" w:rsidRPr="006E7222" w:rsidRDefault="00D7104D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Damascus" w:hAnsi="Damascus" w:hint="eastAsia"/>
                <w:sz w:val="24"/>
                <w:szCs w:val="24"/>
              </w:rPr>
              <w:t>进行对图书信息的录入</w:t>
            </w:r>
          </w:p>
        </w:tc>
      </w:tr>
      <w:tr w:rsidR="0079461E" w:rsidRPr="00B20FB8" w14:paraId="4EE3F5DA" w14:textId="77777777" w:rsidTr="00603871">
        <w:tc>
          <w:tcPr>
            <w:tcW w:w="1412" w:type="dxa"/>
            <w:shd w:val="clear" w:color="auto" w:fill="auto"/>
          </w:tcPr>
          <w:p w14:paraId="13F1FD98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14:paraId="459A6365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bCs/>
                <w:sz w:val="24"/>
                <w:szCs w:val="24"/>
              </w:rPr>
              <w:t>已经登录系统</w:t>
            </w:r>
          </w:p>
        </w:tc>
      </w:tr>
      <w:tr w:rsidR="0079461E" w:rsidRPr="00B20FB8" w14:paraId="6325550F" w14:textId="77777777" w:rsidTr="00603871">
        <w:tc>
          <w:tcPr>
            <w:tcW w:w="1412" w:type="dxa"/>
            <w:shd w:val="clear" w:color="auto" w:fill="auto"/>
          </w:tcPr>
          <w:p w14:paraId="1A5B9612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14:paraId="4698FD44" w14:textId="77777777" w:rsidR="00D7104D" w:rsidRPr="006E7222" w:rsidRDefault="00D7104D" w:rsidP="00D7104D">
            <w:pPr>
              <w:pStyle w:val="a9"/>
              <w:numPr>
                <w:ilvl w:val="0"/>
                <w:numId w:val="13"/>
              </w:numPr>
              <w:autoSpaceDN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书号</w:t>
            </w:r>
          </w:p>
          <w:p w14:paraId="7638F38A" w14:textId="77777777" w:rsidR="0079461E" w:rsidRPr="00D7104D" w:rsidRDefault="00D7104D" w:rsidP="00603871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出版社</w:t>
            </w:r>
          </w:p>
          <w:p w14:paraId="01E3ED2C" w14:textId="77777777" w:rsidR="00D7104D" w:rsidRPr="00D7104D" w:rsidRDefault="00D7104D" w:rsidP="00603871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Damascus" w:hAnsi="Damascus" w:hint="eastAsia"/>
                <w:sz w:val="24"/>
                <w:szCs w:val="24"/>
              </w:rPr>
              <w:t>书名</w:t>
            </w:r>
          </w:p>
          <w:p w14:paraId="200E642A" w14:textId="77777777" w:rsidR="00D7104D" w:rsidRPr="006E7222" w:rsidRDefault="00D7104D" w:rsidP="00603871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Damascus" w:hAnsi="Damascus" w:hint="eastAsia"/>
                <w:sz w:val="24"/>
                <w:szCs w:val="24"/>
              </w:rPr>
              <w:t>购买日期</w:t>
            </w:r>
          </w:p>
        </w:tc>
      </w:tr>
      <w:tr w:rsidR="0079461E" w:rsidRPr="00B20FB8" w14:paraId="142D6BFF" w14:textId="77777777" w:rsidTr="00603871">
        <w:tc>
          <w:tcPr>
            <w:tcW w:w="1412" w:type="dxa"/>
            <w:shd w:val="clear" w:color="auto" w:fill="auto"/>
          </w:tcPr>
          <w:p w14:paraId="2A3CFAF7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其它事件</w:t>
            </w:r>
            <w:r w:rsidRPr="006E7222">
              <w:rPr>
                <w:rFonts w:ascii="宋体" w:hAnsi="宋体" w:hint="eastAsia"/>
                <w:sz w:val="24"/>
                <w:szCs w:val="24"/>
              </w:rPr>
              <w:lastRenderedPageBreak/>
              <w:t>流：</w:t>
            </w:r>
          </w:p>
        </w:tc>
        <w:tc>
          <w:tcPr>
            <w:tcW w:w="6033" w:type="dxa"/>
            <w:shd w:val="clear" w:color="auto" w:fill="auto"/>
          </w:tcPr>
          <w:p w14:paraId="00749965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9461E" w:rsidRPr="00B20FB8" w14:paraId="353B99D2" w14:textId="77777777" w:rsidTr="00603871">
        <w:tc>
          <w:tcPr>
            <w:tcW w:w="1412" w:type="dxa"/>
            <w:shd w:val="clear" w:color="auto" w:fill="auto"/>
          </w:tcPr>
          <w:p w14:paraId="2D94C0DF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lastRenderedPageBreak/>
              <w:t>异常事件流：</w:t>
            </w:r>
          </w:p>
        </w:tc>
        <w:tc>
          <w:tcPr>
            <w:tcW w:w="6033" w:type="dxa"/>
            <w:shd w:val="clear" w:color="auto" w:fill="auto"/>
          </w:tcPr>
          <w:p w14:paraId="3EB808EF" w14:textId="77777777" w:rsidR="0079461E" w:rsidRPr="006E7222" w:rsidRDefault="00D7104D" w:rsidP="00603871">
            <w:pPr>
              <w:pStyle w:val="a9"/>
              <w:numPr>
                <w:ilvl w:val="0"/>
                <w:numId w:val="20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图书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已经在册</w:t>
            </w:r>
          </w:p>
        </w:tc>
      </w:tr>
      <w:tr w:rsidR="0079461E" w:rsidRPr="00B20FB8" w14:paraId="7725093A" w14:textId="77777777" w:rsidTr="00603871">
        <w:tc>
          <w:tcPr>
            <w:tcW w:w="1412" w:type="dxa"/>
            <w:shd w:val="clear" w:color="auto" w:fill="auto"/>
          </w:tcPr>
          <w:p w14:paraId="4A88D91E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14:paraId="7EFE26D7" w14:textId="77777777" w:rsidR="0079461E" w:rsidRPr="006E7222" w:rsidRDefault="0079461E" w:rsidP="00603871">
            <w:pPr>
              <w:pStyle w:val="a9"/>
              <w:autoSpaceDN w:val="0"/>
              <w:spacing w:line="360" w:lineRule="auto"/>
              <w:ind w:left="360"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62DFF17A" w14:textId="77777777" w:rsidR="0079461E" w:rsidRDefault="0079461E" w:rsidP="0079461E"/>
    <w:p w14:paraId="443FB574" w14:textId="77777777" w:rsidR="0079461E" w:rsidRDefault="00395C6D" w:rsidP="0079461E">
      <w:pPr>
        <w:pStyle w:val="3"/>
        <w:rPr>
          <w:lang w:eastAsia="zh-CN"/>
        </w:rPr>
      </w:pPr>
      <w:bookmarkStart w:id="26" w:name="_Toc15285"/>
      <w:bookmarkStart w:id="27" w:name="_Toc387695832"/>
      <w:bookmarkStart w:id="28" w:name="_Toc420451529"/>
      <w:r>
        <w:rPr>
          <w:rFonts w:hint="eastAsia"/>
        </w:rPr>
        <w:t>2.5</w:t>
      </w:r>
      <w:r w:rsidR="0079461E">
        <w:rPr>
          <w:rFonts w:hint="eastAsia"/>
        </w:rPr>
        <w:t>.2</w:t>
      </w:r>
      <w:bookmarkEnd w:id="26"/>
      <w:bookmarkEnd w:id="27"/>
      <w:bookmarkEnd w:id="28"/>
      <w:r w:rsidR="00D7104D">
        <w:rPr>
          <w:rFonts w:hint="eastAsia"/>
          <w:lang w:eastAsia="zh-CN"/>
        </w:rPr>
        <w:t>查询图书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9461E" w:rsidRPr="006E7222" w14:paraId="4C19006F" w14:textId="77777777" w:rsidTr="00603871">
        <w:tc>
          <w:tcPr>
            <w:tcW w:w="1412" w:type="dxa"/>
            <w:shd w:val="clear" w:color="auto" w:fill="auto"/>
          </w:tcPr>
          <w:p w14:paraId="5B20FEB4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14:paraId="1BD817E2" w14:textId="77777777" w:rsidR="0079461E" w:rsidRPr="006E7222" w:rsidRDefault="00D7104D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查询图书</w:t>
            </w:r>
          </w:p>
        </w:tc>
      </w:tr>
      <w:tr w:rsidR="0079461E" w:rsidRPr="006E7222" w14:paraId="23788060" w14:textId="77777777" w:rsidTr="00603871">
        <w:tc>
          <w:tcPr>
            <w:tcW w:w="1412" w:type="dxa"/>
            <w:shd w:val="clear" w:color="auto" w:fill="auto"/>
          </w:tcPr>
          <w:p w14:paraId="7632792A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14:paraId="095F2E1B" w14:textId="77777777" w:rsidR="0079461E" w:rsidRPr="006E7222" w:rsidRDefault="0079461E" w:rsidP="00603871">
            <w:pPr>
              <w:tabs>
                <w:tab w:val="left" w:pos="106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bCs/>
                <w:sz w:val="24"/>
                <w:szCs w:val="24"/>
              </w:rPr>
              <w:t>HS-002</w:t>
            </w:r>
          </w:p>
        </w:tc>
      </w:tr>
      <w:tr w:rsidR="0079461E" w:rsidRPr="006E7222" w14:paraId="2271EC0A" w14:textId="77777777" w:rsidTr="00603871">
        <w:tc>
          <w:tcPr>
            <w:tcW w:w="1412" w:type="dxa"/>
            <w:shd w:val="clear" w:color="auto" w:fill="auto"/>
          </w:tcPr>
          <w:p w14:paraId="60E1B00D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14:paraId="4D2BC002" w14:textId="77777777" w:rsidR="0079461E" w:rsidRPr="006E7222" w:rsidRDefault="00D7104D" w:rsidP="00603871">
            <w:pPr>
              <w:tabs>
                <w:tab w:val="left" w:pos="88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管理员</w:t>
            </w:r>
          </w:p>
        </w:tc>
      </w:tr>
      <w:tr w:rsidR="0079461E" w:rsidRPr="006E7222" w14:paraId="44CDE33C" w14:textId="77777777" w:rsidTr="00603871">
        <w:tc>
          <w:tcPr>
            <w:tcW w:w="1412" w:type="dxa"/>
            <w:shd w:val="clear" w:color="auto" w:fill="auto"/>
          </w:tcPr>
          <w:p w14:paraId="0778F0E9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14:paraId="45BED3BD" w14:textId="77777777" w:rsidR="0079461E" w:rsidRPr="006E7222" w:rsidRDefault="00D7104D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进行检索</w:t>
            </w:r>
          </w:p>
        </w:tc>
      </w:tr>
      <w:tr w:rsidR="0079461E" w:rsidRPr="006E7222" w14:paraId="028827AF" w14:textId="77777777" w:rsidTr="00603871">
        <w:tc>
          <w:tcPr>
            <w:tcW w:w="1412" w:type="dxa"/>
            <w:shd w:val="clear" w:color="auto" w:fill="auto"/>
          </w:tcPr>
          <w:p w14:paraId="29934C04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14:paraId="12D7F96B" w14:textId="77777777" w:rsidR="0079461E" w:rsidRPr="006E7222" w:rsidRDefault="00D7104D" w:rsidP="00603871">
            <w:pPr>
              <w:tabs>
                <w:tab w:val="left" w:pos="82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已经录入系统</w:t>
            </w:r>
          </w:p>
        </w:tc>
      </w:tr>
      <w:tr w:rsidR="0079461E" w:rsidRPr="006E7222" w14:paraId="5965590E" w14:textId="77777777" w:rsidTr="00603871">
        <w:tc>
          <w:tcPr>
            <w:tcW w:w="1412" w:type="dxa"/>
            <w:shd w:val="clear" w:color="auto" w:fill="auto"/>
          </w:tcPr>
          <w:p w14:paraId="3C6725B0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14:paraId="5C1DA4DC" w14:textId="77777777" w:rsidR="00D7104D" w:rsidRPr="00C05940" w:rsidRDefault="0079461E" w:rsidP="00D7104D">
            <w:pPr>
              <w:pStyle w:val="a9"/>
              <w:numPr>
                <w:ilvl w:val="0"/>
                <w:numId w:val="21"/>
              </w:numPr>
              <w:autoSpaceDN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sz w:val="24"/>
                <w:szCs w:val="24"/>
              </w:rPr>
              <w:tab/>
            </w:r>
            <w:r w:rsidR="00D7104D">
              <w:rPr>
                <w:rFonts w:ascii="宋体" w:hAnsi="宋体" w:hint="eastAsia"/>
                <w:bCs/>
                <w:sz w:val="24"/>
                <w:szCs w:val="24"/>
              </w:rPr>
              <w:t>输入</w:t>
            </w:r>
            <w:r w:rsidR="00D7104D">
              <w:rPr>
                <w:rFonts w:ascii="Damascus" w:hAnsi="Damascus" w:hint="eastAsia"/>
                <w:bCs/>
                <w:sz w:val="24"/>
                <w:szCs w:val="24"/>
              </w:rPr>
              <w:t>书名或其他信息</w:t>
            </w:r>
          </w:p>
          <w:p w14:paraId="784A672E" w14:textId="77777777" w:rsidR="0079461E" w:rsidRPr="00C05940" w:rsidRDefault="00D7104D" w:rsidP="00C05940">
            <w:pPr>
              <w:pStyle w:val="a9"/>
              <w:numPr>
                <w:ilvl w:val="0"/>
                <w:numId w:val="21"/>
              </w:numPr>
              <w:tabs>
                <w:tab w:val="left" w:pos="852"/>
              </w:tabs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点击</w:t>
            </w:r>
            <w:r>
              <w:rPr>
                <w:rFonts w:ascii="Damascus" w:hAnsi="Damascus" w:hint="eastAsia"/>
                <w:sz w:val="24"/>
                <w:szCs w:val="24"/>
              </w:rPr>
              <w:t>查找</w:t>
            </w:r>
          </w:p>
        </w:tc>
      </w:tr>
      <w:tr w:rsidR="0079461E" w:rsidRPr="006E7222" w14:paraId="12193DCD" w14:textId="77777777" w:rsidTr="00603871">
        <w:tc>
          <w:tcPr>
            <w:tcW w:w="1412" w:type="dxa"/>
            <w:shd w:val="clear" w:color="auto" w:fill="auto"/>
          </w:tcPr>
          <w:p w14:paraId="201645FB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其它事件流：</w:t>
            </w:r>
          </w:p>
        </w:tc>
        <w:tc>
          <w:tcPr>
            <w:tcW w:w="6033" w:type="dxa"/>
            <w:shd w:val="clear" w:color="auto" w:fill="auto"/>
          </w:tcPr>
          <w:p w14:paraId="11876423" w14:textId="77777777" w:rsidR="0079461E" w:rsidRPr="00C05940" w:rsidRDefault="0079461E" w:rsidP="00C05940">
            <w:pPr>
              <w:autoSpaceDN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9461E" w:rsidRPr="006E7222" w14:paraId="2481CBED" w14:textId="77777777" w:rsidTr="00603871">
        <w:tc>
          <w:tcPr>
            <w:tcW w:w="1412" w:type="dxa"/>
            <w:shd w:val="clear" w:color="auto" w:fill="auto"/>
          </w:tcPr>
          <w:p w14:paraId="6D64A5F4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  <w:shd w:val="clear" w:color="auto" w:fill="auto"/>
          </w:tcPr>
          <w:p w14:paraId="493F8298" w14:textId="77777777" w:rsidR="0079461E" w:rsidRPr="006E7222" w:rsidRDefault="00D7104D" w:rsidP="00D7104D">
            <w:pPr>
              <w:pStyle w:val="a9"/>
              <w:numPr>
                <w:ilvl w:val="0"/>
                <w:numId w:val="2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不在书库</w:t>
            </w:r>
          </w:p>
        </w:tc>
      </w:tr>
      <w:tr w:rsidR="0079461E" w:rsidRPr="006E7222" w14:paraId="26FFF1F0" w14:textId="77777777" w:rsidTr="00603871">
        <w:tc>
          <w:tcPr>
            <w:tcW w:w="1412" w:type="dxa"/>
            <w:shd w:val="clear" w:color="auto" w:fill="auto"/>
          </w:tcPr>
          <w:p w14:paraId="2278FA3F" w14:textId="77777777"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14:paraId="162510BD" w14:textId="77777777" w:rsidR="0079461E" w:rsidRPr="006E7222" w:rsidRDefault="0079461E" w:rsidP="00603871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43F13E68" w14:textId="77777777" w:rsidR="0079461E" w:rsidRPr="005511DB" w:rsidRDefault="0079461E" w:rsidP="0079461E">
      <w:pPr>
        <w:rPr>
          <w:lang w:val="x-none"/>
        </w:rPr>
      </w:pPr>
    </w:p>
    <w:p w14:paraId="18F3FACB" w14:textId="77777777" w:rsidR="007F02BB" w:rsidRDefault="007F02BB" w:rsidP="007F02BB">
      <w:pPr>
        <w:pStyle w:val="3"/>
        <w:rPr>
          <w:lang w:eastAsia="zh-CN"/>
        </w:rPr>
      </w:pPr>
      <w:bookmarkStart w:id="29" w:name="_Toc387695839"/>
      <w:bookmarkStart w:id="30" w:name="_Toc420451530"/>
      <w:r>
        <w:rPr>
          <w:rFonts w:hint="eastAsia"/>
        </w:rPr>
        <w:t>2.5.3</w:t>
      </w:r>
      <w:r>
        <w:rPr>
          <w:rFonts w:hint="eastAsia"/>
        </w:rPr>
        <w:t>借阅预约图书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F02BB" w:rsidRPr="006E7222" w14:paraId="3473DDB3" w14:textId="77777777" w:rsidTr="00FE0E0E">
        <w:tc>
          <w:tcPr>
            <w:tcW w:w="1412" w:type="dxa"/>
            <w:shd w:val="clear" w:color="auto" w:fill="auto"/>
          </w:tcPr>
          <w:p w14:paraId="62E8FD82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14:paraId="1F52542C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借阅图书</w:t>
            </w:r>
          </w:p>
        </w:tc>
      </w:tr>
      <w:tr w:rsidR="007F02BB" w:rsidRPr="006E7222" w14:paraId="4F69FF6E" w14:textId="77777777" w:rsidTr="00FE0E0E">
        <w:tc>
          <w:tcPr>
            <w:tcW w:w="1412" w:type="dxa"/>
            <w:shd w:val="clear" w:color="auto" w:fill="auto"/>
          </w:tcPr>
          <w:p w14:paraId="5C0CDAF7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14:paraId="743925BF" w14:textId="77777777" w:rsidR="007F02BB" w:rsidRPr="006E7222" w:rsidRDefault="007F02BB" w:rsidP="00FE0E0E">
            <w:pPr>
              <w:tabs>
                <w:tab w:val="left" w:pos="106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bCs/>
                <w:sz w:val="24"/>
                <w:szCs w:val="24"/>
              </w:rPr>
              <w:t>HS-00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3</w:t>
            </w:r>
          </w:p>
        </w:tc>
      </w:tr>
      <w:tr w:rsidR="007F02BB" w:rsidRPr="006E7222" w14:paraId="69F39BE5" w14:textId="77777777" w:rsidTr="00FE0E0E">
        <w:tc>
          <w:tcPr>
            <w:tcW w:w="1412" w:type="dxa"/>
            <w:shd w:val="clear" w:color="auto" w:fill="auto"/>
          </w:tcPr>
          <w:p w14:paraId="3079004B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14:paraId="2D0D1537" w14:textId="77777777" w:rsidR="007F02BB" w:rsidRPr="006E7222" w:rsidRDefault="007F02BB" w:rsidP="00FE0E0E">
            <w:pPr>
              <w:tabs>
                <w:tab w:val="left" w:pos="88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管理员</w:t>
            </w:r>
          </w:p>
        </w:tc>
      </w:tr>
      <w:tr w:rsidR="007F02BB" w:rsidRPr="006E7222" w14:paraId="0458F970" w14:textId="77777777" w:rsidTr="00FE0E0E">
        <w:tc>
          <w:tcPr>
            <w:tcW w:w="1412" w:type="dxa"/>
            <w:shd w:val="clear" w:color="auto" w:fill="auto"/>
          </w:tcPr>
          <w:p w14:paraId="41B093E2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14:paraId="2E2609F6" w14:textId="77777777" w:rsidR="007F02BB" w:rsidRPr="00D7104D" w:rsidRDefault="007F02BB" w:rsidP="00FE0E0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进行</w:t>
            </w:r>
            <w:r>
              <w:rPr>
                <w:rFonts w:ascii="Times New Roman" w:hAnsi="Times New Roman" w:hint="eastAsia"/>
                <w:sz w:val="24"/>
                <w:szCs w:val="24"/>
              </w:rPr>
              <w:t>借阅</w:t>
            </w:r>
            <w:r>
              <w:rPr>
                <w:rFonts w:ascii="Damascus" w:hAnsi="Damascus" w:hint="eastAsia"/>
                <w:sz w:val="24"/>
                <w:szCs w:val="24"/>
              </w:rPr>
              <w:t>登记</w:t>
            </w:r>
          </w:p>
        </w:tc>
      </w:tr>
      <w:tr w:rsidR="007F02BB" w:rsidRPr="006E7222" w14:paraId="529AF922" w14:textId="77777777" w:rsidTr="00FE0E0E">
        <w:tc>
          <w:tcPr>
            <w:tcW w:w="1412" w:type="dxa"/>
            <w:shd w:val="clear" w:color="auto" w:fill="auto"/>
          </w:tcPr>
          <w:p w14:paraId="6465F3B5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14:paraId="36436589" w14:textId="77777777" w:rsidR="007F02BB" w:rsidRPr="006E7222" w:rsidRDefault="007F02BB" w:rsidP="00FE0E0E">
            <w:pPr>
              <w:tabs>
                <w:tab w:val="left" w:pos="82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已经录入系统</w:t>
            </w:r>
          </w:p>
        </w:tc>
      </w:tr>
      <w:tr w:rsidR="007F02BB" w:rsidRPr="006E7222" w14:paraId="694D3A99" w14:textId="77777777" w:rsidTr="00FE0E0E">
        <w:tc>
          <w:tcPr>
            <w:tcW w:w="1412" w:type="dxa"/>
            <w:shd w:val="clear" w:color="auto" w:fill="auto"/>
          </w:tcPr>
          <w:p w14:paraId="1E546851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14:paraId="2732B289" w14:textId="77777777" w:rsidR="007F02BB" w:rsidRPr="00D7104D" w:rsidRDefault="007F02BB" w:rsidP="00FE0E0E">
            <w:pPr>
              <w:autoSpaceDN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D7104D">
              <w:rPr>
                <w:rFonts w:ascii="宋体" w:hAnsi="宋体"/>
                <w:sz w:val="24"/>
                <w:szCs w:val="24"/>
              </w:rPr>
              <w:tab/>
            </w:r>
            <w:r w:rsidRPr="00D7104D">
              <w:rPr>
                <w:rFonts w:ascii="宋体" w:hAnsi="宋体" w:hint="eastAsia"/>
                <w:bCs/>
                <w:sz w:val="24"/>
                <w:szCs w:val="24"/>
              </w:rPr>
              <w:t>输入</w:t>
            </w:r>
            <w:r w:rsidRPr="00D7104D">
              <w:rPr>
                <w:rFonts w:ascii="Damascus" w:hAnsi="Damascus" w:hint="eastAsia"/>
                <w:bCs/>
                <w:sz w:val="24"/>
                <w:szCs w:val="24"/>
              </w:rPr>
              <w:t>书名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和学号</w:t>
            </w:r>
          </w:p>
          <w:p w14:paraId="5EF7F3B4" w14:textId="77777777" w:rsidR="007F02BB" w:rsidRPr="00D7104D" w:rsidRDefault="007F02BB" w:rsidP="00FE0E0E">
            <w:pPr>
              <w:pStyle w:val="a9"/>
              <w:numPr>
                <w:ilvl w:val="0"/>
                <w:numId w:val="23"/>
              </w:numPr>
              <w:tabs>
                <w:tab w:val="left" w:pos="852"/>
              </w:tabs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7104D">
              <w:rPr>
                <w:rFonts w:ascii="宋体" w:hAnsi="宋体" w:hint="eastAsia"/>
                <w:sz w:val="24"/>
                <w:szCs w:val="24"/>
              </w:rPr>
              <w:t>点击</w:t>
            </w:r>
            <w:r w:rsidRPr="00D7104D">
              <w:rPr>
                <w:rFonts w:ascii="Damascus" w:hAnsi="Damascus" w:hint="eastAsia"/>
                <w:sz w:val="24"/>
                <w:szCs w:val="24"/>
              </w:rPr>
              <w:t>查找</w:t>
            </w:r>
          </w:p>
        </w:tc>
      </w:tr>
      <w:tr w:rsidR="007F02BB" w:rsidRPr="006E7222" w14:paraId="14952E5A" w14:textId="77777777" w:rsidTr="00FE0E0E">
        <w:tc>
          <w:tcPr>
            <w:tcW w:w="1412" w:type="dxa"/>
            <w:shd w:val="clear" w:color="auto" w:fill="auto"/>
          </w:tcPr>
          <w:p w14:paraId="52CDE33C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lastRenderedPageBreak/>
              <w:t>其它事件流：</w:t>
            </w:r>
          </w:p>
        </w:tc>
        <w:tc>
          <w:tcPr>
            <w:tcW w:w="6033" w:type="dxa"/>
            <w:shd w:val="clear" w:color="auto" w:fill="auto"/>
          </w:tcPr>
          <w:p w14:paraId="3F9364F7" w14:textId="77777777" w:rsidR="007F02BB" w:rsidRPr="00C05940" w:rsidRDefault="007F02BB" w:rsidP="00FE0E0E">
            <w:pPr>
              <w:autoSpaceDN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F02BB" w:rsidRPr="006E7222" w14:paraId="7155CABB" w14:textId="77777777" w:rsidTr="00FE0E0E">
        <w:tc>
          <w:tcPr>
            <w:tcW w:w="1412" w:type="dxa"/>
            <w:shd w:val="clear" w:color="auto" w:fill="auto"/>
          </w:tcPr>
          <w:p w14:paraId="3A1FE546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  <w:shd w:val="clear" w:color="auto" w:fill="auto"/>
          </w:tcPr>
          <w:p w14:paraId="74AB7935" w14:textId="77777777" w:rsidR="007F02BB" w:rsidRPr="007F02BB" w:rsidRDefault="007F02BB" w:rsidP="00FE0E0E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1.</w:t>
            </w:r>
            <w:r w:rsidRPr="007F02BB"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 w:rsidRPr="007F02BB">
              <w:rPr>
                <w:rFonts w:ascii="Damascus" w:hAnsi="Damascus" w:hint="eastAsia"/>
                <w:bCs/>
                <w:sz w:val="24"/>
                <w:szCs w:val="24"/>
              </w:rPr>
              <w:t>不在书库</w:t>
            </w:r>
          </w:p>
        </w:tc>
      </w:tr>
      <w:tr w:rsidR="007F02BB" w:rsidRPr="006E7222" w14:paraId="415282A0" w14:textId="77777777" w:rsidTr="00FE0E0E">
        <w:tc>
          <w:tcPr>
            <w:tcW w:w="1412" w:type="dxa"/>
            <w:shd w:val="clear" w:color="auto" w:fill="auto"/>
          </w:tcPr>
          <w:p w14:paraId="034F581B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14:paraId="15F3B424" w14:textId="77777777" w:rsidR="007F02BB" w:rsidRPr="006E7222" w:rsidRDefault="007F02BB" w:rsidP="00FE0E0E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156A11CA" w14:textId="77777777" w:rsidR="007F02BB" w:rsidRPr="005511DB" w:rsidRDefault="007F02BB" w:rsidP="007F02BB">
      <w:pPr>
        <w:rPr>
          <w:lang w:val="x-none"/>
        </w:rPr>
      </w:pPr>
    </w:p>
    <w:p w14:paraId="213927CF" w14:textId="77777777" w:rsidR="007F02BB" w:rsidRPr="005511DB" w:rsidRDefault="007F02BB" w:rsidP="007F02BB">
      <w:pPr>
        <w:pStyle w:val="3"/>
      </w:pPr>
    </w:p>
    <w:p w14:paraId="28B8F73C" w14:textId="77777777" w:rsidR="007F02BB" w:rsidRDefault="007F02BB" w:rsidP="007F02BB">
      <w:pPr>
        <w:pStyle w:val="3"/>
        <w:rPr>
          <w:lang w:eastAsia="zh-CN"/>
        </w:rPr>
      </w:pPr>
      <w:r>
        <w:rPr>
          <w:rFonts w:hint="eastAsia"/>
        </w:rPr>
        <w:t>2.5.4</w:t>
      </w:r>
      <w:r>
        <w:rPr>
          <w:rFonts w:hint="eastAsia"/>
          <w:lang w:val="en-US" w:eastAsia="zh-CN"/>
        </w:rPr>
        <w:t>归还</w:t>
      </w:r>
      <w:r>
        <w:rPr>
          <w:rFonts w:hint="eastAsia"/>
        </w:rPr>
        <w:t>图书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F02BB" w:rsidRPr="006E7222" w14:paraId="340D9AE7" w14:textId="77777777" w:rsidTr="00FE0E0E">
        <w:tc>
          <w:tcPr>
            <w:tcW w:w="1412" w:type="dxa"/>
            <w:shd w:val="clear" w:color="auto" w:fill="auto"/>
          </w:tcPr>
          <w:p w14:paraId="5AF173C4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14:paraId="7BF2FE2A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归还图书</w:t>
            </w:r>
          </w:p>
        </w:tc>
      </w:tr>
      <w:tr w:rsidR="007F02BB" w:rsidRPr="006E7222" w14:paraId="6E2D2657" w14:textId="77777777" w:rsidTr="00FE0E0E">
        <w:tc>
          <w:tcPr>
            <w:tcW w:w="1412" w:type="dxa"/>
            <w:shd w:val="clear" w:color="auto" w:fill="auto"/>
          </w:tcPr>
          <w:p w14:paraId="08FC5D53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14:paraId="5494DE9E" w14:textId="77777777" w:rsidR="007F02BB" w:rsidRPr="006E7222" w:rsidRDefault="007F02BB" w:rsidP="00FE0E0E">
            <w:pPr>
              <w:tabs>
                <w:tab w:val="left" w:pos="106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bCs/>
                <w:sz w:val="24"/>
                <w:szCs w:val="24"/>
              </w:rPr>
              <w:t>HS-00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</w:tr>
      <w:tr w:rsidR="007F02BB" w:rsidRPr="006E7222" w14:paraId="3E46B2E1" w14:textId="77777777" w:rsidTr="00FE0E0E">
        <w:tc>
          <w:tcPr>
            <w:tcW w:w="1412" w:type="dxa"/>
            <w:shd w:val="clear" w:color="auto" w:fill="auto"/>
          </w:tcPr>
          <w:p w14:paraId="5524DABB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14:paraId="01E80CFB" w14:textId="77777777" w:rsidR="007F02BB" w:rsidRPr="006E7222" w:rsidRDefault="007F02BB" w:rsidP="00FE0E0E">
            <w:pPr>
              <w:tabs>
                <w:tab w:val="left" w:pos="88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管理员</w:t>
            </w:r>
          </w:p>
        </w:tc>
      </w:tr>
      <w:tr w:rsidR="007F02BB" w:rsidRPr="006E7222" w14:paraId="14EE1C08" w14:textId="77777777" w:rsidTr="00FE0E0E">
        <w:tc>
          <w:tcPr>
            <w:tcW w:w="1412" w:type="dxa"/>
            <w:shd w:val="clear" w:color="auto" w:fill="auto"/>
          </w:tcPr>
          <w:p w14:paraId="39493656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14:paraId="48B64E7E" w14:textId="77777777" w:rsidR="007F02BB" w:rsidRPr="00D7104D" w:rsidRDefault="007F02BB" w:rsidP="00FE0E0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对图书</w:t>
            </w:r>
            <w:r>
              <w:rPr>
                <w:rFonts w:ascii="Damascus" w:hAnsi="Damascus" w:hint="eastAsia"/>
                <w:sz w:val="24"/>
                <w:szCs w:val="24"/>
              </w:rPr>
              <w:t>进行</w:t>
            </w:r>
            <w:r>
              <w:rPr>
                <w:rFonts w:ascii="Times New Roman" w:hAnsi="Times New Roman" w:hint="eastAsia"/>
                <w:sz w:val="24"/>
                <w:szCs w:val="24"/>
              </w:rPr>
              <w:t>归还</w:t>
            </w:r>
            <w:r>
              <w:rPr>
                <w:rFonts w:ascii="Damascus" w:hAnsi="Damascus" w:hint="eastAsia"/>
                <w:sz w:val="24"/>
                <w:szCs w:val="24"/>
              </w:rPr>
              <w:t>登记</w:t>
            </w:r>
          </w:p>
        </w:tc>
      </w:tr>
      <w:tr w:rsidR="007F02BB" w:rsidRPr="006E7222" w14:paraId="676CC7D9" w14:textId="77777777" w:rsidTr="00FE0E0E">
        <w:tc>
          <w:tcPr>
            <w:tcW w:w="1412" w:type="dxa"/>
            <w:shd w:val="clear" w:color="auto" w:fill="auto"/>
          </w:tcPr>
          <w:p w14:paraId="0DB613BC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14:paraId="1D1FC8F3" w14:textId="77777777" w:rsidR="007F02BB" w:rsidRPr="006E7222" w:rsidRDefault="007F02BB" w:rsidP="00FE0E0E">
            <w:pPr>
              <w:tabs>
                <w:tab w:val="left" w:pos="82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已经录入系统</w:t>
            </w:r>
          </w:p>
        </w:tc>
      </w:tr>
      <w:tr w:rsidR="007F02BB" w:rsidRPr="006E7222" w14:paraId="3DE9F699" w14:textId="77777777" w:rsidTr="00FE0E0E">
        <w:tc>
          <w:tcPr>
            <w:tcW w:w="1412" w:type="dxa"/>
            <w:shd w:val="clear" w:color="auto" w:fill="auto"/>
          </w:tcPr>
          <w:p w14:paraId="533BCB2A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14:paraId="37EDE359" w14:textId="77777777" w:rsidR="007F02BB" w:rsidRPr="00D7104D" w:rsidRDefault="007F02BB" w:rsidP="00FE0E0E">
            <w:pPr>
              <w:autoSpaceDN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D7104D">
              <w:rPr>
                <w:rFonts w:ascii="宋体" w:hAnsi="宋体"/>
                <w:sz w:val="24"/>
                <w:szCs w:val="24"/>
              </w:rPr>
              <w:tab/>
            </w:r>
            <w:r w:rsidRPr="00D7104D">
              <w:rPr>
                <w:rFonts w:ascii="宋体" w:hAnsi="宋体" w:hint="eastAsia"/>
                <w:bCs/>
                <w:sz w:val="24"/>
                <w:szCs w:val="24"/>
              </w:rPr>
              <w:t>输入</w:t>
            </w:r>
            <w:r>
              <w:rPr>
                <w:rFonts w:ascii="Damascus" w:hAnsi="Damascus" w:hint="eastAsia"/>
                <w:bCs/>
                <w:sz w:val="24"/>
                <w:szCs w:val="24"/>
              </w:rPr>
              <w:t>学号</w:t>
            </w:r>
          </w:p>
          <w:p w14:paraId="3C37A60C" w14:textId="77777777" w:rsidR="007F02BB" w:rsidRPr="007F02BB" w:rsidRDefault="007F02BB" w:rsidP="007F02BB">
            <w:pPr>
              <w:tabs>
                <w:tab w:val="left" w:pos="852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7F02BB">
              <w:rPr>
                <w:rFonts w:ascii="宋体" w:hAnsi="宋体" w:hint="eastAsia"/>
                <w:sz w:val="24"/>
                <w:szCs w:val="24"/>
              </w:rPr>
              <w:t xml:space="preserve"> 点击</w:t>
            </w:r>
            <w:r w:rsidRPr="007F02BB">
              <w:rPr>
                <w:rFonts w:ascii="Damascus" w:hAnsi="Damascus" w:hint="eastAsia"/>
                <w:sz w:val="24"/>
                <w:szCs w:val="24"/>
              </w:rPr>
              <w:t>查找</w:t>
            </w:r>
            <w:r>
              <w:rPr>
                <w:rFonts w:ascii="Damascus" w:hAnsi="Damascus" w:hint="eastAsia"/>
                <w:sz w:val="24"/>
                <w:szCs w:val="24"/>
              </w:rPr>
              <w:t>显示所有借阅情况</w:t>
            </w:r>
          </w:p>
        </w:tc>
      </w:tr>
      <w:tr w:rsidR="007F02BB" w:rsidRPr="006E7222" w14:paraId="6619DF15" w14:textId="77777777" w:rsidTr="00FE0E0E">
        <w:tc>
          <w:tcPr>
            <w:tcW w:w="1412" w:type="dxa"/>
            <w:shd w:val="clear" w:color="auto" w:fill="auto"/>
          </w:tcPr>
          <w:p w14:paraId="53A6160F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其它事件流：</w:t>
            </w:r>
          </w:p>
        </w:tc>
        <w:tc>
          <w:tcPr>
            <w:tcW w:w="6033" w:type="dxa"/>
            <w:shd w:val="clear" w:color="auto" w:fill="auto"/>
          </w:tcPr>
          <w:p w14:paraId="25A92C6C" w14:textId="77777777" w:rsidR="007F02BB" w:rsidRPr="00C05940" w:rsidRDefault="007F02BB" w:rsidP="00FE0E0E">
            <w:pPr>
              <w:autoSpaceDN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F02BB" w:rsidRPr="006E7222" w14:paraId="332C562B" w14:textId="77777777" w:rsidTr="00FE0E0E">
        <w:tc>
          <w:tcPr>
            <w:tcW w:w="1412" w:type="dxa"/>
            <w:shd w:val="clear" w:color="auto" w:fill="auto"/>
          </w:tcPr>
          <w:p w14:paraId="09901D25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  <w:shd w:val="clear" w:color="auto" w:fill="auto"/>
          </w:tcPr>
          <w:p w14:paraId="78BAD939" w14:textId="77777777" w:rsidR="007F02BB" w:rsidRPr="007F02BB" w:rsidRDefault="007F02BB" w:rsidP="00FE0E0E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1.</w:t>
            </w:r>
            <w:r w:rsidRPr="007F02BB">
              <w:rPr>
                <w:rFonts w:ascii="宋体" w:hAnsi="宋体" w:hint="eastAsia"/>
                <w:bCs/>
                <w:sz w:val="24"/>
                <w:szCs w:val="24"/>
              </w:rPr>
              <w:t>该图书</w:t>
            </w:r>
            <w:r w:rsidRPr="007F02BB">
              <w:rPr>
                <w:rFonts w:ascii="Damascus" w:hAnsi="Damascus" w:hint="eastAsia"/>
                <w:bCs/>
                <w:sz w:val="24"/>
                <w:szCs w:val="24"/>
              </w:rPr>
              <w:t>不在书库</w:t>
            </w:r>
          </w:p>
        </w:tc>
      </w:tr>
      <w:tr w:rsidR="007F02BB" w:rsidRPr="006E7222" w14:paraId="3B89D2AF" w14:textId="77777777" w:rsidTr="00FE0E0E">
        <w:tc>
          <w:tcPr>
            <w:tcW w:w="1412" w:type="dxa"/>
            <w:shd w:val="clear" w:color="auto" w:fill="auto"/>
          </w:tcPr>
          <w:p w14:paraId="46F29034" w14:textId="77777777" w:rsidR="007F02BB" w:rsidRPr="006E7222" w:rsidRDefault="007F02BB" w:rsidP="00FE0E0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14:paraId="6292F9E6" w14:textId="77777777" w:rsidR="007F02BB" w:rsidRPr="006E7222" w:rsidRDefault="007F02BB" w:rsidP="00FE0E0E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31644D28" w14:textId="77777777" w:rsidR="0079461E" w:rsidRDefault="0079461E" w:rsidP="0079461E">
      <w:pPr>
        <w:pStyle w:val="2"/>
      </w:pPr>
      <w:r>
        <w:rPr>
          <w:rFonts w:hint="eastAsia"/>
        </w:rPr>
        <w:t>2.</w:t>
      </w:r>
      <w:r w:rsidR="00395C6D">
        <w:t>6</w:t>
      </w:r>
      <w:r>
        <w:rPr>
          <w:rFonts w:hint="eastAsia"/>
        </w:rPr>
        <w:t>非功能的规定</w:t>
      </w:r>
      <w:bookmarkEnd w:id="19"/>
      <w:bookmarkEnd w:id="29"/>
      <w:bookmarkEnd w:id="30"/>
    </w:p>
    <w:p w14:paraId="6FF0B93E" w14:textId="77777777" w:rsidR="0079461E" w:rsidRDefault="00395C6D" w:rsidP="0079461E">
      <w:pPr>
        <w:pStyle w:val="3"/>
        <w:rPr>
          <w:lang w:eastAsia="zh-CN"/>
        </w:rPr>
      </w:pPr>
      <w:bookmarkStart w:id="31" w:name="_Toc420451531"/>
      <w:r>
        <w:rPr>
          <w:rFonts w:hint="eastAsia"/>
        </w:rPr>
        <w:t>2.6</w:t>
      </w:r>
      <w:r w:rsidR="0079461E">
        <w:rPr>
          <w:rFonts w:hint="eastAsia"/>
        </w:rPr>
        <w:t>.1</w:t>
      </w:r>
      <w:r w:rsidR="0079461E">
        <w:rPr>
          <w:rFonts w:hint="eastAsia"/>
          <w:lang w:eastAsia="zh-CN"/>
        </w:rPr>
        <w:t>系统健壮</w:t>
      </w:r>
      <w:bookmarkEnd w:id="31"/>
    </w:p>
    <w:p w14:paraId="00FF64D5" w14:textId="77777777" w:rsidR="0079461E" w:rsidRPr="005511DB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/>
          <w:sz w:val="24"/>
          <w:szCs w:val="24"/>
        </w:rPr>
        <w:t>具有一定的容错能力，并且以友好的方式告之用户</w:t>
      </w:r>
      <w:r w:rsidRPr="005511DB">
        <w:rPr>
          <w:rFonts w:ascii="宋体" w:hAnsi="宋体" w:hint="eastAsia"/>
          <w:sz w:val="24"/>
          <w:szCs w:val="24"/>
        </w:rPr>
        <w:t>。</w:t>
      </w:r>
    </w:p>
    <w:p w14:paraId="60CBE2AB" w14:textId="77777777" w:rsidR="0079461E" w:rsidRPr="005511DB" w:rsidRDefault="0079461E" w:rsidP="0079461E"/>
    <w:p w14:paraId="08C3A92B" w14:textId="77777777" w:rsidR="0079461E" w:rsidRDefault="00395C6D" w:rsidP="0079461E">
      <w:pPr>
        <w:pStyle w:val="3"/>
        <w:tabs>
          <w:tab w:val="left" w:pos="1735"/>
        </w:tabs>
        <w:rPr>
          <w:lang w:eastAsia="zh-CN"/>
        </w:rPr>
      </w:pPr>
      <w:bookmarkStart w:id="32" w:name="_Toc420451532"/>
      <w:r>
        <w:lastRenderedPageBreak/>
        <w:t>2.6</w:t>
      </w:r>
      <w:r w:rsidR="0079461E">
        <w:t>.2</w:t>
      </w:r>
      <w:r w:rsidR="0079461E">
        <w:rPr>
          <w:rFonts w:hint="eastAsia"/>
          <w:lang w:eastAsia="zh-CN"/>
        </w:rPr>
        <w:t>可</w:t>
      </w:r>
      <w:r w:rsidR="0079461E">
        <w:rPr>
          <w:lang w:eastAsia="zh-CN"/>
        </w:rPr>
        <w:t>复用性</w:t>
      </w:r>
      <w:bookmarkEnd w:id="32"/>
    </w:p>
    <w:p w14:paraId="553D9CE7" w14:textId="77777777" w:rsidR="0079461E" w:rsidRPr="005511DB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系统</w:t>
      </w:r>
      <w:r w:rsidRPr="005511DB">
        <w:rPr>
          <w:rFonts w:ascii="宋体" w:hAnsi="宋体"/>
          <w:sz w:val="24"/>
          <w:szCs w:val="24"/>
        </w:rPr>
        <w:t>组件的可重复使用</w:t>
      </w:r>
      <w:r w:rsidRPr="005511DB">
        <w:rPr>
          <w:rFonts w:ascii="宋体" w:hAnsi="宋体" w:hint="eastAsia"/>
          <w:sz w:val="24"/>
          <w:szCs w:val="24"/>
        </w:rPr>
        <w:t>。</w:t>
      </w:r>
    </w:p>
    <w:p w14:paraId="37B9324B" w14:textId="77777777" w:rsidR="0079461E" w:rsidRDefault="00395C6D" w:rsidP="0079461E">
      <w:pPr>
        <w:pStyle w:val="3"/>
        <w:rPr>
          <w:lang w:eastAsia="zh-CN"/>
        </w:rPr>
      </w:pPr>
      <w:bookmarkStart w:id="33" w:name="_Toc420451533"/>
      <w:r>
        <w:t>2.6</w:t>
      </w:r>
      <w:r w:rsidR="0079461E">
        <w:t>.3</w:t>
      </w:r>
      <w:r w:rsidR="0079461E">
        <w:rPr>
          <w:rFonts w:hint="eastAsia"/>
          <w:lang w:eastAsia="zh-CN"/>
        </w:rPr>
        <w:t>可</w:t>
      </w:r>
      <w:r w:rsidR="0079461E">
        <w:rPr>
          <w:lang w:eastAsia="zh-CN"/>
        </w:rPr>
        <w:t>扩展性</w:t>
      </w:r>
      <w:bookmarkEnd w:id="33"/>
    </w:p>
    <w:p w14:paraId="56CB420F" w14:textId="77777777" w:rsidR="0079461E" w:rsidRPr="005511DB" w:rsidRDefault="0079461E" w:rsidP="0079461E">
      <w:pPr>
        <w:pStyle w:val="a9"/>
        <w:spacing w:line="360" w:lineRule="auto"/>
        <w:ind w:firstLine="48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符合</w:t>
      </w:r>
      <w:r w:rsidRPr="005511DB">
        <w:rPr>
          <w:rFonts w:ascii="宋体" w:hAnsi="宋体"/>
          <w:sz w:val="24"/>
          <w:szCs w:val="24"/>
        </w:rPr>
        <w:t>开闭原则，添加新功能时不会对原系统造成太大影响</w:t>
      </w:r>
      <w:r w:rsidRPr="005511DB">
        <w:rPr>
          <w:rFonts w:ascii="宋体" w:hAnsi="宋体" w:hint="eastAsia"/>
          <w:sz w:val="24"/>
          <w:szCs w:val="24"/>
        </w:rPr>
        <w:t>。</w:t>
      </w:r>
    </w:p>
    <w:p w14:paraId="4EB218FB" w14:textId="77777777" w:rsidR="0079461E" w:rsidRDefault="00395C6D" w:rsidP="0079461E">
      <w:pPr>
        <w:pStyle w:val="3"/>
        <w:rPr>
          <w:lang w:eastAsia="zh-CN"/>
        </w:rPr>
      </w:pPr>
      <w:bookmarkStart w:id="34" w:name="_Toc420451534"/>
      <w:r>
        <w:t>2.6</w:t>
      </w:r>
      <w:r w:rsidR="0079461E">
        <w:t>.4</w:t>
      </w:r>
      <w:r w:rsidR="0079461E">
        <w:rPr>
          <w:rFonts w:hint="eastAsia"/>
          <w:lang w:eastAsia="zh-CN"/>
        </w:rPr>
        <w:t>高效</w:t>
      </w:r>
      <w:r w:rsidR="0079461E">
        <w:rPr>
          <w:lang w:eastAsia="zh-CN"/>
        </w:rPr>
        <w:t>性</w:t>
      </w:r>
      <w:bookmarkEnd w:id="34"/>
    </w:p>
    <w:p w14:paraId="217545BA" w14:textId="77777777" w:rsidR="0079461E" w:rsidRPr="005511DB" w:rsidRDefault="0079461E" w:rsidP="0079461E">
      <w:pPr>
        <w:ind w:firstLineChars="200" w:firstLine="480"/>
        <w:rPr>
          <w:lang w:val="x-none"/>
        </w:rPr>
      </w:pPr>
      <w:r w:rsidRPr="005511DB">
        <w:rPr>
          <w:rFonts w:ascii="宋体" w:hAnsi="宋体" w:hint="eastAsia"/>
          <w:sz w:val="24"/>
          <w:szCs w:val="24"/>
        </w:rPr>
        <w:t>数据库</w:t>
      </w:r>
      <w:r w:rsidRPr="005511DB">
        <w:rPr>
          <w:rFonts w:ascii="宋体" w:hAnsi="宋体"/>
          <w:sz w:val="24"/>
          <w:szCs w:val="24"/>
        </w:rPr>
        <w:t>设计良好，能够与系统交</w:t>
      </w:r>
      <w:r w:rsidRPr="005511DB">
        <w:rPr>
          <w:rFonts w:ascii="宋体" w:hAnsi="宋体" w:hint="eastAsia"/>
          <w:sz w:val="24"/>
          <w:szCs w:val="24"/>
        </w:rPr>
        <w:t>高效</w:t>
      </w:r>
      <w:r w:rsidRPr="005511DB">
        <w:rPr>
          <w:rFonts w:ascii="宋体" w:hAnsi="宋体"/>
          <w:sz w:val="24"/>
          <w:szCs w:val="24"/>
        </w:rPr>
        <w:t>的交互。</w:t>
      </w:r>
    </w:p>
    <w:p w14:paraId="2B00C3AB" w14:textId="77777777" w:rsidR="0079461E" w:rsidRDefault="00395C6D" w:rsidP="0079461E">
      <w:pPr>
        <w:pStyle w:val="3"/>
        <w:rPr>
          <w:lang w:eastAsia="zh-CN"/>
        </w:rPr>
      </w:pPr>
      <w:bookmarkStart w:id="35" w:name="_Toc420451535"/>
      <w:r>
        <w:t>2.6</w:t>
      </w:r>
      <w:r w:rsidR="0079461E">
        <w:t>.5</w:t>
      </w:r>
      <w:r w:rsidR="0079461E">
        <w:rPr>
          <w:lang w:eastAsia="zh-CN"/>
        </w:rPr>
        <w:t xml:space="preserve"> </w:t>
      </w:r>
      <w:r w:rsidR="0079461E">
        <w:rPr>
          <w:rFonts w:hint="eastAsia"/>
          <w:lang w:eastAsia="zh-CN"/>
        </w:rPr>
        <w:t>安全</w:t>
      </w:r>
      <w:r w:rsidR="0079461E">
        <w:rPr>
          <w:lang w:eastAsia="zh-CN"/>
        </w:rPr>
        <w:t>性</w:t>
      </w:r>
      <w:bookmarkEnd w:id="35"/>
    </w:p>
    <w:p w14:paraId="575F3B74" w14:textId="77777777" w:rsidR="0079461E" w:rsidRPr="0079461E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系统</w:t>
      </w:r>
      <w:r w:rsidRPr="005511DB">
        <w:rPr>
          <w:rFonts w:ascii="宋体" w:hAnsi="宋体"/>
          <w:sz w:val="24"/>
          <w:szCs w:val="24"/>
        </w:rPr>
        <w:t>可自动备份数据库，防止意外操作引起的数据损坏。</w:t>
      </w:r>
    </w:p>
    <w:p w14:paraId="7B78C427" w14:textId="77777777" w:rsidR="0079461E" w:rsidRDefault="00395C6D" w:rsidP="0079461E">
      <w:pPr>
        <w:pStyle w:val="2"/>
      </w:pPr>
      <w:bookmarkStart w:id="36" w:name="_Toc30645"/>
      <w:bookmarkStart w:id="37" w:name="_Toc387695840"/>
      <w:bookmarkStart w:id="38" w:name="_Toc420451536"/>
      <w:r>
        <w:rPr>
          <w:rFonts w:hint="eastAsia"/>
        </w:rPr>
        <w:t>2.7</w:t>
      </w:r>
      <w:r w:rsidR="0079461E">
        <w:rPr>
          <w:rFonts w:hint="eastAsia"/>
        </w:rPr>
        <w:t>数据库管理能力要求</w:t>
      </w:r>
      <w:bookmarkEnd w:id="36"/>
      <w:bookmarkEnd w:id="37"/>
      <w:bookmarkEnd w:id="38"/>
    </w:p>
    <w:p w14:paraId="630A0566" w14:textId="77777777" w:rsidR="0079461E" w:rsidRPr="0079461E" w:rsidRDefault="0079461E" w:rsidP="0079461E">
      <w:p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本系统使用</w:t>
      </w:r>
      <w:r w:rsidR="001772AB">
        <w:rPr>
          <w:rFonts w:ascii="Times New Roman" w:hAnsi="Times New Roman" w:hint="eastAsia"/>
          <w:sz w:val="24"/>
          <w:szCs w:val="24"/>
        </w:rPr>
        <w:t>mysql</w:t>
      </w:r>
      <w:r w:rsidRPr="0079461E">
        <w:rPr>
          <w:rFonts w:ascii="Times New Roman" w:hAnsi="Times New Roman" w:hint="eastAsia"/>
          <w:sz w:val="24"/>
          <w:szCs w:val="24"/>
        </w:rPr>
        <w:t>数据库，用来存储订单，点餐单，结账单，商品等系统信息，数据库要求如下：</w:t>
      </w:r>
    </w:p>
    <w:p w14:paraId="127E165D" w14:textId="77777777"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在不影响效率的情况下尽可能满足</w:t>
      </w:r>
      <w:r w:rsidRPr="0079461E">
        <w:rPr>
          <w:rFonts w:ascii="Times New Roman" w:hAnsi="Times New Roman" w:hint="eastAsia"/>
          <w:sz w:val="24"/>
          <w:szCs w:val="24"/>
        </w:rPr>
        <w:t>3N</w:t>
      </w:r>
      <w:r w:rsidRPr="0079461E">
        <w:rPr>
          <w:rFonts w:ascii="Times New Roman" w:hAnsi="Times New Roman" w:hint="eastAsia"/>
          <w:sz w:val="24"/>
          <w:szCs w:val="24"/>
        </w:rPr>
        <w:t>范式</w:t>
      </w:r>
    </w:p>
    <w:p w14:paraId="0A2CAE61" w14:textId="77777777"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数据库表之间联系紧密，便于维护</w:t>
      </w:r>
    </w:p>
    <w:p w14:paraId="6F2A6261" w14:textId="77777777"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满足数据库设计的重要原则</w:t>
      </w:r>
    </w:p>
    <w:p w14:paraId="480D0458" w14:textId="77777777" w:rsidR="0079461E" w:rsidRDefault="00395C6D" w:rsidP="0079461E">
      <w:pPr>
        <w:pStyle w:val="2"/>
      </w:pPr>
      <w:bookmarkStart w:id="39" w:name="_Toc23591"/>
      <w:bookmarkStart w:id="40" w:name="_Toc387695841"/>
      <w:bookmarkStart w:id="41" w:name="_Toc420451537"/>
      <w:r>
        <w:rPr>
          <w:rFonts w:hint="eastAsia"/>
        </w:rPr>
        <w:t>2.8</w:t>
      </w:r>
      <w:r w:rsidR="0079461E">
        <w:rPr>
          <w:rFonts w:hint="eastAsia"/>
        </w:rPr>
        <w:t>接口</w:t>
      </w:r>
      <w:bookmarkEnd w:id="39"/>
      <w:bookmarkEnd w:id="40"/>
      <w:bookmarkEnd w:id="41"/>
    </w:p>
    <w:p w14:paraId="366C8D65" w14:textId="77777777"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用户接口</w:t>
      </w:r>
    </w:p>
    <w:p w14:paraId="7D7924F8" w14:textId="77777777"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ab/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用户在登录页面输入的用户名和密码，系统根据用户名判断用户的身份并赋予相应的权限。登录系统后即可进行相应的操作。</w:t>
      </w:r>
    </w:p>
    <w:p w14:paraId="2B8C30A9" w14:textId="77777777"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 xml:space="preserve">(2)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硬件接口（逻辑结构，物理地址）</w:t>
      </w:r>
    </w:p>
    <w:p w14:paraId="3C3392E5" w14:textId="77777777" w:rsidR="0079461E" w:rsidRPr="0079461E" w:rsidRDefault="0079461E" w:rsidP="0079461E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软件支持常用的服务器及个人计算机。</w:t>
      </w:r>
    </w:p>
    <w:p w14:paraId="21972A51" w14:textId="77777777"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 xml:space="preserve">(3)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软件接口</w:t>
      </w:r>
    </w:p>
    <w:p w14:paraId="3F3F3812" w14:textId="77777777" w:rsidR="0079461E" w:rsidRPr="0079461E" w:rsidRDefault="0079461E" w:rsidP="0079461E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软件运行在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windows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操作系统之上，系统分为三层结构：表示层、应用层、数据存储层，采用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MVC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架构，软件在后台与数据库进行交互。</w:t>
      </w:r>
    </w:p>
    <w:p w14:paraId="7756F1CA" w14:textId="77777777"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lastRenderedPageBreak/>
        <w:t xml:space="preserve">(4)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通信接口（局域网，远程串行设备）</w:t>
      </w:r>
    </w:p>
    <w:p w14:paraId="5D86B7C2" w14:textId="77777777" w:rsidR="0079461E" w:rsidRPr="0079461E" w:rsidRDefault="0079461E" w:rsidP="0079461E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系统暂时不作考虑。</w:t>
      </w:r>
    </w:p>
    <w:p w14:paraId="1444848A" w14:textId="77777777" w:rsidR="00BB2762" w:rsidRPr="0079461E" w:rsidRDefault="00BB2762">
      <w:pPr>
        <w:rPr>
          <w:sz w:val="24"/>
          <w:szCs w:val="24"/>
        </w:rPr>
      </w:pPr>
    </w:p>
    <w:sectPr w:rsidR="00BB2762" w:rsidRPr="0079461E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9CCCA" w14:textId="77777777" w:rsidR="00435ADD" w:rsidRDefault="00435ADD" w:rsidP="0079461E">
      <w:r>
        <w:separator/>
      </w:r>
    </w:p>
  </w:endnote>
  <w:endnote w:type="continuationSeparator" w:id="0">
    <w:p w14:paraId="6A9E0227" w14:textId="77777777" w:rsidR="00435ADD" w:rsidRDefault="00435ADD" w:rsidP="0079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CCD6A" w14:textId="77777777" w:rsidR="001772AB" w:rsidRDefault="001772AB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1F137E6" w14:textId="77777777" w:rsidR="001772AB" w:rsidRDefault="001772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B3509" w14:textId="77777777" w:rsidR="001772AB" w:rsidRDefault="001772AB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275E5C">
      <w:rPr>
        <w:rStyle w:val="a5"/>
        <w:noProof/>
      </w:rPr>
      <w:t>1</w:t>
    </w:r>
    <w:r>
      <w:fldChar w:fldCharType="end"/>
    </w:r>
  </w:p>
  <w:p w14:paraId="060E753D" w14:textId="77777777" w:rsidR="001772AB" w:rsidRDefault="001772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14356" w14:textId="77777777" w:rsidR="00435ADD" w:rsidRDefault="00435ADD" w:rsidP="0079461E">
      <w:r>
        <w:separator/>
      </w:r>
    </w:p>
  </w:footnote>
  <w:footnote w:type="continuationSeparator" w:id="0">
    <w:p w14:paraId="57B1CB48" w14:textId="77777777" w:rsidR="00435ADD" w:rsidRDefault="00435ADD" w:rsidP="00794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92984" w14:textId="77777777" w:rsidR="001772AB" w:rsidRDefault="001772AB">
    <w:pPr>
      <w:pStyle w:val="a3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7A2BC3"/>
    <w:multiLevelType w:val="hybridMultilevel"/>
    <w:tmpl w:val="F85C83D0"/>
    <w:lvl w:ilvl="0" w:tplc="6248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342F3E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1185B"/>
    <w:multiLevelType w:val="hybridMultilevel"/>
    <w:tmpl w:val="D0FCD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CC270A"/>
    <w:multiLevelType w:val="hybridMultilevel"/>
    <w:tmpl w:val="CD941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B65BB3"/>
    <w:multiLevelType w:val="hybridMultilevel"/>
    <w:tmpl w:val="23BE9BC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8629EC"/>
    <w:multiLevelType w:val="hybridMultilevel"/>
    <w:tmpl w:val="DFF07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D97464"/>
    <w:multiLevelType w:val="hybridMultilevel"/>
    <w:tmpl w:val="2B746B20"/>
    <w:lvl w:ilvl="0" w:tplc="93E2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F33BD"/>
    <w:multiLevelType w:val="hybridMultilevel"/>
    <w:tmpl w:val="7D384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C02476"/>
    <w:multiLevelType w:val="hybridMultilevel"/>
    <w:tmpl w:val="F6A0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CD58D2"/>
    <w:multiLevelType w:val="hybridMultilevel"/>
    <w:tmpl w:val="EDACA1D6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EC0B43"/>
    <w:multiLevelType w:val="hybridMultilevel"/>
    <w:tmpl w:val="F7F89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02CDB"/>
    <w:multiLevelType w:val="hybridMultilevel"/>
    <w:tmpl w:val="FE8CDEE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C52FDD"/>
    <w:multiLevelType w:val="hybridMultilevel"/>
    <w:tmpl w:val="3A3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FA5814"/>
    <w:multiLevelType w:val="hybridMultilevel"/>
    <w:tmpl w:val="730640C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057C79"/>
    <w:multiLevelType w:val="hybridMultilevel"/>
    <w:tmpl w:val="E34C8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7E32E8"/>
    <w:multiLevelType w:val="hybridMultilevel"/>
    <w:tmpl w:val="3730B4F8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1F057E"/>
    <w:multiLevelType w:val="hybridMultilevel"/>
    <w:tmpl w:val="D1D09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1C760F"/>
    <w:multiLevelType w:val="hybridMultilevel"/>
    <w:tmpl w:val="C9BE0924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15421B"/>
    <w:multiLevelType w:val="hybridMultilevel"/>
    <w:tmpl w:val="FC42FF3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20"/>
  </w:num>
  <w:num w:numId="11">
    <w:abstractNumId w:val="26"/>
  </w:num>
  <w:num w:numId="12">
    <w:abstractNumId w:val="29"/>
  </w:num>
  <w:num w:numId="13">
    <w:abstractNumId w:val="8"/>
  </w:num>
  <w:num w:numId="14">
    <w:abstractNumId w:val="19"/>
  </w:num>
  <w:num w:numId="15">
    <w:abstractNumId w:val="11"/>
  </w:num>
  <w:num w:numId="16">
    <w:abstractNumId w:val="30"/>
  </w:num>
  <w:num w:numId="17">
    <w:abstractNumId w:val="27"/>
  </w:num>
  <w:num w:numId="18">
    <w:abstractNumId w:val="33"/>
  </w:num>
  <w:num w:numId="19">
    <w:abstractNumId w:val="22"/>
  </w:num>
  <w:num w:numId="20">
    <w:abstractNumId w:val="9"/>
  </w:num>
  <w:num w:numId="21">
    <w:abstractNumId w:val="15"/>
  </w:num>
  <w:num w:numId="22">
    <w:abstractNumId w:val="21"/>
  </w:num>
  <w:num w:numId="23">
    <w:abstractNumId w:val="28"/>
  </w:num>
  <w:num w:numId="24">
    <w:abstractNumId w:val="31"/>
  </w:num>
  <w:num w:numId="25">
    <w:abstractNumId w:val="25"/>
  </w:num>
  <w:num w:numId="26">
    <w:abstractNumId w:val="23"/>
  </w:num>
  <w:num w:numId="27">
    <w:abstractNumId w:val="18"/>
  </w:num>
  <w:num w:numId="28">
    <w:abstractNumId w:val="32"/>
  </w:num>
  <w:num w:numId="29">
    <w:abstractNumId w:val="13"/>
  </w:num>
  <w:num w:numId="30">
    <w:abstractNumId w:val="17"/>
  </w:num>
  <w:num w:numId="31">
    <w:abstractNumId w:val="16"/>
  </w:num>
  <w:num w:numId="32">
    <w:abstractNumId w:val="24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60"/>
    <w:rsid w:val="000E6819"/>
    <w:rsid w:val="000E7C7D"/>
    <w:rsid w:val="00135A47"/>
    <w:rsid w:val="001772AB"/>
    <w:rsid w:val="00275E5C"/>
    <w:rsid w:val="00395C6D"/>
    <w:rsid w:val="00435ADD"/>
    <w:rsid w:val="00524252"/>
    <w:rsid w:val="00603871"/>
    <w:rsid w:val="00637CDD"/>
    <w:rsid w:val="007524F4"/>
    <w:rsid w:val="0079461E"/>
    <w:rsid w:val="007F02BB"/>
    <w:rsid w:val="00906D60"/>
    <w:rsid w:val="00A930F3"/>
    <w:rsid w:val="00AF2A33"/>
    <w:rsid w:val="00BB2762"/>
    <w:rsid w:val="00C05940"/>
    <w:rsid w:val="00CE23ED"/>
    <w:rsid w:val="00D7104D"/>
    <w:rsid w:val="00E630BC"/>
    <w:rsid w:val="00E8517A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F5DBE"/>
  <w15:docId w15:val="{7275C083-3039-4BF6-AF9E-F39A3486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61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79461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79461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9461E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461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461E"/>
    <w:rPr>
      <w:sz w:val="18"/>
      <w:szCs w:val="18"/>
    </w:rPr>
  </w:style>
  <w:style w:type="paragraph" w:styleId="a4">
    <w:name w:val="footer"/>
    <w:basedOn w:val="a"/>
    <w:link w:val="Char0"/>
    <w:unhideWhenUsed/>
    <w:rsid w:val="0079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461E"/>
    <w:rPr>
      <w:sz w:val="18"/>
      <w:szCs w:val="18"/>
    </w:rPr>
  </w:style>
  <w:style w:type="character" w:customStyle="1" w:styleId="1Char">
    <w:name w:val="标题 1 Char"/>
    <w:basedOn w:val="a0"/>
    <w:link w:val="1"/>
    <w:rsid w:val="0079461E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79461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79461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79461E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page number"/>
    <w:basedOn w:val="a0"/>
    <w:rsid w:val="0079461E"/>
  </w:style>
  <w:style w:type="character" w:styleId="a6">
    <w:name w:val="Hyperlink"/>
    <w:uiPriority w:val="99"/>
    <w:rsid w:val="0079461E"/>
    <w:rPr>
      <w:color w:val="0000FF"/>
      <w:u w:val="single"/>
    </w:rPr>
  </w:style>
  <w:style w:type="character" w:customStyle="1" w:styleId="Char1">
    <w:name w:val="批注框文本 Char"/>
    <w:link w:val="a7"/>
    <w:rsid w:val="0079461E"/>
    <w:rPr>
      <w:sz w:val="18"/>
      <w:szCs w:val="18"/>
    </w:rPr>
  </w:style>
  <w:style w:type="paragraph" w:styleId="20">
    <w:name w:val="toc 2"/>
    <w:basedOn w:val="a"/>
    <w:next w:val="a"/>
    <w:uiPriority w:val="39"/>
    <w:rsid w:val="0079461E"/>
    <w:pPr>
      <w:ind w:leftChars="200" w:left="420"/>
    </w:pPr>
  </w:style>
  <w:style w:type="paragraph" w:styleId="10">
    <w:name w:val="toc 1"/>
    <w:basedOn w:val="a"/>
    <w:next w:val="a"/>
    <w:uiPriority w:val="39"/>
    <w:rsid w:val="0079461E"/>
  </w:style>
  <w:style w:type="paragraph" w:styleId="30">
    <w:name w:val="toc 3"/>
    <w:basedOn w:val="a"/>
    <w:next w:val="a"/>
    <w:uiPriority w:val="39"/>
    <w:rsid w:val="0079461E"/>
    <w:pPr>
      <w:ind w:leftChars="400" w:left="840"/>
    </w:pPr>
  </w:style>
  <w:style w:type="paragraph" w:styleId="a7">
    <w:name w:val="Balloon Text"/>
    <w:basedOn w:val="a"/>
    <w:link w:val="Char1"/>
    <w:rsid w:val="0079461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61E"/>
    <w:rPr>
      <w:rFonts w:ascii="Calibri" w:eastAsia="宋体" w:hAnsi="Calibri" w:cs="Times New Roman"/>
      <w:sz w:val="18"/>
      <w:szCs w:val="18"/>
    </w:rPr>
  </w:style>
  <w:style w:type="paragraph" w:styleId="a8">
    <w:name w:val="Normal Indent"/>
    <w:basedOn w:val="a"/>
    <w:rsid w:val="0079461E"/>
    <w:pPr>
      <w:ind w:firstLineChars="200" w:firstLine="420"/>
    </w:pPr>
    <w:rPr>
      <w:szCs w:val="20"/>
    </w:rPr>
  </w:style>
  <w:style w:type="paragraph" w:styleId="TOC">
    <w:name w:val="TOC Heading"/>
    <w:basedOn w:val="1"/>
    <w:next w:val="a"/>
    <w:qFormat/>
    <w:rsid w:val="0079461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NewNewNewNewNewNewNewNewNewNewNewNewNewNew">
    <w:name w:val="正文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">
    <w:name w:val="正文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">
    <w:name w:val="正文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">
    <w:name w:val="正文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">
    <w:name w:val="正文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New">
    <w:name w:val="正文 New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">
    <w:name w:val="正文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">
    <w:name w:val="正文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">
    <w:name w:val="正文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NewNew">
    <w:name w:val="正文 New New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">
    <w:name w:val="正文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ewNewNewNewNewNewNew">
    <w:name w:val="正文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">
    <w:name w:val="正文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">
    <w:name w:val="正文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">
    <w:name w:val="正文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">
    <w:name w:val="正文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">
    <w:name w:val="正文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">
    <w:name w:val="正文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">
    <w:name w:val="正文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11">
    <w:name w:val="表内容1"/>
    <w:basedOn w:val="a"/>
    <w:rsid w:val="0079461E"/>
    <w:pPr>
      <w:spacing w:line="60" w:lineRule="auto"/>
      <w:jc w:val="left"/>
    </w:pPr>
    <w:rPr>
      <w:rFonts w:cs="宋体"/>
      <w:szCs w:val="20"/>
    </w:rPr>
  </w:style>
  <w:style w:type="paragraph" w:styleId="a9">
    <w:name w:val="List Paragraph"/>
    <w:basedOn w:val="a"/>
    <w:uiPriority w:val="34"/>
    <w:qFormat/>
    <w:rsid w:val="0079461E"/>
    <w:pPr>
      <w:ind w:firstLineChars="200" w:firstLine="420"/>
    </w:pPr>
    <w:rPr>
      <w:rFonts w:ascii="Times New Roman" w:hAnsi="Times New Roman"/>
      <w:szCs w:val="20"/>
    </w:rPr>
  </w:style>
  <w:style w:type="table" w:styleId="aa">
    <w:name w:val="Table Grid"/>
    <w:basedOn w:val="a1"/>
    <w:uiPriority w:val="39"/>
    <w:rsid w:val="0079461E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赵镇</cp:lastModifiedBy>
  <cp:revision>5</cp:revision>
  <dcterms:created xsi:type="dcterms:W3CDTF">2015-05-28T05:25:00Z</dcterms:created>
  <dcterms:modified xsi:type="dcterms:W3CDTF">2015-05-29T08:27:00Z</dcterms:modified>
  <cp:category/>
</cp:coreProperties>
</file>