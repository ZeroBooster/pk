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FCD490" w14:textId="77777777" w:rsidR="001C33BA" w:rsidRDefault="001C33BA" w:rsidP="001C33BA">
      <w:pPr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noProof/>
          <w:sz w:val="72"/>
          <w:szCs w:val="72"/>
        </w:rPr>
        <w:drawing>
          <wp:inline distT="0" distB="0" distL="0" distR="0" wp14:anchorId="48628934" wp14:editId="07366FBA">
            <wp:extent cx="2962275" cy="590550"/>
            <wp:effectExtent l="0" t="0" r="0" b="0"/>
            <wp:docPr id="1" name="图片 1" descr="HIT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ITW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3828F" w14:textId="77777777" w:rsidR="001C33BA" w:rsidRDefault="001C33BA" w:rsidP="007D30E5">
      <w:pPr>
        <w:spacing w:beforeLines="50" w:before="156" w:line="360" w:lineRule="auto"/>
        <w:jc w:val="center"/>
        <w:rPr>
          <w:rFonts w:ascii="Times New Roman" w:hAnsi="Times New Roman"/>
          <w:b/>
          <w:sz w:val="52"/>
        </w:rPr>
      </w:pPr>
    </w:p>
    <w:p w14:paraId="566497AB" w14:textId="77777777" w:rsidR="00FB1815" w:rsidRDefault="00FB1815" w:rsidP="00FB1815">
      <w:pPr>
        <w:spacing w:beforeLines="50" w:before="156" w:line="360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>图书管理系统</w:t>
      </w:r>
    </w:p>
    <w:p w14:paraId="6C1B4E4A" w14:textId="77777777" w:rsidR="001C33BA" w:rsidRPr="007E0FA7" w:rsidRDefault="001C33BA" w:rsidP="007D30E5">
      <w:pPr>
        <w:spacing w:beforeLines="50" w:before="156" w:line="360" w:lineRule="auto"/>
        <w:jc w:val="center"/>
        <w:rPr>
          <w:rFonts w:ascii="Times New Roman" w:hAnsi="Times New Roman"/>
          <w:b/>
          <w:sz w:val="36"/>
        </w:rPr>
      </w:pPr>
    </w:p>
    <w:p w14:paraId="6E975E8C" w14:textId="77777777" w:rsidR="001C33BA" w:rsidRPr="00FC7442" w:rsidRDefault="001C33BA" w:rsidP="007D30E5">
      <w:pPr>
        <w:spacing w:beforeLines="50" w:before="156" w:line="360" w:lineRule="auto"/>
        <w:jc w:val="center"/>
        <w:rPr>
          <w:rFonts w:ascii="Times New Roman" w:hAnsi="Times New Roman"/>
          <w:b/>
          <w:sz w:val="52"/>
          <w:szCs w:val="52"/>
        </w:rPr>
      </w:pPr>
      <w:r>
        <w:rPr>
          <w:rFonts w:ascii="Times New Roman" w:hAnsi="Times New Roman" w:hint="eastAsia"/>
          <w:b/>
          <w:sz w:val="52"/>
          <w:szCs w:val="52"/>
        </w:rPr>
        <w:t>测试</w:t>
      </w:r>
      <w:r w:rsidR="00396532">
        <w:rPr>
          <w:rFonts w:ascii="Times New Roman" w:hAnsi="Times New Roman" w:hint="eastAsia"/>
          <w:b/>
          <w:sz w:val="52"/>
          <w:szCs w:val="52"/>
        </w:rPr>
        <w:t>文档</w:t>
      </w:r>
    </w:p>
    <w:p w14:paraId="40130FD4" w14:textId="77777777" w:rsidR="001C33BA" w:rsidRDefault="001C33BA" w:rsidP="001C33BA">
      <w:pPr>
        <w:spacing w:line="480" w:lineRule="auto"/>
        <w:rPr>
          <w:rFonts w:eastAsia="华文隶书"/>
          <w:sz w:val="52"/>
          <w:szCs w:val="28"/>
        </w:rPr>
      </w:pPr>
    </w:p>
    <w:p w14:paraId="3653124E" w14:textId="77777777" w:rsidR="007D30E5" w:rsidRPr="00163DC4" w:rsidRDefault="007D30E5" w:rsidP="007D30E5">
      <w:pPr>
        <w:spacing w:line="480" w:lineRule="auto"/>
        <w:rPr>
          <w:rFonts w:ascii="华文隶书" w:eastAsia="华文隶书" w:hAnsi="Calibri" w:cs="Times New Roman"/>
          <w:sz w:val="30"/>
          <w:szCs w:val="30"/>
          <w:u w:val="single"/>
        </w:rPr>
      </w:pPr>
      <w:r w:rsidRPr="00163DC4">
        <w:rPr>
          <w:rFonts w:ascii="华文隶书" w:eastAsia="华文隶书" w:hAnsi="Calibri" w:cs="Times New Roman" w:hint="eastAsia"/>
          <w:sz w:val="30"/>
          <w:szCs w:val="30"/>
        </w:rPr>
        <w:t>院    系：</w:t>
      </w:r>
      <w:r w:rsidRPr="00163DC4">
        <w:rPr>
          <w:rFonts w:ascii="华文隶书" w:eastAsia="华文隶书" w:hAnsi="Calibri" w:cs="Times New Roman" w:hint="eastAsia"/>
          <w:sz w:val="30"/>
          <w:szCs w:val="30"/>
          <w:u w:val="single"/>
        </w:rPr>
        <w:t xml:space="preserve"> </w:t>
      </w:r>
      <w:r>
        <w:rPr>
          <w:rFonts w:ascii="华文隶书" w:eastAsia="华文隶书" w:hAnsi="Calibri" w:cs="Times New Roman" w:hint="eastAsia"/>
          <w:sz w:val="30"/>
          <w:szCs w:val="30"/>
          <w:u w:val="single"/>
        </w:rPr>
        <w:t xml:space="preserve">     </w:t>
      </w:r>
      <w:r w:rsidRPr="00163DC4">
        <w:rPr>
          <w:rFonts w:ascii="华文隶书" w:eastAsia="华文隶书" w:hAnsi="Calibri" w:cs="Times New Roman" w:hint="eastAsia"/>
          <w:sz w:val="30"/>
          <w:szCs w:val="30"/>
          <w:u w:val="single"/>
        </w:rPr>
        <w:t xml:space="preserve">           软件学院                       </w:t>
      </w:r>
    </w:p>
    <w:p w14:paraId="2BF20F75" w14:textId="54F420BD" w:rsidR="007D30E5" w:rsidRPr="00163DC4" w:rsidRDefault="007D30E5" w:rsidP="007D30E5">
      <w:pPr>
        <w:spacing w:line="480" w:lineRule="auto"/>
        <w:rPr>
          <w:rFonts w:ascii="华文隶书" w:eastAsia="华文隶书" w:hAnsi="Calibri" w:cs="Times New Roman"/>
          <w:bCs/>
          <w:sz w:val="30"/>
          <w:szCs w:val="30"/>
          <w:u w:val="single"/>
        </w:rPr>
      </w:pPr>
      <w:r w:rsidRPr="00163DC4">
        <w:rPr>
          <w:rFonts w:ascii="华文隶书" w:eastAsia="华文隶书" w:hAnsi="Calibri" w:cs="Times New Roman" w:hint="eastAsia"/>
          <w:bCs/>
          <w:sz w:val="30"/>
          <w:szCs w:val="30"/>
        </w:rPr>
        <w:t>编 制 人：</w:t>
      </w:r>
      <w:r w:rsidRPr="00163DC4">
        <w:rPr>
          <w:rFonts w:ascii="华文隶书" w:eastAsia="华文隶书" w:hAnsi="Calibri" w:cs="Times New Roman" w:hint="eastAsia"/>
          <w:bCs/>
          <w:sz w:val="30"/>
          <w:szCs w:val="30"/>
          <w:u w:val="single"/>
        </w:rPr>
        <w:t xml:space="preserve">          </w:t>
      </w:r>
      <w:r>
        <w:rPr>
          <w:rFonts w:ascii="华文隶书" w:eastAsia="华文隶书" w:hAnsi="Calibri" w:cs="Times New Roman" w:hint="eastAsia"/>
          <w:bCs/>
          <w:sz w:val="30"/>
          <w:szCs w:val="30"/>
          <w:u w:val="single"/>
        </w:rPr>
        <w:t xml:space="preserve">     </w:t>
      </w:r>
      <w:r w:rsidR="007A4952">
        <w:rPr>
          <w:rFonts w:ascii="华文隶书" w:eastAsia="华文隶书" w:hAnsi="Calibri" w:cs="Times New Roman" w:hint="eastAsia"/>
          <w:sz w:val="30"/>
          <w:szCs w:val="30"/>
          <w:u w:val="single"/>
        </w:rPr>
        <w:t xml:space="preserve">   </w:t>
      </w:r>
      <w:r w:rsidR="00593374">
        <w:rPr>
          <w:rFonts w:ascii="华文隶书" w:eastAsia="华文隶书" w:hAnsi="Calibri" w:cs="Times New Roman" w:hint="eastAsia"/>
          <w:sz w:val="30"/>
          <w:szCs w:val="30"/>
          <w:u w:val="single"/>
        </w:rPr>
        <w:t>孔祥云</w:t>
      </w:r>
      <w:r w:rsidR="00153795">
        <w:rPr>
          <w:rFonts w:ascii="华文隶书" w:eastAsia="华文隶书" w:hAnsi="Calibri" w:cs="Times New Roman" w:hint="eastAsia"/>
          <w:sz w:val="30"/>
          <w:szCs w:val="30"/>
          <w:u w:val="single"/>
        </w:rPr>
        <w:t xml:space="preserve">     </w:t>
      </w:r>
      <w:r>
        <w:rPr>
          <w:rFonts w:ascii="华文隶书" w:eastAsia="华文隶书" w:hAnsi="Calibri" w:cs="Times New Roman" w:hint="eastAsia"/>
          <w:sz w:val="30"/>
          <w:szCs w:val="30"/>
          <w:u w:val="single"/>
        </w:rPr>
        <w:t xml:space="preserve">  </w:t>
      </w:r>
      <w:r w:rsidRPr="00163DC4">
        <w:rPr>
          <w:rFonts w:ascii="华文隶书" w:eastAsia="华文隶书" w:hAnsi="Calibri" w:cs="Times New Roman" w:hint="eastAsia"/>
          <w:bCs/>
          <w:sz w:val="30"/>
          <w:szCs w:val="30"/>
          <w:u w:val="single"/>
        </w:rPr>
        <w:t xml:space="preserve">                </w:t>
      </w:r>
    </w:p>
    <w:p w14:paraId="0047BC2C" w14:textId="77777777" w:rsidR="007D30E5" w:rsidRPr="00163DC4" w:rsidRDefault="007D30E5" w:rsidP="007D30E5">
      <w:pPr>
        <w:spacing w:line="480" w:lineRule="auto"/>
        <w:rPr>
          <w:rFonts w:ascii="华文隶书" w:eastAsia="华文隶书" w:hAnsi="Calibri" w:cs="Times New Roman"/>
          <w:bCs/>
          <w:sz w:val="30"/>
          <w:szCs w:val="30"/>
          <w:u w:val="single"/>
        </w:rPr>
      </w:pPr>
      <w:r w:rsidRPr="00163DC4">
        <w:rPr>
          <w:rFonts w:ascii="华文隶书" w:eastAsia="华文隶书" w:hAnsi="Calibri" w:cs="Times New Roman" w:hint="eastAsia"/>
          <w:bCs/>
          <w:sz w:val="30"/>
          <w:szCs w:val="30"/>
        </w:rPr>
        <w:t>编制日期：</w:t>
      </w:r>
      <w:r w:rsidRPr="00163DC4">
        <w:rPr>
          <w:rFonts w:ascii="华文隶书" w:eastAsia="华文隶书" w:hAnsi="Calibri" w:cs="Times New Roman" w:hint="eastAsia"/>
          <w:bCs/>
          <w:sz w:val="30"/>
          <w:szCs w:val="30"/>
          <w:u w:val="single"/>
        </w:rPr>
        <w:t xml:space="preserve">            </w:t>
      </w:r>
      <w:r>
        <w:rPr>
          <w:rFonts w:ascii="华文隶书" w:eastAsia="华文隶书" w:hAnsi="Calibri" w:cs="Times New Roman" w:hint="eastAsia"/>
          <w:bCs/>
          <w:sz w:val="30"/>
          <w:szCs w:val="30"/>
          <w:u w:val="single"/>
        </w:rPr>
        <w:t xml:space="preserve">     </w:t>
      </w:r>
      <w:r w:rsidR="000B0365">
        <w:rPr>
          <w:rFonts w:ascii="华文隶书" w:eastAsia="华文隶书" w:hAnsi="Calibri" w:cs="Times New Roman" w:hint="eastAsia"/>
          <w:bCs/>
          <w:sz w:val="30"/>
          <w:szCs w:val="30"/>
          <w:u w:val="single"/>
        </w:rPr>
        <w:t>2015</w:t>
      </w:r>
      <w:r w:rsidRPr="00163DC4">
        <w:rPr>
          <w:rFonts w:ascii="华文隶书" w:eastAsia="华文隶书" w:hAnsi="Calibri" w:cs="Times New Roman" w:hint="eastAsia"/>
          <w:bCs/>
          <w:sz w:val="30"/>
          <w:szCs w:val="30"/>
          <w:u w:val="single"/>
        </w:rPr>
        <w:t>-05-24</w:t>
      </w:r>
      <w:r>
        <w:rPr>
          <w:rFonts w:ascii="华文隶书" w:eastAsia="华文隶书" w:hAnsi="Calibri" w:cs="Times New Roman" w:hint="eastAsia"/>
          <w:bCs/>
          <w:sz w:val="30"/>
          <w:szCs w:val="30"/>
          <w:u w:val="single"/>
        </w:rPr>
        <w:t xml:space="preserve">    </w:t>
      </w:r>
      <w:r w:rsidRPr="00163DC4">
        <w:rPr>
          <w:rFonts w:ascii="华文隶书" w:eastAsia="华文隶书" w:hAnsi="Calibri" w:cs="Times New Roman" w:hint="eastAsia"/>
          <w:bCs/>
          <w:sz w:val="30"/>
          <w:szCs w:val="30"/>
          <w:u w:val="single"/>
        </w:rPr>
        <w:t xml:space="preserve">                </w:t>
      </w:r>
    </w:p>
    <w:p w14:paraId="5B0A8E18" w14:textId="77777777" w:rsidR="00396532" w:rsidRDefault="00396532" w:rsidP="007D30E5">
      <w:pPr>
        <w:spacing w:line="480" w:lineRule="auto"/>
        <w:rPr>
          <w:rFonts w:ascii="华文隶书" w:eastAsia="华文隶书" w:hAnsi="Calibri" w:cs="Times New Roman"/>
          <w:bCs/>
          <w:sz w:val="30"/>
          <w:szCs w:val="30"/>
        </w:rPr>
      </w:pPr>
    </w:p>
    <w:p w14:paraId="3EFA0BB5" w14:textId="77777777" w:rsidR="00396532" w:rsidRDefault="00396532" w:rsidP="007D30E5">
      <w:pPr>
        <w:spacing w:line="480" w:lineRule="auto"/>
        <w:rPr>
          <w:rFonts w:ascii="华文隶书" w:eastAsia="华文隶书" w:hAnsi="Calibri" w:cs="Times New Roman"/>
          <w:bCs/>
          <w:sz w:val="30"/>
          <w:szCs w:val="30"/>
        </w:rPr>
      </w:pPr>
    </w:p>
    <w:p w14:paraId="199FF094" w14:textId="77777777" w:rsidR="00396532" w:rsidRDefault="00396532" w:rsidP="007D30E5">
      <w:pPr>
        <w:spacing w:line="480" w:lineRule="auto"/>
        <w:rPr>
          <w:rFonts w:ascii="华文隶书" w:eastAsia="华文隶书" w:hAnsi="Calibri" w:cs="Times New Roman"/>
          <w:bCs/>
          <w:sz w:val="30"/>
          <w:szCs w:val="30"/>
        </w:rPr>
      </w:pPr>
    </w:p>
    <w:p w14:paraId="27DD1EBB" w14:textId="77777777" w:rsidR="007D30E5" w:rsidRPr="00163DC4" w:rsidRDefault="007D30E5" w:rsidP="007D30E5">
      <w:pPr>
        <w:spacing w:line="480" w:lineRule="auto"/>
        <w:rPr>
          <w:rFonts w:ascii="Times New Roman" w:eastAsia="宋体" w:hAnsi="Times New Roman" w:cs="Times New Roman"/>
          <w:b/>
          <w:sz w:val="30"/>
          <w:szCs w:val="30"/>
        </w:rPr>
      </w:pPr>
      <w:r w:rsidRPr="00163DC4">
        <w:rPr>
          <w:rFonts w:ascii="Calibri" w:eastAsia="华文隶书" w:hAnsi="Calibri" w:cs="Times New Roman" w:hint="eastAsia"/>
          <w:sz w:val="30"/>
          <w:szCs w:val="30"/>
        </w:rPr>
        <w:t xml:space="preserve">  </w:t>
      </w:r>
      <w:r w:rsidRPr="00163DC4">
        <w:rPr>
          <w:rFonts w:ascii="Times New Roman" w:eastAsia="宋体" w:hAnsi="Times New Roman" w:cs="Times New Roman" w:hint="eastAsia"/>
          <w:b/>
          <w:sz w:val="30"/>
          <w:szCs w:val="30"/>
        </w:rPr>
        <w:t xml:space="preserve">      </w:t>
      </w:r>
    </w:p>
    <w:p w14:paraId="68F0B1EA" w14:textId="77777777" w:rsidR="007D30E5" w:rsidRDefault="007D30E5" w:rsidP="00FB1815">
      <w:pPr>
        <w:spacing w:beforeLines="500" w:before="1560"/>
        <w:ind w:firstLineChars="995" w:firstLine="3230"/>
        <w:rPr>
          <w:rFonts w:ascii="Times New Roman" w:eastAsia="宋体" w:hAnsi="Times New Roman" w:cs="Times New Roman"/>
          <w:b/>
          <w:sz w:val="44"/>
          <w:szCs w:val="44"/>
        </w:rPr>
      </w:pPr>
      <w:r>
        <w:rPr>
          <w:rFonts w:ascii="Times New Roman" w:eastAsia="宋体" w:hAnsi="Times New Roman" w:cs="Times New Roman" w:hint="eastAsia"/>
          <w:b/>
          <w:sz w:val="30"/>
          <w:szCs w:val="30"/>
        </w:rPr>
        <w:t xml:space="preserve">  </w:t>
      </w:r>
      <w:r w:rsidR="000B0365">
        <w:rPr>
          <w:rFonts w:ascii="Times New Roman" w:eastAsia="宋体" w:hAnsi="Times New Roman" w:cs="Times New Roman" w:hint="eastAsia"/>
          <w:b/>
          <w:sz w:val="44"/>
          <w:szCs w:val="44"/>
        </w:rPr>
        <w:t>2015</w:t>
      </w:r>
      <w:r w:rsidRPr="00DC2551">
        <w:rPr>
          <w:rFonts w:ascii="Times New Roman" w:eastAsia="宋体" w:hAnsi="Times New Roman" w:cs="Times New Roman" w:hint="eastAsia"/>
          <w:b/>
          <w:sz w:val="44"/>
          <w:szCs w:val="44"/>
        </w:rPr>
        <w:t>年</w:t>
      </w:r>
      <w:r w:rsidRPr="00DC2551">
        <w:rPr>
          <w:rFonts w:ascii="Times New Roman" w:eastAsia="宋体" w:hAnsi="Times New Roman" w:cs="Times New Roman" w:hint="eastAsia"/>
          <w:b/>
          <w:sz w:val="44"/>
          <w:szCs w:val="44"/>
        </w:rPr>
        <w:t>5</w:t>
      </w:r>
      <w:r w:rsidRPr="00DC2551">
        <w:rPr>
          <w:rFonts w:ascii="Times New Roman" w:eastAsia="宋体" w:hAnsi="Times New Roman" w:cs="Times New Roman" w:hint="eastAsia"/>
          <w:b/>
          <w:sz w:val="44"/>
          <w:szCs w:val="44"/>
        </w:rPr>
        <w:t>月</w:t>
      </w:r>
    </w:p>
    <w:p w14:paraId="74E650DF" w14:textId="77777777" w:rsidR="001C33BA" w:rsidRDefault="001C33BA" w:rsidP="001C33BA">
      <w:pPr>
        <w:rPr>
          <w:kern w:val="44"/>
          <w:sz w:val="44"/>
          <w:szCs w:val="44"/>
        </w:rPr>
      </w:pPr>
      <w:r>
        <w:br w:type="page"/>
      </w:r>
    </w:p>
    <w:p w14:paraId="42B9664F" w14:textId="77777777" w:rsidR="004161C6" w:rsidRDefault="004161C6" w:rsidP="004161C6">
      <w:pPr>
        <w:pStyle w:val="TOC1"/>
        <w:rPr>
          <w:sz w:val="36"/>
        </w:rPr>
      </w:pPr>
      <w:r>
        <w:rPr>
          <w:sz w:val="36"/>
          <w:lang w:val="zh-CN"/>
        </w:rPr>
        <w:lastRenderedPageBreak/>
        <w:t>目录</w:t>
      </w:r>
    </w:p>
    <w:p w14:paraId="5D96C2BC" w14:textId="77777777" w:rsidR="00396532" w:rsidRDefault="00D20AFE">
      <w:pPr>
        <w:pStyle w:val="11"/>
        <w:tabs>
          <w:tab w:val="right" w:leader="dot" w:pos="8296"/>
        </w:tabs>
        <w:rPr>
          <w:noProof/>
        </w:rPr>
      </w:pPr>
      <w:r>
        <w:fldChar w:fldCharType="begin"/>
      </w:r>
      <w:r w:rsidR="004161C6">
        <w:instrText xml:space="preserve"> TOC \o "1-3" \h \z \u </w:instrText>
      </w:r>
      <w:r>
        <w:fldChar w:fldCharType="separate"/>
      </w:r>
      <w:hyperlink w:anchor="_Toc420531108" w:history="1">
        <w:r w:rsidR="00396532" w:rsidRPr="003323E6">
          <w:rPr>
            <w:rStyle w:val="a8"/>
            <w:rFonts w:hint="eastAsia"/>
            <w:noProof/>
          </w:rPr>
          <w:t>一</w:t>
        </w:r>
        <w:r w:rsidR="00396532" w:rsidRPr="003323E6">
          <w:rPr>
            <w:rStyle w:val="a8"/>
            <w:noProof/>
          </w:rPr>
          <w:t>.</w:t>
        </w:r>
        <w:r w:rsidR="00396532" w:rsidRPr="003323E6">
          <w:rPr>
            <w:rStyle w:val="a8"/>
            <w:rFonts w:hint="eastAsia"/>
            <w:noProof/>
          </w:rPr>
          <w:t>引言</w:t>
        </w:r>
        <w:r w:rsidR="00396532">
          <w:rPr>
            <w:noProof/>
            <w:webHidden/>
          </w:rPr>
          <w:tab/>
        </w:r>
        <w:r w:rsidR="00396532">
          <w:rPr>
            <w:noProof/>
            <w:webHidden/>
          </w:rPr>
          <w:fldChar w:fldCharType="begin"/>
        </w:r>
        <w:r w:rsidR="00396532">
          <w:rPr>
            <w:noProof/>
            <w:webHidden/>
          </w:rPr>
          <w:instrText xml:space="preserve"> PAGEREF _Toc420531108 \h </w:instrText>
        </w:r>
        <w:r w:rsidR="00396532">
          <w:rPr>
            <w:noProof/>
            <w:webHidden/>
          </w:rPr>
        </w:r>
        <w:r w:rsidR="00396532">
          <w:rPr>
            <w:noProof/>
            <w:webHidden/>
          </w:rPr>
          <w:fldChar w:fldCharType="separate"/>
        </w:r>
        <w:r w:rsidR="00396532">
          <w:rPr>
            <w:noProof/>
            <w:webHidden/>
          </w:rPr>
          <w:t>3</w:t>
        </w:r>
        <w:r w:rsidR="00396532">
          <w:rPr>
            <w:noProof/>
            <w:webHidden/>
          </w:rPr>
          <w:fldChar w:fldCharType="end"/>
        </w:r>
      </w:hyperlink>
    </w:p>
    <w:p w14:paraId="7BB97E8F" w14:textId="77777777" w:rsidR="00396532" w:rsidRDefault="00D9715F">
      <w:pPr>
        <w:pStyle w:val="21"/>
        <w:tabs>
          <w:tab w:val="right" w:leader="dot" w:pos="8296"/>
        </w:tabs>
        <w:rPr>
          <w:noProof/>
        </w:rPr>
      </w:pPr>
      <w:hyperlink w:anchor="_Toc420531109" w:history="1">
        <w:r w:rsidR="00396532" w:rsidRPr="003323E6">
          <w:rPr>
            <w:rStyle w:val="a8"/>
            <w:noProof/>
          </w:rPr>
          <w:t>1.1</w:t>
        </w:r>
        <w:r w:rsidR="00396532" w:rsidRPr="003323E6">
          <w:rPr>
            <w:rStyle w:val="a8"/>
            <w:rFonts w:hint="eastAsia"/>
            <w:noProof/>
          </w:rPr>
          <w:t>编写目的</w:t>
        </w:r>
        <w:r w:rsidR="00396532">
          <w:rPr>
            <w:noProof/>
            <w:webHidden/>
          </w:rPr>
          <w:tab/>
        </w:r>
        <w:r w:rsidR="00396532">
          <w:rPr>
            <w:noProof/>
            <w:webHidden/>
          </w:rPr>
          <w:fldChar w:fldCharType="begin"/>
        </w:r>
        <w:r w:rsidR="00396532">
          <w:rPr>
            <w:noProof/>
            <w:webHidden/>
          </w:rPr>
          <w:instrText xml:space="preserve"> PAGEREF _Toc420531109 \h </w:instrText>
        </w:r>
        <w:r w:rsidR="00396532">
          <w:rPr>
            <w:noProof/>
            <w:webHidden/>
          </w:rPr>
        </w:r>
        <w:r w:rsidR="00396532">
          <w:rPr>
            <w:noProof/>
            <w:webHidden/>
          </w:rPr>
          <w:fldChar w:fldCharType="separate"/>
        </w:r>
        <w:r w:rsidR="00396532">
          <w:rPr>
            <w:noProof/>
            <w:webHidden/>
          </w:rPr>
          <w:t>3</w:t>
        </w:r>
        <w:r w:rsidR="00396532">
          <w:rPr>
            <w:noProof/>
            <w:webHidden/>
          </w:rPr>
          <w:fldChar w:fldCharType="end"/>
        </w:r>
      </w:hyperlink>
    </w:p>
    <w:p w14:paraId="1639331B" w14:textId="77777777" w:rsidR="00396532" w:rsidRDefault="00D9715F">
      <w:pPr>
        <w:pStyle w:val="21"/>
        <w:tabs>
          <w:tab w:val="right" w:leader="dot" w:pos="8296"/>
        </w:tabs>
        <w:rPr>
          <w:noProof/>
        </w:rPr>
      </w:pPr>
      <w:hyperlink w:anchor="_Toc420531110" w:history="1">
        <w:r w:rsidR="00396532" w:rsidRPr="003323E6">
          <w:rPr>
            <w:rStyle w:val="a8"/>
            <w:noProof/>
          </w:rPr>
          <w:t>1.2</w:t>
        </w:r>
        <w:r w:rsidR="00396532" w:rsidRPr="003323E6">
          <w:rPr>
            <w:rStyle w:val="a8"/>
            <w:rFonts w:hint="eastAsia"/>
            <w:noProof/>
          </w:rPr>
          <w:t>项目背景</w:t>
        </w:r>
        <w:r w:rsidR="00396532">
          <w:rPr>
            <w:noProof/>
            <w:webHidden/>
          </w:rPr>
          <w:tab/>
        </w:r>
        <w:r w:rsidR="00396532">
          <w:rPr>
            <w:noProof/>
            <w:webHidden/>
          </w:rPr>
          <w:fldChar w:fldCharType="begin"/>
        </w:r>
        <w:r w:rsidR="00396532">
          <w:rPr>
            <w:noProof/>
            <w:webHidden/>
          </w:rPr>
          <w:instrText xml:space="preserve"> PAGEREF _Toc420531110 \h </w:instrText>
        </w:r>
        <w:r w:rsidR="00396532">
          <w:rPr>
            <w:noProof/>
            <w:webHidden/>
          </w:rPr>
        </w:r>
        <w:r w:rsidR="00396532">
          <w:rPr>
            <w:noProof/>
            <w:webHidden/>
          </w:rPr>
          <w:fldChar w:fldCharType="separate"/>
        </w:r>
        <w:r w:rsidR="00396532">
          <w:rPr>
            <w:noProof/>
            <w:webHidden/>
          </w:rPr>
          <w:t>3</w:t>
        </w:r>
        <w:r w:rsidR="00396532">
          <w:rPr>
            <w:noProof/>
            <w:webHidden/>
          </w:rPr>
          <w:fldChar w:fldCharType="end"/>
        </w:r>
      </w:hyperlink>
    </w:p>
    <w:p w14:paraId="2B6A4FBA" w14:textId="77777777" w:rsidR="00396532" w:rsidRDefault="00D9715F">
      <w:pPr>
        <w:pStyle w:val="21"/>
        <w:tabs>
          <w:tab w:val="right" w:leader="dot" w:pos="8296"/>
        </w:tabs>
        <w:rPr>
          <w:noProof/>
        </w:rPr>
      </w:pPr>
      <w:hyperlink w:anchor="_Toc420531111" w:history="1">
        <w:r w:rsidR="00396532" w:rsidRPr="003323E6">
          <w:rPr>
            <w:rStyle w:val="a8"/>
            <w:noProof/>
          </w:rPr>
          <w:t>1.3</w:t>
        </w:r>
        <w:r w:rsidR="00396532" w:rsidRPr="003323E6">
          <w:rPr>
            <w:rStyle w:val="a8"/>
            <w:rFonts w:hint="eastAsia"/>
            <w:noProof/>
          </w:rPr>
          <w:t>参考资料</w:t>
        </w:r>
        <w:r w:rsidR="00396532">
          <w:rPr>
            <w:noProof/>
            <w:webHidden/>
          </w:rPr>
          <w:tab/>
        </w:r>
        <w:r w:rsidR="00396532">
          <w:rPr>
            <w:noProof/>
            <w:webHidden/>
          </w:rPr>
          <w:fldChar w:fldCharType="begin"/>
        </w:r>
        <w:r w:rsidR="00396532">
          <w:rPr>
            <w:noProof/>
            <w:webHidden/>
          </w:rPr>
          <w:instrText xml:space="preserve"> PAGEREF _Toc420531111 \h </w:instrText>
        </w:r>
        <w:r w:rsidR="00396532">
          <w:rPr>
            <w:noProof/>
            <w:webHidden/>
          </w:rPr>
        </w:r>
        <w:r w:rsidR="00396532">
          <w:rPr>
            <w:noProof/>
            <w:webHidden/>
          </w:rPr>
          <w:fldChar w:fldCharType="separate"/>
        </w:r>
        <w:r w:rsidR="00396532">
          <w:rPr>
            <w:noProof/>
            <w:webHidden/>
          </w:rPr>
          <w:t>3</w:t>
        </w:r>
        <w:r w:rsidR="00396532">
          <w:rPr>
            <w:noProof/>
            <w:webHidden/>
          </w:rPr>
          <w:fldChar w:fldCharType="end"/>
        </w:r>
      </w:hyperlink>
    </w:p>
    <w:p w14:paraId="28815FE6" w14:textId="77777777" w:rsidR="00396532" w:rsidRDefault="00D9715F">
      <w:pPr>
        <w:pStyle w:val="11"/>
        <w:tabs>
          <w:tab w:val="right" w:leader="dot" w:pos="8296"/>
        </w:tabs>
        <w:rPr>
          <w:noProof/>
        </w:rPr>
      </w:pPr>
      <w:hyperlink w:anchor="_Toc420531112" w:history="1">
        <w:r w:rsidR="00396532" w:rsidRPr="003323E6">
          <w:rPr>
            <w:rStyle w:val="a8"/>
            <w:rFonts w:hint="eastAsia"/>
            <w:noProof/>
          </w:rPr>
          <w:t>二</w:t>
        </w:r>
        <w:r w:rsidR="00396532" w:rsidRPr="003323E6">
          <w:rPr>
            <w:rStyle w:val="a8"/>
            <w:noProof/>
          </w:rPr>
          <w:t>.</w:t>
        </w:r>
        <w:r w:rsidR="00396532" w:rsidRPr="003323E6">
          <w:rPr>
            <w:rStyle w:val="a8"/>
            <w:rFonts w:hint="eastAsia"/>
            <w:noProof/>
          </w:rPr>
          <w:t>需求规格说明</w:t>
        </w:r>
        <w:r w:rsidR="00396532">
          <w:rPr>
            <w:noProof/>
            <w:webHidden/>
          </w:rPr>
          <w:tab/>
        </w:r>
        <w:r w:rsidR="00396532">
          <w:rPr>
            <w:noProof/>
            <w:webHidden/>
          </w:rPr>
          <w:fldChar w:fldCharType="begin"/>
        </w:r>
        <w:r w:rsidR="00396532">
          <w:rPr>
            <w:noProof/>
            <w:webHidden/>
          </w:rPr>
          <w:instrText xml:space="preserve"> PAGEREF _Toc420531112 \h </w:instrText>
        </w:r>
        <w:r w:rsidR="00396532">
          <w:rPr>
            <w:noProof/>
            <w:webHidden/>
          </w:rPr>
        </w:r>
        <w:r w:rsidR="00396532">
          <w:rPr>
            <w:noProof/>
            <w:webHidden/>
          </w:rPr>
          <w:fldChar w:fldCharType="separate"/>
        </w:r>
        <w:r w:rsidR="00396532">
          <w:rPr>
            <w:noProof/>
            <w:webHidden/>
          </w:rPr>
          <w:t>4</w:t>
        </w:r>
        <w:r w:rsidR="00396532">
          <w:rPr>
            <w:noProof/>
            <w:webHidden/>
          </w:rPr>
          <w:fldChar w:fldCharType="end"/>
        </w:r>
      </w:hyperlink>
    </w:p>
    <w:p w14:paraId="0648BF6B" w14:textId="77777777" w:rsidR="00396532" w:rsidRDefault="00D9715F">
      <w:pPr>
        <w:pStyle w:val="11"/>
        <w:tabs>
          <w:tab w:val="right" w:leader="dot" w:pos="8296"/>
        </w:tabs>
        <w:rPr>
          <w:noProof/>
        </w:rPr>
      </w:pPr>
      <w:hyperlink w:anchor="_Toc420531113" w:history="1">
        <w:r w:rsidR="00396532" w:rsidRPr="003323E6">
          <w:rPr>
            <w:rStyle w:val="a8"/>
            <w:rFonts w:ascii="Times New Roman" w:hAnsi="Times New Roman" w:hint="eastAsia"/>
            <w:noProof/>
          </w:rPr>
          <w:t>三</w:t>
        </w:r>
        <w:r w:rsidR="00396532" w:rsidRPr="003323E6">
          <w:rPr>
            <w:rStyle w:val="a8"/>
            <w:rFonts w:ascii="Times New Roman" w:hAnsi="Times New Roman"/>
            <w:noProof/>
          </w:rPr>
          <w:t xml:space="preserve">.  </w:t>
        </w:r>
        <w:r w:rsidR="00396532" w:rsidRPr="003323E6">
          <w:rPr>
            <w:rStyle w:val="a8"/>
            <w:rFonts w:ascii="Times New Roman" w:hAnsi="Times New Roman" w:hint="eastAsia"/>
            <w:noProof/>
          </w:rPr>
          <w:t>测试计划</w:t>
        </w:r>
        <w:r w:rsidR="00396532">
          <w:rPr>
            <w:noProof/>
            <w:webHidden/>
          </w:rPr>
          <w:tab/>
        </w:r>
        <w:r w:rsidR="00396532">
          <w:rPr>
            <w:noProof/>
            <w:webHidden/>
          </w:rPr>
          <w:fldChar w:fldCharType="begin"/>
        </w:r>
        <w:r w:rsidR="00396532">
          <w:rPr>
            <w:noProof/>
            <w:webHidden/>
          </w:rPr>
          <w:instrText xml:space="preserve"> PAGEREF _Toc420531113 \h </w:instrText>
        </w:r>
        <w:r w:rsidR="00396532">
          <w:rPr>
            <w:noProof/>
            <w:webHidden/>
          </w:rPr>
        </w:r>
        <w:r w:rsidR="00396532">
          <w:rPr>
            <w:noProof/>
            <w:webHidden/>
          </w:rPr>
          <w:fldChar w:fldCharType="separate"/>
        </w:r>
        <w:r w:rsidR="00396532">
          <w:rPr>
            <w:noProof/>
            <w:webHidden/>
          </w:rPr>
          <w:t>4</w:t>
        </w:r>
        <w:r w:rsidR="00396532">
          <w:rPr>
            <w:noProof/>
            <w:webHidden/>
          </w:rPr>
          <w:fldChar w:fldCharType="end"/>
        </w:r>
      </w:hyperlink>
    </w:p>
    <w:p w14:paraId="2FE41C93" w14:textId="77777777" w:rsidR="00396532" w:rsidRDefault="00D9715F">
      <w:pPr>
        <w:pStyle w:val="21"/>
        <w:tabs>
          <w:tab w:val="right" w:leader="dot" w:pos="8296"/>
        </w:tabs>
        <w:rPr>
          <w:noProof/>
        </w:rPr>
      </w:pPr>
      <w:hyperlink w:anchor="_Toc420531114" w:history="1">
        <w:r w:rsidR="00396532" w:rsidRPr="003323E6">
          <w:rPr>
            <w:rStyle w:val="a8"/>
            <w:rFonts w:ascii="Times New Roman" w:hAnsi="Times New Roman"/>
            <w:noProof/>
          </w:rPr>
          <w:t xml:space="preserve">3.1 </w:t>
        </w:r>
        <w:r w:rsidR="00396532" w:rsidRPr="003323E6">
          <w:rPr>
            <w:rStyle w:val="a8"/>
            <w:rFonts w:ascii="Times New Roman" w:hAnsi="Times New Roman" w:hint="eastAsia"/>
            <w:noProof/>
          </w:rPr>
          <w:t>测试机构及人员</w:t>
        </w:r>
        <w:r w:rsidR="00396532">
          <w:rPr>
            <w:noProof/>
            <w:webHidden/>
          </w:rPr>
          <w:tab/>
        </w:r>
        <w:r w:rsidR="00396532">
          <w:rPr>
            <w:noProof/>
            <w:webHidden/>
          </w:rPr>
          <w:fldChar w:fldCharType="begin"/>
        </w:r>
        <w:r w:rsidR="00396532">
          <w:rPr>
            <w:noProof/>
            <w:webHidden/>
          </w:rPr>
          <w:instrText xml:space="preserve"> PAGEREF _Toc420531114 \h </w:instrText>
        </w:r>
        <w:r w:rsidR="00396532">
          <w:rPr>
            <w:noProof/>
            <w:webHidden/>
          </w:rPr>
        </w:r>
        <w:r w:rsidR="00396532">
          <w:rPr>
            <w:noProof/>
            <w:webHidden/>
          </w:rPr>
          <w:fldChar w:fldCharType="separate"/>
        </w:r>
        <w:r w:rsidR="00396532">
          <w:rPr>
            <w:noProof/>
            <w:webHidden/>
          </w:rPr>
          <w:t>4</w:t>
        </w:r>
        <w:r w:rsidR="00396532">
          <w:rPr>
            <w:noProof/>
            <w:webHidden/>
          </w:rPr>
          <w:fldChar w:fldCharType="end"/>
        </w:r>
      </w:hyperlink>
    </w:p>
    <w:p w14:paraId="5D290FCA" w14:textId="77777777" w:rsidR="00396532" w:rsidRDefault="00D9715F">
      <w:pPr>
        <w:pStyle w:val="21"/>
        <w:tabs>
          <w:tab w:val="right" w:leader="dot" w:pos="8296"/>
        </w:tabs>
        <w:rPr>
          <w:noProof/>
        </w:rPr>
      </w:pPr>
      <w:hyperlink w:anchor="_Toc420531115" w:history="1">
        <w:r w:rsidR="00396532" w:rsidRPr="003323E6">
          <w:rPr>
            <w:rStyle w:val="a8"/>
            <w:noProof/>
          </w:rPr>
          <w:t xml:space="preserve">3.2 </w:t>
        </w:r>
        <w:r w:rsidR="00396532" w:rsidRPr="003323E6">
          <w:rPr>
            <w:rStyle w:val="a8"/>
            <w:rFonts w:hint="eastAsia"/>
            <w:noProof/>
          </w:rPr>
          <w:t>测试方法</w:t>
        </w:r>
        <w:r w:rsidR="00396532">
          <w:rPr>
            <w:noProof/>
            <w:webHidden/>
          </w:rPr>
          <w:tab/>
        </w:r>
        <w:r w:rsidR="00396532">
          <w:rPr>
            <w:noProof/>
            <w:webHidden/>
          </w:rPr>
          <w:fldChar w:fldCharType="begin"/>
        </w:r>
        <w:r w:rsidR="00396532">
          <w:rPr>
            <w:noProof/>
            <w:webHidden/>
          </w:rPr>
          <w:instrText xml:space="preserve"> PAGEREF _Toc420531115 \h </w:instrText>
        </w:r>
        <w:r w:rsidR="00396532">
          <w:rPr>
            <w:noProof/>
            <w:webHidden/>
          </w:rPr>
        </w:r>
        <w:r w:rsidR="00396532">
          <w:rPr>
            <w:noProof/>
            <w:webHidden/>
          </w:rPr>
          <w:fldChar w:fldCharType="separate"/>
        </w:r>
        <w:r w:rsidR="00396532">
          <w:rPr>
            <w:noProof/>
            <w:webHidden/>
          </w:rPr>
          <w:t>4</w:t>
        </w:r>
        <w:r w:rsidR="00396532">
          <w:rPr>
            <w:noProof/>
            <w:webHidden/>
          </w:rPr>
          <w:fldChar w:fldCharType="end"/>
        </w:r>
      </w:hyperlink>
    </w:p>
    <w:p w14:paraId="0B4F90CD" w14:textId="77777777" w:rsidR="00396532" w:rsidRDefault="00D9715F">
      <w:pPr>
        <w:pStyle w:val="21"/>
        <w:tabs>
          <w:tab w:val="right" w:leader="dot" w:pos="8296"/>
        </w:tabs>
        <w:rPr>
          <w:noProof/>
        </w:rPr>
      </w:pPr>
      <w:hyperlink w:anchor="_Toc420531116" w:history="1">
        <w:r w:rsidR="00396532" w:rsidRPr="003323E6">
          <w:rPr>
            <w:rStyle w:val="a8"/>
            <w:rFonts w:ascii="Times New Roman" w:hAnsi="Times New Roman"/>
            <w:noProof/>
          </w:rPr>
          <w:t>3.3</w:t>
        </w:r>
        <w:r w:rsidR="00396532" w:rsidRPr="003323E6">
          <w:rPr>
            <w:rStyle w:val="a8"/>
            <w:rFonts w:ascii="Times New Roman" w:hAnsi="Times New Roman" w:hint="eastAsia"/>
            <w:noProof/>
          </w:rPr>
          <w:t>测试的功能范围</w:t>
        </w:r>
        <w:r w:rsidR="00396532">
          <w:rPr>
            <w:noProof/>
            <w:webHidden/>
          </w:rPr>
          <w:tab/>
        </w:r>
        <w:r w:rsidR="00396532">
          <w:rPr>
            <w:noProof/>
            <w:webHidden/>
          </w:rPr>
          <w:fldChar w:fldCharType="begin"/>
        </w:r>
        <w:r w:rsidR="00396532">
          <w:rPr>
            <w:noProof/>
            <w:webHidden/>
          </w:rPr>
          <w:instrText xml:space="preserve"> PAGEREF _Toc420531116 \h </w:instrText>
        </w:r>
        <w:r w:rsidR="00396532">
          <w:rPr>
            <w:noProof/>
            <w:webHidden/>
          </w:rPr>
        </w:r>
        <w:r w:rsidR="00396532">
          <w:rPr>
            <w:noProof/>
            <w:webHidden/>
          </w:rPr>
          <w:fldChar w:fldCharType="separate"/>
        </w:r>
        <w:r w:rsidR="00396532">
          <w:rPr>
            <w:noProof/>
            <w:webHidden/>
          </w:rPr>
          <w:t>4</w:t>
        </w:r>
        <w:r w:rsidR="00396532">
          <w:rPr>
            <w:noProof/>
            <w:webHidden/>
          </w:rPr>
          <w:fldChar w:fldCharType="end"/>
        </w:r>
      </w:hyperlink>
    </w:p>
    <w:p w14:paraId="0672C8D7" w14:textId="77777777" w:rsidR="00396532" w:rsidRDefault="00D9715F">
      <w:pPr>
        <w:pStyle w:val="11"/>
        <w:tabs>
          <w:tab w:val="right" w:leader="dot" w:pos="8296"/>
        </w:tabs>
        <w:rPr>
          <w:noProof/>
        </w:rPr>
      </w:pPr>
      <w:hyperlink w:anchor="_Toc420531117" w:history="1">
        <w:r w:rsidR="00396532" w:rsidRPr="003323E6">
          <w:rPr>
            <w:rStyle w:val="a8"/>
            <w:rFonts w:ascii="Times New Roman" w:hAnsi="Times New Roman" w:hint="eastAsia"/>
            <w:noProof/>
          </w:rPr>
          <w:t>四</w:t>
        </w:r>
        <w:r w:rsidR="00396532" w:rsidRPr="003323E6">
          <w:rPr>
            <w:rStyle w:val="a8"/>
            <w:rFonts w:ascii="Times New Roman" w:hAnsi="Times New Roman"/>
            <w:noProof/>
          </w:rPr>
          <w:t xml:space="preserve">.  </w:t>
        </w:r>
        <w:r w:rsidR="00396532" w:rsidRPr="003323E6">
          <w:rPr>
            <w:rStyle w:val="a8"/>
            <w:rFonts w:ascii="Times New Roman" w:hAnsi="Times New Roman" w:hint="eastAsia"/>
            <w:noProof/>
          </w:rPr>
          <w:t>单元测试报告</w:t>
        </w:r>
        <w:r w:rsidR="00396532">
          <w:rPr>
            <w:noProof/>
            <w:webHidden/>
          </w:rPr>
          <w:tab/>
        </w:r>
        <w:r w:rsidR="00396532">
          <w:rPr>
            <w:noProof/>
            <w:webHidden/>
          </w:rPr>
          <w:fldChar w:fldCharType="begin"/>
        </w:r>
        <w:r w:rsidR="00396532">
          <w:rPr>
            <w:noProof/>
            <w:webHidden/>
          </w:rPr>
          <w:instrText xml:space="preserve"> PAGEREF _Toc420531117 \h </w:instrText>
        </w:r>
        <w:r w:rsidR="00396532">
          <w:rPr>
            <w:noProof/>
            <w:webHidden/>
          </w:rPr>
        </w:r>
        <w:r w:rsidR="00396532">
          <w:rPr>
            <w:noProof/>
            <w:webHidden/>
          </w:rPr>
          <w:fldChar w:fldCharType="separate"/>
        </w:r>
        <w:r w:rsidR="00396532">
          <w:rPr>
            <w:noProof/>
            <w:webHidden/>
          </w:rPr>
          <w:t>5</w:t>
        </w:r>
        <w:r w:rsidR="00396532">
          <w:rPr>
            <w:noProof/>
            <w:webHidden/>
          </w:rPr>
          <w:fldChar w:fldCharType="end"/>
        </w:r>
      </w:hyperlink>
    </w:p>
    <w:p w14:paraId="7C8F94B4" w14:textId="77777777" w:rsidR="00396532" w:rsidRDefault="00D9715F">
      <w:pPr>
        <w:pStyle w:val="21"/>
        <w:tabs>
          <w:tab w:val="right" w:leader="dot" w:pos="8296"/>
        </w:tabs>
        <w:rPr>
          <w:noProof/>
        </w:rPr>
      </w:pPr>
      <w:hyperlink w:anchor="_Toc420531118" w:history="1">
        <w:r w:rsidR="00396532" w:rsidRPr="003323E6">
          <w:rPr>
            <w:rStyle w:val="a8"/>
            <w:noProof/>
          </w:rPr>
          <w:t xml:space="preserve">4.1 </w:t>
        </w:r>
        <w:r w:rsidR="00396532" w:rsidRPr="003323E6">
          <w:rPr>
            <w:rStyle w:val="a8"/>
            <w:rFonts w:hint="eastAsia"/>
            <w:noProof/>
          </w:rPr>
          <w:t>注册、登录模块</w:t>
        </w:r>
        <w:r w:rsidR="00396532">
          <w:rPr>
            <w:noProof/>
            <w:webHidden/>
          </w:rPr>
          <w:tab/>
        </w:r>
        <w:r w:rsidR="00396532">
          <w:rPr>
            <w:noProof/>
            <w:webHidden/>
          </w:rPr>
          <w:fldChar w:fldCharType="begin"/>
        </w:r>
        <w:r w:rsidR="00396532">
          <w:rPr>
            <w:noProof/>
            <w:webHidden/>
          </w:rPr>
          <w:instrText xml:space="preserve"> PAGEREF _Toc420531118 \h </w:instrText>
        </w:r>
        <w:r w:rsidR="00396532">
          <w:rPr>
            <w:noProof/>
            <w:webHidden/>
          </w:rPr>
        </w:r>
        <w:r w:rsidR="00396532">
          <w:rPr>
            <w:noProof/>
            <w:webHidden/>
          </w:rPr>
          <w:fldChar w:fldCharType="separate"/>
        </w:r>
        <w:r w:rsidR="00396532">
          <w:rPr>
            <w:noProof/>
            <w:webHidden/>
          </w:rPr>
          <w:t>5</w:t>
        </w:r>
        <w:r w:rsidR="00396532">
          <w:rPr>
            <w:noProof/>
            <w:webHidden/>
          </w:rPr>
          <w:fldChar w:fldCharType="end"/>
        </w:r>
      </w:hyperlink>
    </w:p>
    <w:p w14:paraId="2B48AADD" w14:textId="77777777" w:rsidR="00396532" w:rsidRDefault="00D9715F">
      <w:pPr>
        <w:pStyle w:val="31"/>
        <w:tabs>
          <w:tab w:val="right" w:leader="dot" w:pos="8296"/>
        </w:tabs>
        <w:rPr>
          <w:noProof/>
        </w:rPr>
      </w:pPr>
      <w:hyperlink w:anchor="_Toc420531119" w:history="1">
        <w:r w:rsidR="00396532" w:rsidRPr="003323E6">
          <w:rPr>
            <w:rStyle w:val="a8"/>
            <w:noProof/>
          </w:rPr>
          <w:t>4.1.1</w:t>
        </w:r>
        <w:r w:rsidR="00396532" w:rsidRPr="003323E6">
          <w:rPr>
            <w:rStyle w:val="a8"/>
            <w:rFonts w:hint="eastAsia"/>
            <w:noProof/>
          </w:rPr>
          <w:t>描述</w:t>
        </w:r>
        <w:r w:rsidR="00396532">
          <w:rPr>
            <w:noProof/>
            <w:webHidden/>
          </w:rPr>
          <w:tab/>
        </w:r>
        <w:r w:rsidR="00396532">
          <w:rPr>
            <w:noProof/>
            <w:webHidden/>
          </w:rPr>
          <w:fldChar w:fldCharType="begin"/>
        </w:r>
        <w:r w:rsidR="00396532">
          <w:rPr>
            <w:noProof/>
            <w:webHidden/>
          </w:rPr>
          <w:instrText xml:space="preserve"> PAGEREF _Toc420531119 \h </w:instrText>
        </w:r>
        <w:r w:rsidR="00396532">
          <w:rPr>
            <w:noProof/>
            <w:webHidden/>
          </w:rPr>
        </w:r>
        <w:r w:rsidR="00396532">
          <w:rPr>
            <w:noProof/>
            <w:webHidden/>
          </w:rPr>
          <w:fldChar w:fldCharType="separate"/>
        </w:r>
        <w:r w:rsidR="00396532">
          <w:rPr>
            <w:noProof/>
            <w:webHidden/>
          </w:rPr>
          <w:t>5</w:t>
        </w:r>
        <w:r w:rsidR="00396532">
          <w:rPr>
            <w:noProof/>
            <w:webHidden/>
          </w:rPr>
          <w:fldChar w:fldCharType="end"/>
        </w:r>
      </w:hyperlink>
    </w:p>
    <w:p w14:paraId="1DCFA24D" w14:textId="77777777" w:rsidR="00396532" w:rsidRDefault="00D9715F">
      <w:pPr>
        <w:pStyle w:val="31"/>
        <w:tabs>
          <w:tab w:val="right" w:leader="dot" w:pos="8296"/>
        </w:tabs>
        <w:rPr>
          <w:noProof/>
        </w:rPr>
      </w:pPr>
      <w:hyperlink w:anchor="_Toc420531120" w:history="1">
        <w:r w:rsidR="00396532" w:rsidRPr="003323E6">
          <w:rPr>
            <w:rStyle w:val="a8"/>
            <w:noProof/>
          </w:rPr>
          <w:t>4.1.2</w:t>
        </w:r>
        <w:r w:rsidR="00396532" w:rsidRPr="003323E6">
          <w:rPr>
            <w:rStyle w:val="a8"/>
            <w:rFonts w:hint="eastAsia"/>
            <w:noProof/>
          </w:rPr>
          <w:t>测试方法</w:t>
        </w:r>
        <w:r w:rsidR="00396532">
          <w:rPr>
            <w:noProof/>
            <w:webHidden/>
          </w:rPr>
          <w:tab/>
        </w:r>
        <w:r w:rsidR="00396532">
          <w:rPr>
            <w:noProof/>
            <w:webHidden/>
          </w:rPr>
          <w:fldChar w:fldCharType="begin"/>
        </w:r>
        <w:r w:rsidR="00396532">
          <w:rPr>
            <w:noProof/>
            <w:webHidden/>
          </w:rPr>
          <w:instrText xml:space="preserve"> PAGEREF _Toc420531120 \h </w:instrText>
        </w:r>
        <w:r w:rsidR="00396532">
          <w:rPr>
            <w:noProof/>
            <w:webHidden/>
          </w:rPr>
        </w:r>
        <w:r w:rsidR="00396532">
          <w:rPr>
            <w:noProof/>
            <w:webHidden/>
          </w:rPr>
          <w:fldChar w:fldCharType="separate"/>
        </w:r>
        <w:r w:rsidR="00396532">
          <w:rPr>
            <w:noProof/>
            <w:webHidden/>
          </w:rPr>
          <w:t>5</w:t>
        </w:r>
        <w:r w:rsidR="00396532">
          <w:rPr>
            <w:noProof/>
            <w:webHidden/>
          </w:rPr>
          <w:fldChar w:fldCharType="end"/>
        </w:r>
      </w:hyperlink>
    </w:p>
    <w:p w14:paraId="4192186C" w14:textId="77777777" w:rsidR="00396532" w:rsidRDefault="00D9715F">
      <w:pPr>
        <w:pStyle w:val="31"/>
        <w:tabs>
          <w:tab w:val="right" w:leader="dot" w:pos="8296"/>
        </w:tabs>
        <w:rPr>
          <w:noProof/>
        </w:rPr>
      </w:pPr>
      <w:hyperlink w:anchor="_Toc420531121" w:history="1">
        <w:r w:rsidR="00396532" w:rsidRPr="003323E6">
          <w:rPr>
            <w:rStyle w:val="a8"/>
            <w:noProof/>
          </w:rPr>
          <w:t>4.1.3</w:t>
        </w:r>
        <w:r w:rsidR="00396532" w:rsidRPr="003323E6">
          <w:rPr>
            <w:rStyle w:val="a8"/>
            <w:rFonts w:hint="eastAsia"/>
            <w:noProof/>
          </w:rPr>
          <w:t>测试用例</w:t>
        </w:r>
        <w:r w:rsidR="00396532">
          <w:rPr>
            <w:noProof/>
            <w:webHidden/>
          </w:rPr>
          <w:tab/>
        </w:r>
        <w:r w:rsidR="00396532">
          <w:rPr>
            <w:noProof/>
            <w:webHidden/>
          </w:rPr>
          <w:fldChar w:fldCharType="begin"/>
        </w:r>
        <w:r w:rsidR="00396532">
          <w:rPr>
            <w:noProof/>
            <w:webHidden/>
          </w:rPr>
          <w:instrText xml:space="preserve"> PAGEREF _Toc420531121 \h </w:instrText>
        </w:r>
        <w:r w:rsidR="00396532">
          <w:rPr>
            <w:noProof/>
            <w:webHidden/>
          </w:rPr>
        </w:r>
        <w:r w:rsidR="00396532">
          <w:rPr>
            <w:noProof/>
            <w:webHidden/>
          </w:rPr>
          <w:fldChar w:fldCharType="separate"/>
        </w:r>
        <w:r w:rsidR="00396532">
          <w:rPr>
            <w:noProof/>
            <w:webHidden/>
          </w:rPr>
          <w:t>5</w:t>
        </w:r>
        <w:r w:rsidR="00396532">
          <w:rPr>
            <w:noProof/>
            <w:webHidden/>
          </w:rPr>
          <w:fldChar w:fldCharType="end"/>
        </w:r>
      </w:hyperlink>
    </w:p>
    <w:p w14:paraId="1CBFC6C5" w14:textId="77777777" w:rsidR="00396532" w:rsidRDefault="00D9715F">
      <w:pPr>
        <w:pStyle w:val="31"/>
        <w:tabs>
          <w:tab w:val="right" w:leader="dot" w:pos="8296"/>
        </w:tabs>
        <w:rPr>
          <w:noProof/>
        </w:rPr>
      </w:pPr>
      <w:hyperlink w:anchor="_Toc420531122" w:history="1">
        <w:r w:rsidR="00396532" w:rsidRPr="003323E6">
          <w:rPr>
            <w:rStyle w:val="a8"/>
            <w:noProof/>
          </w:rPr>
          <w:t>4.1.4</w:t>
        </w:r>
        <w:r w:rsidR="00396532" w:rsidRPr="003323E6">
          <w:rPr>
            <w:rStyle w:val="a8"/>
            <w:rFonts w:hint="eastAsia"/>
            <w:noProof/>
          </w:rPr>
          <w:t>测试结果截图与分析</w:t>
        </w:r>
        <w:r w:rsidR="00396532">
          <w:rPr>
            <w:noProof/>
            <w:webHidden/>
          </w:rPr>
          <w:tab/>
        </w:r>
        <w:r w:rsidR="00396532">
          <w:rPr>
            <w:noProof/>
            <w:webHidden/>
          </w:rPr>
          <w:fldChar w:fldCharType="begin"/>
        </w:r>
        <w:r w:rsidR="00396532">
          <w:rPr>
            <w:noProof/>
            <w:webHidden/>
          </w:rPr>
          <w:instrText xml:space="preserve"> PAGEREF _Toc420531122 \h </w:instrText>
        </w:r>
        <w:r w:rsidR="00396532">
          <w:rPr>
            <w:noProof/>
            <w:webHidden/>
          </w:rPr>
        </w:r>
        <w:r w:rsidR="00396532">
          <w:rPr>
            <w:noProof/>
            <w:webHidden/>
          </w:rPr>
          <w:fldChar w:fldCharType="separate"/>
        </w:r>
        <w:r w:rsidR="00396532">
          <w:rPr>
            <w:noProof/>
            <w:webHidden/>
          </w:rPr>
          <w:t>5</w:t>
        </w:r>
        <w:r w:rsidR="00396532">
          <w:rPr>
            <w:noProof/>
            <w:webHidden/>
          </w:rPr>
          <w:fldChar w:fldCharType="end"/>
        </w:r>
      </w:hyperlink>
    </w:p>
    <w:p w14:paraId="04393DC0" w14:textId="77777777" w:rsidR="00396532" w:rsidRDefault="00D9715F">
      <w:pPr>
        <w:pStyle w:val="21"/>
        <w:tabs>
          <w:tab w:val="right" w:leader="dot" w:pos="8296"/>
        </w:tabs>
        <w:rPr>
          <w:noProof/>
        </w:rPr>
      </w:pPr>
      <w:hyperlink w:anchor="_Toc420531123" w:history="1">
        <w:r w:rsidR="00396532" w:rsidRPr="003323E6">
          <w:rPr>
            <w:rStyle w:val="a8"/>
            <w:noProof/>
          </w:rPr>
          <w:t xml:space="preserve">4.2 </w:t>
        </w:r>
        <w:r w:rsidR="00396532" w:rsidRPr="003323E6">
          <w:rPr>
            <w:rStyle w:val="a8"/>
            <w:rFonts w:hint="eastAsia"/>
            <w:noProof/>
          </w:rPr>
          <w:t>预定模块</w:t>
        </w:r>
        <w:r w:rsidR="00396532">
          <w:rPr>
            <w:noProof/>
            <w:webHidden/>
          </w:rPr>
          <w:tab/>
        </w:r>
        <w:r w:rsidR="00396532">
          <w:rPr>
            <w:noProof/>
            <w:webHidden/>
          </w:rPr>
          <w:fldChar w:fldCharType="begin"/>
        </w:r>
        <w:r w:rsidR="00396532">
          <w:rPr>
            <w:noProof/>
            <w:webHidden/>
          </w:rPr>
          <w:instrText xml:space="preserve"> PAGEREF _Toc420531123 \h </w:instrText>
        </w:r>
        <w:r w:rsidR="00396532">
          <w:rPr>
            <w:noProof/>
            <w:webHidden/>
          </w:rPr>
        </w:r>
        <w:r w:rsidR="00396532">
          <w:rPr>
            <w:noProof/>
            <w:webHidden/>
          </w:rPr>
          <w:fldChar w:fldCharType="separate"/>
        </w:r>
        <w:r w:rsidR="00396532">
          <w:rPr>
            <w:noProof/>
            <w:webHidden/>
          </w:rPr>
          <w:t>9</w:t>
        </w:r>
        <w:r w:rsidR="00396532">
          <w:rPr>
            <w:noProof/>
            <w:webHidden/>
          </w:rPr>
          <w:fldChar w:fldCharType="end"/>
        </w:r>
      </w:hyperlink>
    </w:p>
    <w:p w14:paraId="23029B7C" w14:textId="77777777" w:rsidR="00396532" w:rsidRDefault="00D9715F">
      <w:pPr>
        <w:pStyle w:val="31"/>
        <w:tabs>
          <w:tab w:val="right" w:leader="dot" w:pos="8296"/>
        </w:tabs>
        <w:rPr>
          <w:noProof/>
        </w:rPr>
      </w:pPr>
      <w:hyperlink w:anchor="_Toc420531124" w:history="1">
        <w:r w:rsidR="00396532" w:rsidRPr="003323E6">
          <w:rPr>
            <w:rStyle w:val="a8"/>
            <w:noProof/>
          </w:rPr>
          <w:t>4.2.1</w:t>
        </w:r>
        <w:r w:rsidR="00396532" w:rsidRPr="003323E6">
          <w:rPr>
            <w:rStyle w:val="a8"/>
            <w:rFonts w:hint="eastAsia"/>
            <w:noProof/>
          </w:rPr>
          <w:t>描述</w:t>
        </w:r>
        <w:r w:rsidR="00396532">
          <w:rPr>
            <w:noProof/>
            <w:webHidden/>
          </w:rPr>
          <w:tab/>
        </w:r>
        <w:r w:rsidR="00396532">
          <w:rPr>
            <w:noProof/>
            <w:webHidden/>
          </w:rPr>
          <w:fldChar w:fldCharType="begin"/>
        </w:r>
        <w:r w:rsidR="00396532">
          <w:rPr>
            <w:noProof/>
            <w:webHidden/>
          </w:rPr>
          <w:instrText xml:space="preserve"> PAGEREF _Toc420531124 \h </w:instrText>
        </w:r>
        <w:r w:rsidR="00396532">
          <w:rPr>
            <w:noProof/>
            <w:webHidden/>
          </w:rPr>
        </w:r>
        <w:r w:rsidR="00396532">
          <w:rPr>
            <w:noProof/>
            <w:webHidden/>
          </w:rPr>
          <w:fldChar w:fldCharType="separate"/>
        </w:r>
        <w:r w:rsidR="00396532">
          <w:rPr>
            <w:noProof/>
            <w:webHidden/>
          </w:rPr>
          <w:t>9</w:t>
        </w:r>
        <w:r w:rsidR="00396532">
          <w:rPr>
            <w:noProof/>
            <w:webHidden/>
          </w:rPr>
          <w:fldChar w:fldCharType="end"/>
        </w:r>
      </w:hyperlink>
    </w:p>
    <w:p w14:paraId="3613A862" w14:textId="77777777" w:rsidR="00396532" w:rsidRDefault="00D9715F">
      <w:pPr>
        <w:pStyle w:val="31"/>
        <w:tabs>
          <w:tab w:val="right" w:leader="dot" w:pos="8296"/>
        </w:tabs>
        <w:rPr>
          <w:noProof/>
        </w:rPr>
      </w:pPr>
      <w:hyperlink w:anchor="_Toc420531125" w:history="1">
        <w:r w:rsidR="00396532" w:rsidRPr="003323E6">
          <w:rPr>
            <w:rStyle w:val="a8"/>
            <w:noProof/>
          </w:rPr>
          <w:t>4.2.2</w:t>
        </w:r>
        <w:r w:rsidR="00396532" w:rsidRPr="003323E6">
          <w:rPr>
            <w:rStyle w:val="a8"/>
            <w:rFonts w:hint="eastAsia"/>
            <w:noProof/>
          </w:rPr>
          <w:t>测试方法</w:t>
        </w:r>
        <w:r w:rsidR="00396532">
          <w:rPr>
            <w:noProof/>
            <w:webHidden/>
          </w:rPr>
          <w:tab/>
        </w:r>
        <w:r w:rsidR="00396532">
          <w:rPr>
            <w:noProof/>
            <w:webHidden/>
          </w:rPr>
          <w:fldChar w:fldCharType="begin"/>
        </w:r>
        <w:r w:rsidR="00396532">
          <w:rPr>
            <w:noProof/>
            <w:webHidden/>
          </w:rPr>
          <w:instrText xml:space="preserve"> PAGEREF _Toc420531125 \h </w:instrText>
        </w:r>
        <w:r w:rsidR="00396532">
          <w:rPr>
            <w:noProof/>
            <w:webHidden/>
          </w:rPr>
        </w:r>
        <w:r w:rsidR="00396532">
          <w:rPr>
            <w:noProof/>
            <w:webHidden/>
          </w:rPr>
          <w:fldChar w:fldCharType="separate"/>
        </w:r>
        <w:r w:rsidR="00396532">
          <w:rPr>
            <w:noProof/>
            <w:webHidden/>
          </w:rPr>
          <w:t>9</w:t>
        </w:r>
        <w:r w:rsidR="00396532">
          <w:rPr>
            <w:noProof/>
            <w:webHidden/>
          </w:rPr>
          <w:fldChar w:fldCharType="end"/>
        </w:r>
      </w:hyperlink>
    </w:p>
    <w:p w14:paraId="2B2F8441" w14:textId="77777777" w:rsidR="00396532" w:rsidRDefault="00D9715F">
      <w:pPr>
        <w:pStyle w:val="31"/>
        <w:tabs>
          <w:tab w:val="right" w:leader="dot" w:pos="8296"/>
        </w:tabs>
        <w:rPr>
          <w:noProof/>
        </w:rPr>
      </w:pPr>
      <w:hyperlink w:anchor="_Toc420531126" w:history="1">
        <w:r w:rsidR="00396532" w:rsidRPr="003323E6">
          <w:rPr>
            <w:rStyle w:val="a8"/>
            <w:noProof/>
          </w:rPr>
          <w:t>4.2.3</w:t>
        </w:r>
        <w:r w:rsidR="00396532" w:rsidRPr="003323E6">
          <w:rPr>
            <w:rStyle w:val="a8"/>
            <w:rFonts w:hint="eastAsia"/>
            <w:noProof/>
          </w:rPr>
          <w:t>测试用例</w:t>
        </w:r>
        <w:r w:rsidR="00396532">
          <w:rPr>
            <w:noProof/>
            <w:webHidden/>
          </w:rPr>
          <w:tab/>
        </w:r>
        <w:r w:rsidR="00396532">
          <w:rPr>
            <w:noProof/>
            <w:webHidden/>
          </w:rPr>
          <w:fldChar w:fldCharType="begin"/>
        </w:r>
        <w:r w:rsidR="00396532">
          <w:rPr>
            <w:noProof/>
            <w:webHidden/>
          </w:rPr>
          <w:instrText xml:space="preserve"> PAGEREF _Toc420531126 \h </w:instrText>
        </w:r>
        <w:r w:rsidR="00396532">
          <w:rPr>
            <w:noProof/>
            <w:webHidden/>
          </w:rPr>
        </w:r>
        <w:r w:rsidR="00396532">
          <w:rPr>
            <w:noProof/>
            <w:webHidden/>
          </w:rPr>
          <w:fldChar w:fldCharType="separate"/>
        </w:r>
        <w:r w:rsidR="00396532">
          <w:rPr>
            <w:noProof/>
            <w:webHidden/>
          </w:rPr>
          <w:t>9</w:t>
        </w:r>
        <w:r w:rsidR="00396532">
          <w:rPr>
            <w:noProof/>
            <w:webHidden/>
          </w:rPr>
          <w:fldChar w:fldCharType="end"/>
        </w:r>
      </w:hyperlink>
    </w:p>
    <w:p w14:paraId="58F1847C" w14:textId="77777777" w:rsidR="00396532" w:rsidRDefault="00D9715F">
      <w:pPr>
        <w:pStyle w:val="31"/>
        <w:tabs>
          <w:tab w:val="right" w:leader="dot" w:pos="8296"/>
        </w:tabs>
        <w:rPr>
          <w:noProof/>
        </w:rPr>
      </w:pPr>
      <w:hyperlink w:anchor="_Toc420531127" w:history="1">
        <w:r w:rsidR="00396532" w:rsidRPr="003323E6">
          <w:rPr>
            <w:rStyle w:val="a8"/>
            <w:noProof/>
          </w:rPr>
          <w:t>4.2.4</w:t>
        </w:r>
        <w:r w:rsidR="00396532" w:rsidRPr="003323E6">
          <w:rPr>
            <w:rStyle w:val="a8"/>
            <w:rFonts w:hint="eastAsia"/>
            <w:noProof/>
          </w:rPr>
          <w:t>测试结果截图与分析</w:t>
        </w:r>
        <w:r w:rsidR="00396532">
          <w:rPr>
            <w:noProof/>
            <w:webHidden/>
          </w:rPr>
          <w:tab/>
        </w:r>
        <w:r w:rsidR="00396532">
          <w:rPr>
            <w:noProof/>
            <w:webHidden/>
          </w:rPr>
          <w:fldChar w:fldCharType="begin"/>
        </w:r>
        <w:r w:rsidR="00396532">
          <w:rPr>
            <w:noProof/>
            <w:webHidden/>
          </w:rPr>
          <w:instrText xml:space="preserve"> PAGEREF _Toc420531127 \h </w:instrText>
        </w:r>
        <w:r w:rsidR="00396532">
          <w:rPr>
            <w:noProof/>
            <w:webHidden/>
          </w:rPr>
        </w:r>
        <w:r w:rsidR="00396532">
          <w:rPr>
            <w:noProof/>
            <w:webHidden/>
          </w:rPr>
          <w:fldChar w:fldCharType="separate"/>
        </w:r>
        <w:r w:rsidR="00396532">
          <w:rPr>
            <w:noProof/>
            <w:webHidden/>
          </w:rPr>
          <w:t>10</w:t>
        </w:r>
        <w:r w:rsidR="00396532">
          <w:rPr>
            <w:noProof/>
            <w:webHidden/>
          </w:rPr>
          <w:fldChar w:fldCharType="end"/>
        </w:r>
      </w:hyperlink>
    </w:p>
    <w:p w14:paraId="44745ED7" w14:textId="77777777" w:rsidR="004161C6" w:rsidRDefault="00D20AFE" w:rsidP="004161C6">
      <w:r>
        <w:rPr>
          <w:bCs/>
          <w:lang w:val="zh-CN"/>
        </w:rPr>
        <w:fldChar w:fldCharType="end"/>
      </w:r>
    </w:p>
    <w:p w14:paraId="3F67371F" w14:textId="77777777" w:rsidR="004161C6" w:rsidRDefault="004161C6" w:rsidP="004161C6">
      <w:pPr>
        <w:pStyle w:val="1"/>
      </w:pPr>
    </w:p>
    <w:p w14:paraId="75BA7201" w14:textId="77777777" w:rsidR="004161C6" w:rsidRDefault="004161C6" w:rsidP="004161C6"/>
    <w:p w14:paraId="0CB49716" w14:textId="77777777" w:rsidR="004161C6" w:rsidRDefault="004161C6" w:rsidP="004161C6"/>
    <w:p w14:paraId="0714F140" w14:textId="77777777" w:rsidR="004161C6" w:rsidRDefault="004161C6" w:rsidP="004161C6"/>
    <w:p w14:paraId="4977D7F3" w14:textId="77777777" w:rsidR="004161C6" w:rsidRDefault="004161C6" w:rsidP="004161C6"/>
    <w:p w14:paraId="15A46BDB" w14:textId="77777777" w:rsidR="004161C6" w:rsidRDefault="004161C6" w:rsidP="004161C6"/>
    <w:p w14:paraId="5FCA7D95" w14:textId="77777777" w:rsidR="004161C6" w:rsidRDefault="004161C6" w:rsidP="004161C6"/>
    <w:p w14:paraId="7640B2D7" w14:textId="77777777" w:rsidR="004161C6" w:rsidRDefault="004161C6" w:rsidP="004161C6"/>
    <w:p w14:paraId="2B19C9A8" w14:textId="77777777" w:rsidR="004161C6" w:rsidRDefault="004161C6" w:rsidP="004161C6"/>
    <w:p w14:paraId="175A0D12" w14:textId="77777777" w:rsidR="004161C6" w:rsidRDefault="004161C6" w:rsidP="004161C6"/>
    <w:p w14:paraId="74B4399D" w14:textId="77777777" w:rsidR="004161C6" w:rsidRDefault="004161C6" w:rsidP="004161C6"/>
    <w:p w14:paraId="41132037" w14:textId="77777777" w:rsidR="004161C6" w:rsidRDefault="004161C6" w:rsidP="004161C6"/>
    <w:p w14:paraId="15C7B247" w14:textId="77777777" w:rsidR="004161C6" w:rsidRDefault="004161C6" w:rsidP="004161C6"/>
    <w:p w14:paraId="290F0E88" w14:textId="77777777" w:rsidR="007D30E5" w:rsidRDefault="007D30E5" w:rsidP="007D30E5">
      <w:pPr>
        <w:pStyle w:val="1"/>
      </w:pPr>
      <w:bookmarkStart w:id="0" w:name="_Toc388778622"/>
      <w:bookmarkStart w:id="1" w:name="_Toc388782605"/>
      <w:bookmarkStart w:id="2" w:name="_Toc420531108"/>
      <w:r>
        <w:rPr>
          <w:rFonts w:hint="eastAsia"/>
        </w:rPr>
        <w:lastRenderedPageBreak/>
        <w:t>一</w:t>
      </w:r>
      <w:r>
        <w:rPr>
          <w:rFonts w:hint="eastAsia"/>
        </w:rPr>
        <w:t>.</w:t>
      </w:r>
      <w:r>
        <w:rPr>
          <w:rFonts w:hint="eastAsia"/>
        </w:rPr>
        <w:t>引言</w:t>
      </w:r>
      <w:bookmarkEnd w:id="0"/>
      <w:bookmarkEnd w:id="1"/>
      <w:bookmarkEnd w:id="2"/>
    </w:p>
    <w:p w14:paraId="41AD4ED9" w14:textId="77777777" w:rsidR="007D30E5" w:rsidRDefault="007D30E5" w:rsidP="007D30E5">
      <w:pPr>
        <w:pStyle w:val="2"/>
      </w:pPr>
      <w:bookmarkStart w:id="3" w:name="_Toc388778623"/>
      <w:bookmarkStart w:id="4" w:name="_Toc388782606"/>
      <w:bookmarkStart w:id="5" w:name="_Toc420531109"/>
      <w:r>
        <w:rPr>
          <w:rFonts w:hint="eastAsia"/>
        </w:rPr>
        <w:t>1</w:t>
      </w:r>
      <w:r>
        <w:t>.1</w:t>
      </w:r>
      <w:r>
        <w:rPr>
          <w:rFonts w:hint="eastAsia"/>
        </w:rPr>
        <w:t>编写</w:t>
      </w:r>
      <w:r>
        <w:t>目的</w:t>
      </w:r>
      <w:bookmarkEnd w:id="3"/>
      <w:bookmarkEnd w:id="4"/>
      <w:bookmarkEnd w:id="5"/>
    </w:p>
    <w:p w14:paraId="7187F88C" w14:textId="77777777" w:rsidR="00D9715F" w:rsidRDefault="00D9715F" w:rsidP="00D9715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bookmarkStart w:id="6" w:name="_Toc388778624"/>
      <w:bookmarkStart w:id="7" w:name="_Toc388782607"/>
      <w:r>
        <w:rPr>
          <w:rFonts w:asciiTheme="minorEastAsia" w:hAnsiTheme="minorEastAsia" w:hint="eastAsia"/>
          <w:sz w:val="24"/>
          <w:szCs w:val="24"/>
        </w:rPr>
        <w:t>书籍是人类进步的阶梯，当代社会对于书籍的渴求也越来越浓厚。图书馆很好的解决了大家对于书籍的需求问题。但是当图书馆的书籍越来越多，图书馆对于书籍的管理也就愈发的困难。因此，开发一个图书馆管理系统，辅助图书馆的建设。</w:t>
      </w:r>
    </w:p>
    <w:p w14:paraId="076C0359" w14:textId="77777777" w:rsidR="00153795" w:rsidRDefault="00153795" w:rsidP="00153795">
      <w:pPr>
        <w:pStyle w:val="a7"/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CD22F8">
        <w:rPr>
          <w:rFonts w:ascii="宋体" w:hAnsi="宋体"/>
          <w:sz w:val="24"/>
          <w:szCs w:val="24"/>
        </w:rPr>
        <w:t>（</w:t>
      </w:r>
      <w:r w:rsidRPr="00CD22F8">
        <w:rPr>
          <w:rFonts w:ascii="宋体" w:hAnsi="宋体" w:hint="eastAsia"/>
          <w:sz w:val="24"/>
          <w:szCs w:val="24"/>
        </w:rPr>
        <w:t>1）</w:t>
      </w:r>
      <w:r w:rsidRPr="00CD22F8">
        <w:rPr>
          <w:rFonts w:ascii="宋体" w:hAnsi="宋体"/>
          <w:sz w:val="24"/>
          <w:szCs w:val="24"/>
        </w:rPr>
        <w:t>项目经理、设计人员和开发人员，为明确软件需求、安排项目规划与进度、组织软件开发与测试，规范化本系统的编写；</w:t>
      </w:r>
    </w:p>
    <w:p w14:paraId="55C91053" w14:textId="3D9D92C0" w:rsidR="00153795" w:rsidRPr="00CD22F8" w:rsidRDefault="00153795" w:rsidP="00153795">
      <w:pPr>
        <w:pStyle w:val="a7"/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CD22F8">
        <w:rPr>
          <w:rFonts w:ascii="宋体" w:hAnsi="宋体"/>
          <w:sz w:val="24"/>
          <w:szCs w:val="24"/>
        </w:rPr>
        <w:t>（</w:t>
      </w:r>
      <w:r w:rsidRPr="00CD22F8">
        <w:rPr>
          <w:rFonts w:ascii="宋体" w:hAnsi="宋体" w:hint="eastAsia"/>
          <w:sz w:val="24"/>
          <w:szCs w:val="24"/>
        </w:rPr>
        <w:t>2）</w:t>
      </w:r>
      <w:r w:rsidRPr="00CD22F8">
        <w:rPr>
          <w:rFonts w:ascii="宋体" w:hAnsi="宋体"/>
          <w:sz w:val="24"/>
          <w:szCs w:val="24"/>
        </w:rPr>
        <w:t>用户，是否满足用户需求，以期</w:t>
      </w:r>
      <w:r w:rsidRPr="00CD22F8">
        <w:rPr>
          <w:rFonts w:ascii="宋体" w:hAnsi="宋体" w:hint="eastAsia"/>
          <w:sz w:val="24"/>
          <w:szCs w:val="24"/>
        </w:rPr>
        <w:t>调整</w:t>
      </w:r>
      <w:r w:rsidRPr="00CD22F8">
        <w:rPr>
          <w:rFonts w:ascii="宋体" w:hAnsi="宋体"/>
          <w:sz w:val="24"/>
          <w:szCs w:val="24"/>
        </w:rPr>
        <w:t>和完善该</w:t>
      </w:r>
      <w:r w:rsidR="00D9715F">
        <w:rPr>
          <w:rFonts w:ascii="宋体" w:hAnsi="宋体" w:hint="eastAsia"/>
          <w:sz w:val="24"/>
          <w:szCs w:val="24"/>
        </w:rPr>
        <w:t>图书</w:t>
      </w:r>
      <w:r w:rsidRPr="00CD22F8">
        <w:rPr>
          <w:rFonts w:ascii="宋体" w:hAnsi="宋体"/>
          <w:sz w:val="24"/>
          <w:szCs w:val="24"/>
        </w:rPr>
        <w:t>管理系统。</w:t>
      </w:r>
    </w:p>
    <w:p w14:paraId="1D841353" w14:textId="77777777" w:rsidR="007D30E5" w:rsidRDefault="007D30E5" w:rsidP="007D30E5">
      <w:pPr>
        <w:pStyle w:val="2"/>
      </w:pPr>
      <w:bookmarkStart w:id="8" w:name="_Toc420531110"/>
      <w:r>
        <w:rPr>
          <w:rFonts w:hint="eastAsia"/>
        </w:rPr>
        <w:t>1</w:t>
      </w:r>
      <w:r>
        <w:t>.2</w:t>
      </w:r>
      <w:r>
        <w:rPr>
          <w:rFonts w:hint="eastAsia"/>
        </w:rPr>
        <w:t>项目背景</w:t>
      </w:r>
      <w:bookmarkEnd w:id="6"/>
      <w:bookmarkEnd w:id="7"/>
      <w:bookmarkEnd w:id="8"/>
    </w:p>
    <w:p w14:paraId="6EE62274" w14:textId="6E558B9F" w:rsidR="00011DD8" w:rsidRPr="00CD22F8" w:rsidRDefault="00011DD8" w:rsidP="00011DD8">
      <w:pPr>
        <w:pStyle w:val="a7"/>
        <w:spacing w:line="360" w:lineRule="auto"/>
        <w:ind w:firstLineChars="175"/>
        <w:rPr>
          <w:rFonts w:ascii="宋体" w:hAnsi="宋体"/>
          <w:sz w:val="24"/>
          <w:szCs w:val="24"/>
        </w:rPr>
      </w:pPr>
      <w:r w:rsidRPr="00CD22F8">
        <w:rPr>
          <w:rFonts w:ascii="宋体" w:hAnsi="宋体" w:hint="eastAsia"/>
          <w:sz w:val="24"/>
          <w:szCs w:val="24"/>
        </w:rPr>
        <w:t>开发</w:t>
      </w:r>
      <w:r w:rsidRPr="00CD22F8">
        <w:rPr>
          <w:rFonts w:ascii="宋体" w:hAnsi="宋体"/>
          <w:sz w:val="24"/>
          <w:szCs w:val="24"/>
        </w:rPr>
        <w:t>软件名称：</w:t>
      </w:r>
      <w:r w:rsidR="00D9715F">
        <w:rPr>
          <w:rFonts w:ascii="宋体" w:hAnsi="宋体" w:hint="eastAsia"/>
          <w:sz w:val="24"/>
          <w:szCs w:val="24"/>
        </w:rPr>
        <w:t>图书管理系统</w:t>
      </w:r>
    </w:p>
    <w:p w14:paraId="546E95A3" w14:textId="77777777" w:rsidR="00D9715F" w:rsidRDefault="00D9715F" w:rsidP="00D9715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bookmarkStart w:id="9" w:name="_Toc388778625"/>
      <w:bookmarkStart w:id="10" w:name="_Toc388782608"/>
      <w:bookmarkStart w:id="11" w:name="_Toc420531111"/>
      <w:r>
        <w:rPr>
          <w:rFonts w:asciiTheme="minorEastAsia" w:hAnsiTheme="minorEastAsia" w:hint="eastAsia"/>
          <w:sz w:val="24"/>
          <w:szCs w:val="24"/>
        </w:rPr>
        <w:t>随着人类社会的不断进步，科学技术有了长足的发展，尤其是在当今这个知识经济时代，知识大爆炸带来了全球图书业的飞速发展。这些书籍为科技的发展作出了重大的贡献。</w:t>
      </w:r>
    </w:p>
    <w:p w14:paraId="316F64C2" w14:textId="77777777" w:rsidR="00D9715F" w:rsidRPr="00F4173F" w:rsidRDefault="00D9715F" w:rsidP="00D9715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人类在短短几十年创造了大量的图书资源。但是，图书数量的急剧增加导致了其管理方面成为了一项极为繁重的工作。伴随着信息时代的来临，图书的信息化管理是这个难题的解决成为了现实。</w:t>
      </w:r>
    </w:p>
    <w:p w14:paraId="2077D93A" w14:textId="77777777" w:rsidR="007D30E5" w:rsidRDefault="007D30E5" w:rsidP="007D30E5">
      <w:pPr>
        <w:pStyle w:val="2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参考</w:t>
      </w:r>
      <w:r>
        <w:t>资料</w:t>
      </w:r>
      <w:bookmarkEnd w:id="9"/>
      <w:bookmarkEnd w:id="10"/>
      <w:bookmarkEnd w:id="11"/>
    </w:p>
    <w:p w14:paraId="30D54A7B" w14:textId="77777777" w:rsidR="00011DD8" w:rsidRPr="00CD22F8" w:rsidRDefault="00011DD8" w:rsidP="00011DD8">
      <w:pPr>
        <w:pStyle w:val="a7"/>
        <w:spacing w:line="360" w:lineRule="auto"/>
        <w:ind w:firstLineChars="0"/>
        <w:rPr>
          <w:rFonts w:ascii="宋体" w:hAnsi="宋体"/>
          <w:sz w:val="24"/>
          <w:szCs w:val="24"/>
        </w:rPr>
      </w:pPr>
      <w:bookmarkStart w:id="12" w:name="_Toc388778626"/>
      <w:bookmarkStart w:id="13" w:name="_Toc388782609"/>
      <w:r w:rsidRPr="00CD22F8">
        <w:rPr>
          <w:rFonts w:ascii="宋体" w:hAnsi="宋体" w:hint="eastAsia"/>
          <w:sz w:val="24"/>
          <w:szCs w:val="24"/>
        </w:rPr>
        <w:t>《软件</w:t>
      </w:r>
      <w:r w:rsidRPr="00CD22F8">
        <w:rPr>
          <w:rFonts w:ascii="宋体" w:hAnsi="宋体"/>
          <w:sz w:val="24"/>
          <w:szCs w:val="24"/>
        </w:rPr>
        <w:t>工程——原理、方法与应用》</w:t>
      </w:r>
      <w:r w:rsidRPr="00CD22F8">
        <w:rPr>
          <w:rFonts w:ascii="宋体" w:hAnsi="宋体" w:hint="eastAsia"/>
          <w:sz w:val="24"/>
          <w:szCs w:val="24"/>
        </w:rPr>
        <w:t xml:space="preserve">  史济民</w:t>
      </w:r>
      <w:r w:rsidRPr="00CD22F8">
        <w:rPr>
          <w:rFonts w:ascii="宋体" w:hAnsi="宋体"/>
          <w:sz w:val="24"/>
          <w:szCs w:val="24"/>
        </w:rPr>
        <w:t>、顾春华、郑红</w:t>
      </w:r>
      <w:r w:rsidRPr="00CD22F8">
        <w:rPr>
          <w:rFonts w:ascii="宋体" w:hAnsi="宋体" w:hint="eastAsia"/>
          <w:sz w:val="24"/>
          <w:szCs w:val="24"/>
        </w:rPr>
        <w:t xml:space="preserve"> 编著</w:t>
      </w:r>
    </w:p>
    <w:p w14:paraId="0197244F" w14:textId="77777777" w:rsidR="00011DD8" w:rsidRPr="00CD22F8" w:rsidRDefault="00011DD8" w:rsidP="00011DD8">
      <w:pPr>
        <w:pStyle w:val="a7"/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CD22F8">
        <w:rPr>
          <w:rFonts w:ascii="宋体" w:hAnsi="宋体" w:hint="eastAsia"/>
          <w:sz w:val="24"/>
          <w:szCs w:val="24"/>
        </w:rPr>
        <w:t>《</w:t>
      </w:r>
      <w:r w:rsidRPr="00CD22F8">
        <w:rPr>
          <w:rFonts w:ascii="宋体" w:hAnsi="宋体"/>
          <w:sz w:val="24"/>
          <w:szCs w:val="24"/>
        </w:rPr>
        <w:t>面向对象设计</w:t>
      </w:r>
      <w:r w:rsidRPr="00CD22F8">
        <w:rPr>
          <w:rFonts w:ascii="宋体" w:hAnsi="宋体" w:hint="eastAsia"/>
          <w:sz w:val="24"/>
          <w:szCs w:val="24"/>
        </w:rPr>
        <w:t>UML实践</w:t>
      </w:r>
      <w:r w:rsidRPr="00CD22F8">
        <w:rPr>
          <w:rFonts w:ascii="宋体" w:hAnsi="宋体"/>
          <w:sz w:val="24"/>
          <w:szCs w:val="24"/>
        </w:rPr>
        <w:t>》</w:t>
      </w:r>
      <w:r w:rsidRPr="00CD22F8">
        <w:rPr>
          <w:rFonts w:ascii="宋体" w:hAnsi="宋体" w:hint="eastAsia"/>
          <w:sz w:val="24"/>
          <w:szCs w:val="24"/>
        </w:rPr>
        <w:t xml:space="preserve">  M</w:t>
      </w:r>
      <w:r w:rsidRPr="00CD22F8">
        <w:rPr>
          <w:rFonts w:ascii="宋体" w:hAnsi="宋体"/>
          <w:sz w:val="24"/>
          <w:szCs w:val="24"/>
        </w:rPr>
        <w:t xml:space="preserve">ark Priestley </w:t>
      </w:r>
      <w:r w:rsidRPr="00CD22F8">
        <w:rPr>
          <w:rFonts w:ascii="宋体" w:hAnsi="宋体" w:hint="eastAsia"/>
          <w:sz w:val="24"/>
          <w:szCs w:val="24"/>
        </w:rPr>
        <w:t>著</w:t>
      </w:r>
    </w:p>
    <w:p w14:paraId="1E589317" w14:textId="77777777" w:rsidR="00396532" w:rsidRPr="00396532" w:rsidRDefault="007D30E5" w:rsidP="00396532">
      <w:pPr>
        <w:pStyle w:val="1"/>
      </w:pPr>
      <w:bookmarkStart w:id="14" w:name="_Toc420531112"/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需求</w:t>
      </w:r>
      <w:r>
        <w:t>规格说明</w:t>
      </w:r>
      <w:bookmarkEnd w:id="12"/>
      <w:bookmarkEnd w:id="13"/>
      <w:bookmarkEnd w:id="14"/>
    </w:p>
    <w:p w14:paraId="5A7762AD" w14:textId="77777777" w:rsidR="00D9715F" w:rsidRDefault="00D9715F" w:rsidP="00D9715F">
      <w:pPr>
        <w:spacing w:line="360" w:lineRule="auto"/>
        <w:ind w:firstLineChars="200" w:firstLine="480"/>
        <w:rPr>
          <w:sz w:val="24"/>
          <w:szCs w:val="24"/>
        </w:rPr>
      </w:pPr>
      <w:bookmarkStart w:id="15" w:name="_Toc231654599"/>
      <w:bookmarkStart w:id="16" w:name="_Toc420531113"/>
      <w:r>
        <w:rPr>
          <w:rFonts w:hint="eastAsia"/>
          <w:sz w:val="24"/>
          <w:szCs w:val="24"/>
        </w:rPr>
        <w:t>该图书馆管理系统是为了方便图书管理员而产生的，图书管理员通过该系统</w:t>
      </w:r>
      <w:r>
        <w:rPr>
          <w:rFonts w:hint="eastAsia"/>
          <w:sz w:val="24"/>
          <w:szCs w:val="24"/>
        </w:rPr>
        <w:lastRenderedPageBreak/>
        <w:t>实现对于图书的增删改差的管理，以及对于图书的借阅归还的登记，实现图书馆的电子管理。</w:t>
      </w:r>
    </w:p>
    <w:p w14:paraId="3E2D58A8" w14:textId="77777777" w:rsidR="004161C6" w:rsidRDefault="007D30E5" w:rsidP="004161C6">
      <w:pPr>
        <w:pStyle w:val="1"/>
        <w:rPr>
          <w:rFonts w:ascii="Times New Roman" w:hAnsi="Times New Roman"/>
        </w:rPr>
      </w:pPr>
      <w:r>
        <w:rPr>
          <w:rFonts w:ascii="Times New Roman" w:hAnsi="Times New Roman" w:hint="eastAsia"/>
        </w:rPr>
        <w:t>三</w:t>
      </w:r>
      <w:r w:rsidR="004161C6">
        <w:rPr>
          <w:rFonts w:ascii="Times New Roman" w:hAnsi="Times New Roman" w:hint="eastAsia"/>
        </w:rPr>
        <w:t xml:space="preserve">.  </w:t>
      </w:r>
      <w:r w:rsidR="004161C6">
        <w:rPr>
          <w:rFonts w:ascii="Times New Roman" w:hAnsi="Times New Roman" w:hint="eastAsia"/>
        </w:rPr>
        <w:t>测试计划</w:t>
      </w:r>
      <w:bookmarkEnd w:id="15"/>
      <w:bookmarkEnd w:id="16"/>
    </w:p>
    <w:p w14:paraId="6CAEF7F9" w14:textId="77777777" w:rsidR="004161C6" w:rsidRDefault="004161C6" w:rsidP="004161C6">
      <w:pPr>
        <w:pStyle w:val="2"/>
        <w:rPr>
          <w:rFonts w:ascii="Times New Roman" w:hAnsi="Times New Roman"/>
        </w:rPr>
      </w:pPr>
      <w:bookmarkStart w:id="17" w:name="_Toc231654600"/>
      <w:bookmarkStart w:id="18" w:name="_Toc420531114"/>
      <w:r>
        <w:rPr>
          <w:rFonts w:ascii="Times New Roman" w:hAnsi="Times New Roman" w:hint="eastAsia"/>
        </w:rPr>
        <w:t xml:space="preserve">3.1 </w:t>
      </w:r>
      <w:r>
        <w:rPr>
          <w:rFonts w:ascii="Times New Roman" w:hAnsi="Times New Roman" w:hint="eastAsia"/>
        </w:rPr>
        <w:t>测试机构及人员</w:t>
      </w:r>
      <w:bookmarkEnd w:id="17"/>
      <w:bookmarkEnd w:id="18"/>
    </w:p>
    <w:p w14:paraId="0F6C0E96" w14:textId="77777777" w:rsidR="004161C6" w:rsidRDefault="004161C6" w:rsidP="004161C6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3-1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520"/>
        <w:gridCol w:w="1559"/>
        <w:gridCol w:w="2035"/>
      </w:tblGrid>
      <w:tr w:rsidR="004161C6" w14:paraId="06119FC2" w14:textId="77777777" w:rsidTr="007D30E5">
        <w:tc>
          <w:tcPr>
            <w:tcW w:w="1704" w:type="dxa"/>
            <w:shd w:val="clear" w:color="auto" w:fill="808080"/>
          </w:tcPr>
          <w:p w14:paraId="3F783F2C" w14:textId="77777777"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测试内容</w:t>
            </w:r>
          </w:p>
        </w:tc>
        <w:tc>
          <w:tcPr>
            <w:tcW w:w="1704" w:type="dxa"/>
            <w:shd w:val="clear" w:color="auto" w:fill="808080"/>
          </w:tcPr>
          <w:p w14:paraId="031C5B0C" w14:textId="77777777"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数据库</w:t>
            </w:r>
          </w:p>
        </w:tc>
        <w:tc>
          <w:tcPr>
            <w:tcW w:w="1520" w:type="dxa"/>
            <w:shd w:val="clear" w:color="auto" w:fill="808080"/>
          </w:tcPr>
          <w:p w14:paraId="71DD8996" w14:textId="77777777"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中间层</w:t>
            </w:r>
          </w:p>
        </w:tc>
        <w:tc>
          <w:tcPr>
            <w:tcW w:w="1559" w:type="dxa"/>
            <w:shd w:val="clear" w:color="auto" w:fill="808080"/>
          </w:tcPr>
          <w:p w14:paraId="5AF44278" w14:textId="77777777"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用户界面</w:t>
            </w:r>
          </w:p>
        </w:tc>
        <w:tc>
          <w:tcPr>
            <w:tcW w:w="2035" w:type="dxa"/>
            <w:shd w:val="clear" w:color="auto" w:fill="808080"/>
          </w:tcPr>
          <w:p w14:paraId="67A6D3A0" w14:textId="77777777"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集成测试</w:t>
            </w:r>
          </w:p>
        </w:tc>
      </w:tr>
      <w:tr w:rsidR="004161C6" w14:paraId="3E904635" w14:textId="77777777" w:rsidTr="007D30E5">
        <w:tc>
          <w:tcPr>
            <w:tcW w:w="1704" w:type="dxa"/>
          </w:tcPr>
          <w:p w14:paraId="6D2A87E7" w14:textId="77777777"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测试人</w:t>
            </w:r>
          </w:p>
        </w:tc>
        <w:tc>
          <w:tcPr>
            <w:tcW w:w="1704" w:type="dxa"/>
          </w:tcPr>
          <w:p w14:paraId="13AC8C20" w14:textId="77777777"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520" w:type="dxa"/>
          </w:tcPr>
          <w:p w14:paraId="5D886DFB" w14:textId="77777777"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559" w:type="dxa"/>
          </w:tcPr>
          <w:p w14:paraId="55F02587" w14:textId="77777777"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035" w:type="dxa"/>
          </w:tcPr>
          <w:p w14:paraId="78DC82BB" w14:textId="77777777"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14:paraId="3FE225E9" w14:textId="77777777" w:rsidR="004161C6" w:rsidRDefault="004161C6" w:rsidP="004161C6">
      <w:pPr>
        <w:spacing w:line="360" w:lineRule="auto"/>
        <w:ind w:firstLineChars="200" w:firstLine="480"/>
        <w:rPr>
          <w:rFonts w:ascii="Times New Roman" w:hAnsi="Times New Roman"/>
          <w:sz w:val="24"/>
          <w:szCs w:val="28"/>
        </w:rPr>
      </w:pPr>
    </w:p>
    <w:p w14:paraId="61D5407F" w14:textId="77777777" w:rsidR="004161C6" w:rsidRDefault="004161C6" w:rsidP="004161C6">
      <w:pPr>
        <w:pStyle w:val="2"/>
      </w:pPr>
      <w:bookmarkStart w:id="19" w:name="_Toc420531115"/>
      <w:r>
        <w:rPr>
          <w:rFonts w:hint="eastAsia"/>
        </w:rPr>
        <w:t xml:space="preserve">3.2 </w:t>
      </w:r>
      <w:r>
        <w:rPr>
          <w:rFonts w:hint="eastAsia"/>
        </w:rPr>
        <w:t>测试方法</w:t>
      </w:r>
      <w:bookmarkEnd w:id="19"/>
    </w:p>
    <w:p w14:paraId="4D1834B5" w14:textId="77777777" w:rsidR="004161C6" w:rsidRPr="007D30E5" w:rsidRDefault="004161C6" w:rsidP="004161C6">
      <w:pPr>
        <w:rPr>
          <w:rFonts w:ascii="Times New Roman" w:hAnsi="Times New Roman"/>
          <w:sz w:val="28"/>
          <w:szCs w:val="28"/>
        </w:rPr>
      </w:pPr>
      <w:r w:rsidRPr="007D30E5">
        <w:rPr>
          <w:rFonts w:ascii="Times New Roman" w:hAnsi="Times New Roman" w:hint="eastAsia"/>
          <w:sz w:val="28"/>
          <w:szCs w:val="28"/>
        </w:rPr>
        <w:t>1.</w:t>
      </w:r>
      <w:r w:rsidRPr="007D30E5">
        <w:rPr>
          <w:rFonts w:ascii="Times New Roman" w:hAnsi="Times New Roman" w:hint="eastAsia"/>
          <w:sz w:val="28"/>
          <w:szCs w:val="28"/>
        </w:rPr>
        <w:t>通过对界面的操作验证功能是否完整、正确。</w:t>
      </w:r>
    </w:p>
    <w:p w14:paraId="34AAE529" w14:textId="77777777" w:rsidR="004161C6" w:rsidRPr="007D30E5" w:rsidRDefault="004161C6" w:rsidP="004161C6">
      <w:pPr>
        <w:rPr>
          <w:rFonts w:ascii="Times New Roman" w:hAnsi="Times New Roman"/>
          <w:sz w:val="28"/>
          <w:szCs w:val="28"/>
        </w:rPr>
      </w:pPr>
      <w:r w:rsidRPr="007D30E5">
        <w:rPr>
          <w:rFonts w:ascii="Times New Roman" w:hAnsi="Times New Roman" w:hint="eastAsia"/>
          <w:sz w:val="28"/>
          <w:szCs w:val="28"/>
        </w:rPr>
        <w:t>2.</w:t>
      </w:r>
      <w:r w:rsidRPr="007D30E5">
        <w:rPr>
          <w:rFonts w:ascii="Times New Roman" w:hAnsi="Times New Roman" w:hint="eastAsia"/>
          <w:sz w:val="28"/>
          <w:szCs w:val="28"/>
        </w:rPr>
        <w:t>通过编写测试类来验证内部函数是否正确工作，数据能否正常存储。</w:t>
      </w:r>
    </w:p>
    <w:p w14:paraId="1B2634D5" w14:textId="77777777" w:rsidR="004161C6" w:rsidRPr="00333370" w:rsidRDefault="004161C6" w:rsidP="004161C6">
      <w:pPr>
        <w:rPr>
          <w:rFonts w:ascii="Times New Roman" w:hAnsi="Times New Roman"/>
          <w:sz w:val="24"/>
          <w:szCs w:val="28"/>
        </w:rPr>
      </w:pPr>
    </w:p>
    <w:p w14:paraId="23C5882D" w14:textId="77777777" w:rsidR="00333370" w:rsidRDefault="00333370" w:rsidP="00333370">
      <w:pPr>
        <w:pStyle w:val="2"/>
        <w:spacing w:after="0"/>
        <w:rPr>
          <w:rFonts w:ascii="Times New Roman" w:hAnsi="Times New Roman"/>
        </w:rPr>
      </w:pPr>
      <w:bookmarkStart w:id="20" w:name="_Toc231654602"/>
      <w:bookmarkStart w:id="21" w:name="_Toc420531116"/>
      <w:r>
        <w:rPr>
          <w:rFonts w:ascii="Times New Roman" w:hAnsi="Times New Roman" w:hint="eastAsia"/>
        </w:rPr>
        <w:t>3.3</w:t>
      </w:r>
      <w:r w:rsidR="004161C6">
        <w:rPr>
          <w:rFonts w:ascii="Times New Roman" w:hAnsi="Times New Roman" w:hint="eastAsia"/>
        </w:rPr>
        <w:t>测试的功能范围</w:t>
      </w:r>
      <w:bookmarkStart w:id="22" w:name="_Toc357499969"/>
      <w:bookmarkStart w:id="23" w:name="_Toc29204"/>
      <w:bookmarkStart w:id="24" w:name="_Toc388782614"/>
      <w:bookmarkEnd w:id="20"/>
      <w:bookmarkEnd w:id="21"/>
    </w:p>
    <w:bookmarkEnd w:id="22"/>
    <w:bookmarkEnd w:id="23"/>
    <w:bookmarkEnd w:id="24"/>
    <w:p w14:paraId="6C05F40C" w14:textId="77777777" w:rsidR="00333370" w:rsidRPr="00333370" w:rsidRDefault="001663A0" w:rsidP="007D30E5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 w:hint="eastAsia"/>
          <w:bCs/>
          <w:sz w:val="28"/>
          <w:szCs w:val="28"/>
        </w:rPr>
        <w:t>能够正常</w:t>
      </w:r>
      <w:r w:rsidR="00396532">
        <w:rPr>
          <w:rFonts w:ascii="Times New Roman" w:hAnsi="Times New Roman" w:hint="eastAsia"/>
          <w:bCs/>
          <w:sz w:val="28"/>
          <w:szCs w:val="28"/>
        </w:rPr>
        <w:t>注册</w:t>
      </w:r>
    </w:p>
    <w:p w14:paraId="3B705810" w14:textId="77777777" w:rsidR="001663A0" w:rsidRDefault="001663A0" w:rsidP="007D30E5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 w:hint="eastAsia"/>
          <w:bCs/>
          <w:sz w:val="28"/>
          <w:szCs w:val="28"/>
        </w:rPr>
        <w:t>能够正常</w:t>
      </w:r>
      <w:r w:rsidR="00396532">
        <w:rPr>
          <w:rFonts w:ascii="Times New Roman" w:hAnsi="Times New Roman" w:hint="eastAsia"/>
          <w:bCs/>
          <w:sz w:val="28"/>
          <w:szCs w:val="28"/>
        </w:rPr>
        <w:t>登录</w:t>
      </w:r>
      <w:r>
        <w:rPr>
          <w:rFonts w:ascii="Times New Roman" w:hAnsi="Times New Roman"/>
          <w:bCs/>
          <w:sz w:val="28"/>
          <w:szCs w:val="28"/>
        </w:rPr>
        <w:t>）</w:t>
      </w:r>
    </w:p>
    <w:p w14:paraId="5FEF2046" w14:textId="77777777" w:rsidR="007D30E5" w:rsidRPr="00333370" w:rsidRDefault="001663A0" w:rsidP="007D30E5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hint="eastAsia"/>
          <w:bCs/>
          <w:sz w:val="28"/>
          <w:szCs w:val="28"/>
        </w:rPr>
        <w:t>能够正常</w:t>
      </w:r>
      <w:r w:rsidR="00396532">
        <w:rPr>
          <w:rFonts w:ascii="Times New Roman" w:hAnsi="Times New Roman" w:hint="eastAsia"/>
          <w:bCs/>
          <w:sz w:val="28"/>
          <w:szCs w:val="28"/>
        </w:rPr>
        <w:t>预约</w:t>
      </w:r>
    </w:p>
    <w:p w14:paraId="73B5FBB0" w14:textId="77777777" w:rsidR="007D30E5" w:rsidRDefault="007D30E5" w:rsidP="007D30E5">
      <w:pPr>
        <w:pStyle w:val="1"/>
        <w:rPr>
          <w:rFonts w:ascii="Times New Roman" w:hAnsi="Times New Roman"/>
        </w:rPr>
      </w:pPr>
      <w:bookmarkStart w:id="25" w:name="_Toc420531117"/>
      <w:bookmarkStart w:id="26" w:name="_Toc388782619"/>
      <w:r>
        <w:rPr>
          <w:rFonts w:ascii="Times New Roman" w:hAnsi="Times New Roman" w:hint="eastAsia"/>
        </w:rPr>
        <w:lastRenderedPageBreak/>
        <w:t>四</w:t>
      </w:r>
      <w:r>
        <w:rPr>
          <w:rFonts w:ascii="Times New Roman" w:hAnsi="Times New Roman" w:hint="eastAsia"/>
        </w:rPr>
        <w:t xml:space="preserve">.  </w:t>
      </w:r>
      <w:r>
        <w:rPr>
          <w:rFonts w:ascii="Times New Roman" w:hAnsi="Times New Roman" w:hint="eastAsia"/>
        </w:rPr>
        <w:t>单元测试报告</w:t>
      </w:r>
      <w:bookmarkEnd w:id="25"/>
    </w:p>
    <w:p w14:paraId="27857C1C" w14:textId="013657B2" w:rsidR="00FB6F44" w:rsidRPr="007D30E5" w:rsidRDefault="00FB6F44" w:rsidP="00FB6F44">
      <w:pPr>
        <w:pStyle w:val="2"/>
        <w:rPr>
          <w:sz w:val="36"/>
          <w:szCs w:val="36"/>
        </w:rPr>
      </w:pPr>
      <w:bookmarkStart w:id="27" w:name="_Toc420531118"/>
      <w:r w:rsidRPr="007D30E5">
        <w:rPr>
          <w:rFonts w:hint="eastAsia"/>
          <w:sz w:val="36"/>
          <w:szCs w:val="36"/>
        </w:rPr>
        <w:t xml:space="preserve">4.1 </w:t>
      </w:r>
      <w:r w:rsidR="00396532">
        <w:rPr>
          <w:sz w:val="36"/>
          <w:szCs w:val="36"/>
        </w:rPr>
        <w:t>登录</w:t>
      </w:r>
      <w:r w:rsidRPr="007D30E5">
        <w:rPr>
          <w:rFonts w:hint="eastAsia"/>
          <w:sz w:val="36"/>
          <w:szCs w:val="36"/>
        </w:rPr>
        <w:t>模块</w:t>
      </w:r>
      <w:bookmarkEnd w:id="27"/>
    </w:p>
    <w:p w14:paraId="46F70AAC" w14:textId="77777777" w:rsidR="00FB6F44" w:rsidRDefault="00FB6F44" w:rsidP="00FB6F44">
      <w:pPr>
        <w:pStyle w:val="3"/>
      </w:pPr>
      <w:bookmarkStart w:id="28" w:name="_Toc420531119"/>
      <w:r>
        <w:rPr>
          <w:rFonts w:hint="eastAsia"/>
        </w:rPr>
        <w:t>4.1.1</w:t>
      </w:r>
      <w:r>
        <w:rPr>
          <w:rFonts w:hint="eastAsia"/>
        </w:rPr>
        <w:t>描述</w:t>
      </w:r>
      <w:bookmarkEnd w:id="28"/>
    </w:p>
    <w:p w14:paraId="0E6153C9" w14:textId="6A740D7D" w:rsidR="00FB6F44" w:rsidRPr="00FB6F44" w:rsidRDefault="00D9715F" w:rsidP="00FB6F44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管理图书首先要登录系统</w:t>
      </w:r>
    </w:p>
    <w:p w14:paraId="46D7FDB1" w14:textId="77777777" w:rsidR="00FB6F44" w:rsidRDefault="00FB6F44" w:rsidP="00FB6F44">
      <w:pPr>
        <w:pStyle w:val="3"/>
      </w:pPr>
      <w:bookmarkStart w:id="29" w:name="_Toc420531120"/>
      <w:r>
        <w:rPr>
          <w:rFonts w:hint="eastAsia"/>
        </w:rPr>
        <w:t>4.1.2</w:t>
      </w:r>
      <w:r>
        <w:rPr>
          <w:rFonts w:hint="eastAsia"/>
        </w:rPr>
        <w:t>测试方法</w:t>
      </w:r>
      <w:bookmarkEnd w:id="29"/>
    </w:p>
    <w:p w14:paraId="672C4790" w14:textId="7601944C" w:rsidR="00FB6F44" w:rsidRPr="00FB6F44" w:rsidRDefault="00FB6F44" w:rsidP="00FB6F44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B6F44">
        <w:rPr>
          <w:rFonts w:asciiTheme="minorEastAsia" w:hAnsiTheme="minorEastAsia" w:hint="eastAsia"/>
          <w:sz w:val="28"/>
          <w:szCs w:val="28"/>
        </w:rPr>
        <w:t>进入</w:t>
      </w:r>
      <w:r w:rsidR="005C6891">
        <w:rPr>
          <w:rFonts w:asciiTheme="minorEastAsia" w:hAnsiTheme="minorEastAsia"/>
          <w:sz w:val="28"/>
          <w:szCs w:val="28"/>
        </w:rPr>
        <w:t>主界面，</w:t>
      </w:r>
      <w:r w:rsidR="00D91340">
        <w:rPr>
          <w:rFonts w:asciiTheme="minorEastAsia" w:hAnsiTheme="minorEastAsia" w:hint="eastAsia"/>
          <w:sz w:val="28"/>
          <w:szCs w:val="28"/>
        </w:rPr>
        <w:t>点击登录</w:t>
      </w:r>
      <w:r w:rsidR="00396532">
        <w:rPr>
          <w:rFonts w:asciiTheme="minorEastAsia" w:hAnsiTheme="minorEastAsia"/>
          <w:sz w:val="28"/>
          <w:szCs w:val="28"/>
        </w:rPr>
        <w:t>，填写信息后，尝试能否登录</w:t>
      </w:r>
    </w:p>
    <w:p w14:paraId="28C25E78" w14:textId="77777777" w:rsidR="00FB6F44" w:rsidRDefault="00FB6F44" w:rsidP="00FB6F44">
      <w:pPr>
        <w:pStyle w:val="3"/>
      </w:pPr>
      <w:bookmarkStart w:id="30" w:name="_Toc420531121"/>
      <w:r>
        <w:rPr>
          <w:rFonts w:hint="eastAsia"/>
        </w:rPr>
        <w:t>4.1.3</w:t>
      </w:r>
      <w:r>
        <w:rPr>
          <w:rFonts w:hint="eastAsia"/>
        </w:rPr>
        <w:t>测试用例</w:t>
      </w:r>
      <w:bookmarkEnd w:id="30"/>
    </w:p>
    <w:p w14:paraId="3837D657" w14:textId="74D91D62" w:rsidR="00FB6F44" w:rsidRPr="00396532" w:rsidRDefault="00FB6F44" w:rsidP="00D91340">
      <w:pPr>
        <w:rPr>
          <w:rFonts w:asciiTheme="minorEastAsia" w:hAnsiTheme="minorEastAsia"/>
          <w:sz w:val="28"/>
          <w:szCs w:val="28"/>
        </w:rPr>
      </w:pPr>
      <w:r w:rsidRPr="00FB6F44">
        <w:rPr>
          <w:rFonts w:asciiTheme="minorEastAsia" w:hAnsiTheme="minorEastAsia" w:hint="eastAsia"/>
          <w:sz w:val="28"/>
          <w:szCs w:val="28"/>
        </w:rPr>
        <w:t>1.</w:t>
      </w:r>
      <w:r w:rsidR="00D91340">
        <w:rPr>
          <w:rFonts w:asciiTheme="minorEastAsia" w:hAnsiTheme="minorEastAsia" w:hint="eastAsia"/>
          <w:sz w:val="28"/>
          <w:szCs w:val="28"/>
        </w:rPr>
        <w:t>输入登录信息点击登录看是否能登入系统</w:t>
      </w:r>
    </w:p>
    <w:p w14:paraId="51269E4C" w14:textId="77777777" w:rsidR="00FB6F44" w:rsidRDefault="00FB6F44" w:rsidP="00FB6F44">
      <w:pPr>
        <w:pStyle w:val="3"/>
      </w:pPr>
      <w:bookmarkStart w:id="31" w:name="_Toc420531122"/>
      <w:r>
        <w:rPr>
          <w:rFonts w:hint="eastAsia"/>
        </w:rPr>
        <w:t>4.1.4</w:t>
      </w:r>
      <w:r>
        <w:rPr>
          <w:rFonts w:hint="eastAsia"/>
        </w:rPr>
        <w:t>测试结果截图与分析</w:t>
      </w:r>
      <w:bookmarkEnd w:id="31"/>
    </w:p>
    <w:p w14:paraId="1303A5AF" w14:textId="48492B04" w:rsidR="00396532" w:rsidRDefault="00396532" w:rsidP="00D91340">
      <w:r>
        <w:rPr>
          <w:rFonts w:hint="eastAsia"/>
        </w:rPr>
        <w:t>在</w:t>
      </w:r>
      <w:r>
        <w:t>主页面右下角有个登录按钮，点击</w:t>
      </w:r>
    </w:p>
    <w:p w14:paraId="35A31ADA" w14:textId="18D932CB" w:rsidR="00D91340" w:rsidRDefault="00D91340" w:rsidP="00D91340">
      <w:pPr>
        <w:rPr>
          <w:rFonts w:asciiTheme="minorEastAsia" w:hAnsiTheme="minorEastAsia" w:hint="eastAsia"/>
          <w:noProof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 wp14:anchorId="0BE2235E" wp14:editId="682CC6F2">
            <wp:extent cx="4927600" cy="3644900"/>
            <wp:effectExtent l="0" t="0" r="0" b="127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16FDC" w14:textId="24833714" w:rsidR="00D91340" w:rsidRDefault="00D91340" w:rsidP="00D91340">
      <w:pPr>
        <w:rPr>
          <w:rFonts w:asciiTheme="minorEastAsia" w:hAnsiTheme="minorEastAsia" w:hint="eastAsia"/>
          <w:noProof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0B4C3015" wp14:editId="6C45D128">
            <wp:extent cx="5274310" cy="3296444"/>
            <wp:effectExtent l="0" t="0" r="889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E5968" w14:textId="4CE97432" w:rsidR="00D91340" w:rsidRPr="00396532" w:rsidRDefault="00D91340" w:rsidP="00D91340">
      <w:pPr>
        <w:rPr>
          <w:rFonts w:asciiTheme="minorEastAsia" w:hAnsiTheme="minorEastAsia" w:hint="eastAsia"/>
          <w:noProof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t>学生登录系统没有完成。</w:t>
      </w:r>
    </w:p>
    <w:p w14:paraId="0DF7DA28" w14:textId="1F98145F" w:rsidR="00FB6F44" w:rsidRPr="007D30E5" w:rsidRDefault="00FB6F44" w:rsidP="00FB6F44">
      <w:pPr>
        <w:pStyle w:val="2"/>
        <w:rPr>
          <w:sz w:val="36"/>
          <w:szCs w:val="36"/>
        </w:rPr>
      </w:pPr>
      <w:bookmarkStart w:id="32" w:name="_Toc420531123"/>
      <w:r>
        <w:rPr>
          <w:rFonts w:hint="eastAsia"/>
          <w:sz w:val="36"/>
          <w:szCs w:val="36"/>
        </w:rPr>
        <w:lastRenderedPageBreak/>
        <w:t>4.2</w:t>
      </w:r>
      <w:r w:rsidRPr="007D30E5">
        <w:rPr>
          <w:rFonts w:hint="eastAsia"/>
          <w:sz w:val="36"/>
          <w:szCs w:val="36"/>
        </w:rPr>
        <w:t xml:space="preserve"> </w:t>
      </w:r>
      <w:bookmarkEnd w:id="32"/>
      <w:r w:rsidR="00D91340">
        <w:rPr>
          <w:rFonts w:hint="eastAsia"/>
          <w:sz w:val="36"/>
          <w:szCs w:val="36"/>
        </w:rPr>
        <w:t>图书管理</w:t>
      </w:r>
    </w:p>
    <w:p w14:paraId="7878F11E" w14:textId="77777777" w:rsidR="00FB6F44" w:rsidRDefault="00FB6F44" w:rsidP="00FB6F44">
      <w:pPr>
        <w:pStyle w:val="3"/>
      </w:pPr>
      <w:bookmarkStart w:id="33" w:name="_Toc420531124"/>
      <w:r>
        <w:rPr>
          <w:rFonts w:hint="eastAsia"/>
        </w:rPr>
        <w:t>4.2.1</w:t>
      </w:r>
      <w:r>
        <w:rPr>
          <w:rFonts w:hint="eastAsia"/>
        </w:rPr>
        <w:t>描述</w:t>
      </w:r>
      <w:bookmarkEnd w:id="33"/>
    </w:p>
    <w:p w14:paraId="52C6FBC4" w14:textId="120159DA" w:rsidR="00FB6F44" w:rsidRDefault="00D91340" w:rsidP="00FB6F44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管理员通过输入图书信息，使图书加入数据库</w:t>
      </w:r>
    </w:p>
    <w:p w14:paraId="58E0C846" w14:textId="77777777" w:rsidR="00D91340" w:rsidRPr="00FB6F44" w:rsidRDefault="00D91340" w:rsidP="00FB6F44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</w:p>
    <w:p w14:paraId="36B56F63" w14:textId="77777777" w:rsidR="00FB6F44" w:rsidRDefault="00FB6F44" w:rsidP="00FB6F44">
      <w:pPr>
        <w:pStyle w:val="3"/>
      </w:pPr>
      <w:bookmarkStart w:id="34" w:name="_Toc420531125"/>
      <w:r>
        <w:rPr>
          <w:rFonts w:hint="eastAsia"/>
        </w:rPr>
        <w:t>4.2.2</w:t>
      </w:r>
      <w:r>
        <w:rPr>
          <w:rFonts w:hint="eastAsia"/>
        </w:rPr>
        <w:t>测试方法</w:t>
      </w:r>
      <w:bookmarkEnd w:id="34"/>
    </w:p>
    <w:p w14:paraId="697EF2FE" w14:textId="4904D68C" w:rsidR="00FB6F44" w:rsidRPr="00FB6F44" w:rsidRDefault="00FB6F44" w:rsidP="00FB6F44">
      <w:pPr>
        <w:ind w:firstLine="480"/>
        <w:rPr>
          <w:rFonts w:asciiTheme="minorEastAsia" w:hAnsiTheme="minorEastAsia"/>
          <w:sz w:val="28"/>
          <w:szCs w:val="28"/>
        </w:rPr>
      </w:pPr>
      <w:r w:rsidRPr="00FB6F44">
        <w:rPr>
          <w:rFonts w:asciiTheme="minorEastAsia" w:hAnsiTheme="minorEastAsia" w:hint="eastAsia"/>
          <w:sz w:val="28"/>
          <w:szCs w:val="28"/>
        </w:rPr>
        <w:t>通过界面操作，</w:t>
      </w:r>
      <w:r w:rsidR="00D91340">
        <w:rPr>
          <w:rFonts w:asciiTheme="minorEastAsia" w:hAnsiTheme="minorEastAsia" w:hint="eastAsia"/>
          <w:sz w:val="28"/>
          <w:szCs w:val="28"/>
        </w:rPr>
        <w:t>存入图书，然后查看是否存入。</w:t>
      </w:r>
    </w:p>
    <w:p w14:paraId="566D4DD9" w14:textId="0B63B9A9" w:rsidR="00FB6F44" w:rsidRDefault="009F1EBF" w:rsidP="00FB6F44">
      <w:pPr>
        <w:pStyle w:val="3"/>
      </w:pPr>
      <w:bookmarkStart w:id="35" w:name="_Toc420531127"/>
      <w:r>
        <w:rPr>
          <w:rFonts w:hint="eastAsia"/>
        </w:rPr>
        <w:t>4.2</w:t>
      </w:r>
      <w:r w:rsidR="00D91340">
        <w:rPr>
          <w:rFonts w:hint="eastAsia"/>
        </w:rPr>
        <w:t>.3</w:t>
      </w:r>
      <w:r w:rsidR="00FB6F44">
        <w:rPr>
          <w:rFonts w:hint="eastAsia"/>
        </w:rPr>
        <w:t>测试结果截图与分析</w:t>
      </w:r>
      <w:bookmarkEnd w:id="35"/>
    </w:p>
    <w:bookmarkEnd w:id="26"/>
    <w:p w14:paraId="1917FD71" w14:textId="6D2768A2" w:rsidR="00D54BF7" w:rsidRPr="009F1EBF" w:rsidRDefault="00D91340" w:rsidP="009F1EB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04B8A3B6" wp14:editId="36785900">
            <wp:extent cx="5274310" cy="903182"/>
            <wp:effectExtent l="0" t="0" r="8890" b="1143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5C9F" w:rsidRPr="005F5C9F">
        <w:t xml:space="preserve"> </w:t>
      </w:r>
      <w:r w:rsidR="005F5C9F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45FC2E1C" wp14:editId="3C76F939">
            <wp:extent cx="5274310" cy="615336"/>
            <wp:effectExtent l="0" t="0" r="889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5C9F" w:rsidRPr="005F5C9F">
        <w:t xml:space="preserve"> </w:t>
      </w:r>
      <w:r w:rsidR="005F5C9F">
        <w:rPr>
          <w:noProof/>
        </w:rPr>
        <w:drawing>
          <wp:inline distT="0" distB="0" distL="0" distR="0" wp14:anchorId="1CB85E9E" wp14:editId="677572CC">
            <wp:extent cx="5274310" cy="1018684"/>
            <wp:effectExtent l="0" t="0" r="889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8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6" w:name="_GoBack"/>
      <w:bookmarkEnd w:id="36"/>
    </w:p>
    <w:sectPr w:rsidR="00D54BF7" w:rsidRPr="009F1EBF" w:rsidSect="005B09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28B207" w14:textId="77777777" w:rsidR="00D9715F" w:rsidRDefault="00D9715F" w:rsidP="00000026">
      <w:r>
        <w:separator/>
      </w:r>
    </w:p>
  </w:endnote>
  <w:endnote w:type="continuationSeparator" w:id="0">
    <w:p w14:paraId="5EC66478" w14:textId="77777777" w:rsidR="00D9715F" w:rsidRDefault="00D9715F" w:rsidP="00000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华文隶书">
    <w:panose1 w:val="02010800040101010101"/>
    <w:charset w:val="50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A06E1E" w14:textId="77777777" w:rsidR="00D9715F" w:rsidRDefault="00D9715F" w:rsidP="00000026">
      <w:r>
        <w:separator/>
      </w:r>
    </w:p>
  </w:footnote>
  <w:footnote w:type="continuationSeparator" w:id="0">
    <w:p w14:paraId="32C1DEBF" w14:textId="77777777" w:rsidR="00D9715F" w:rsidRDefault="00D9715F" w:rsidP="000000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lvl w:ilvl="0">
      <w:start w:val="1"/>
      <w:numFmt w:val="decimal"/>
      <w:suff w:val="nothing"/>
      <w:lvlText w:val="%1."/>
      <w:lvlJc w:val="left"/>
    </w:lvl>
  </w:abstractNum>
  <w:abstractNum w:abstractNumId="1">
    <w:nsid w:val="00000006"/>
    <w:multiLevelType w:val="singleLevel"/>
    <w:tmpl w:val="00000006"/>
    <w:lvl w:ilvl="0">
      <w:start w:val="3"/>
      <w:numFmt w:val="decimal"/>
      <w:suff w:val="nothing"/>
      <w:lvlText w:val="%1."/>
      <w:lvlJc w:val="left"/>
    </w:lvl>
  </w:abstractNum>
  <w:abstractNum w:abstractNumId="2">
    <w:nsid w:val="00000007"/>
    <w:multiLevelType w:val="singleLevel"/>
    <w:tmpl w:val="00000007"/>
    <w:lvl w:ilvl="0">
      <w:start w:val="1"/>
      <w:numFmt w:val="decimal"/>
      <w:suff w:val="nothing"/>
      <w:lvlText w:val="%1."/>
      <w:lvlJc w:val="left"/>
    </w:lvl>
  </w:abstractNum>
  <w:abstractNum w:abstractNumId="3">
    <w:nsid w:val="00000008"/>
    <w:multiLevelType w:val="singleLevel"/>
    <w:tmpl w:val="00000008"/>
    <w:lvl w:ilvl="0">
      <w:start w:val="1"/>
      <w:numFmt w:val="decimal"/>
      <w:suff w:val="nothing"/>
      <w:lvlText w:val="%1."/>
      <w:lvlJc w:val="left"/>
    </w:lvl>
  </w:abstractNum>
  <w:abstractNum w:abstractNumId="4">
    <w:nsid w:val="00000009"/>
    <w:multiLevelType w:val="singleLevel"/>
    <w:tmpl w:val="00000009"/>
    <w:lvl w:ilvl="0">
      <w:start w:val="1"/>
      <w:numFmt w:val="decimal"/>
      <w:suff w:val="nothing"/>
      <w:lvlText w:val="%1."/>
      <w:lvlJc w:val="left"/>
    </w:lvl>
  </w:abstractNum>
  <w:abstractNum w:abstractNumId="5">
    <w:nsid w:val="0000000A"/>
    <w:multiLevelType w:val="singleLevel"/>
    <w:tmpl w:val="0000000A"/>
    <w:lvl w:ilvl="0">
      <w:start w:val="1"/>
      <w:numFmt w:val="decimal"/>
      <w:suff w:val="nothing"/>
      <w:lvlText w:val="%1."/>
      <w:lvlJc w:val="left"/>
    </w:lvl>
  </w:abstractNum>
  <w:abstractNum w:abstractNumId="6">
    <w:nsid w:val="0000000B"/>
    <w:multiLevelType w:val="singleLevel"/>
    <w:tmpl w:val="0000000B"/>
    <w:lvl w:ilvl="0">
      <w:start w:val="1"/>
      <w:numFmt w:val="decimal"/>
      <w:suff w:val="nothing"/>
      <w:lvlText w:val="%1."/>
      <w:lvlJc w:val="left"/>
    </w:lvl>
  </w:abstractNum>
  <w:abstractNum w:abstractNumId="7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0000000D"/>
    <w:multiLevelType w:val="singleLevel"/>
    <w:tmpl w:val="0000000D"/>
    <w:lvl w:ilvl="0">
      <w:start w:val="1"/>
      <w:numFmt w:val="decimal"/>
      <w:suff w:val="nothing"/>
      <w:lvlText w:val="%1."/>
      <w:lvlJc w:val="left"/>
    </w:lvl>
  </w:abstractNum>
  <w:abstractNum w:abstractNumId="9">
    <w:nsid w:val="0000000E"/>
    <w:multiLevelType w:val="singleLevel"/>
    <w:tmpl w:val="0000000E"/>
    <w:lvl w:ilvl="0">
      <w:start w:val="1"/>
      <w:numFmt w:val="decimal"/>
      <w:suff w:val="nothing"/>
      <w:lvlText w:val="%1."/>
      <w:lvlJc w:val="left"/>
    </w:lvl>
  </w:abstractNum>
  <w:abstractNum w:abstractNumId="10">
    <w:nsid w:val="0000000F"/>
    <w:multiLevelType w:val="singleLevel"/>
    <w:tmpl w:val="0000000F"/>
    <w:lvl w:ilvl="0">
      <w:start w:val="1"/>
      <w:numFmt w:val="decimal"/>
      <w:suff w:val="nothing"/>
      <w:lvlText w:val="%1."/>
      <w:lvlJc w:val="left"/>
    </w:lvl>
  </w:abstractNum>
  <w:abstractNum w:abstractNumId="11">
    <w:nsid w:val="00000010"/>
    <w:multiLevelType w:val="singleLevel"/>
    <w:tmpl w:val="00000010"/>
    <w:lvl w:ilvl="0">
      <w:start w:val="1"/>
      <w:numFmt w:val="decimal"/>
      <w:suff w:val="nothing"/>
      <w:lvlText w:val="%1."/>
      <w:lvlJc w:val="left"/>
    </w:lvl>
  </w:abstractNum>
  <w:abstractNum w:abstractNumId="12">
    <w:nsid w:val="00C115D9"/>
    <w:multiLevelType w:val="hybridMultilevel"/>
    <w:tmpl w:val="D142574C"/>
    <w:lvl w:ilvl="0" w:tplc="745444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03254340"/>
    <w:multiLevelType w:val="hybridMultilevel"/>
    <w:tmpl w:val="44221F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03C417E6"/>
    <w:multiLevelType w:val="hybridMultilevel"/>
    <w:tmpl w:val="0DCE09F8"/>
    <w:lvl w:ilvl="0" w:tplc="72A6E1C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065C2F83"/>
    <w:multiLevelType w:val="multilevel"/>
    <w:tmpl w:val="10480C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>
    <w:nsid w:val="120C056A"/>
    <w:multiLevelType w:val="multilevel"/>
    <w:tmpl w:val="0F0EC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171C463E"/>
    <w:multiLevelType w:val="hybridMultilevel"/>
    <w:tmpl w:val="D142574C"/>
    <w:lvl w:ilvl="0" w:tplc="745444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17321C41"/>
    <w:multiLevelType w:val="multilevel"/>
    <w:tmpl w:val="4388396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1CC90B8C"/>
    <w:multiLevelType w:val="hybridMultilevel"/>
    <w:tmpl w:val="63BC7C9A"/>
    <w:lvl w:ilvl="0" w:tplc="196CACA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291374FD"/>
    <w:multiLevelType w:val="multilevel"/>
    <w:tmpl w:val="AE4C47E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．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．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．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ind w:left="7560" w:hanging="1800"/>
      </w:pPr>
      <w:rPr>
        <w:rFonts w:hint="default"/>
      </w:rPr>
    </w:lvl>
  </w:abstractNum>
  <w:abstractNum w:abstractNumId="21">
    <w:nsid w:val="42295EC6"/>
    <w:multiLevelType w:val="hybridMultilevel"/>
    <w:tmpl w:val="245EA3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6C954CC"/>
    <w:multiLevelType w:val="hybridMultilevel"/>
    <w:tmpl w:val="060C53B2"/>
    <w:lvl w:ilvl="0" w:tplc="D7128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>
    <w:nsid w:val="509E003C"/>
    <w:multiLevelType w:val="hybridMultilevel"/>
    <w:tmpl w:val="B666E60A"/>
    <w:lvl w:ilvl="0" w:tplc="6E485A5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4">
    <w:nsid w:val="58F3278A"/>
    <w:multiLevelType w:val="hybridMultilevel"/>
    <w:tmpl w:val="36FE09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1C47836"/>
    <w:multiLevelType w:val="hybridMultilevel"/>
    <w:tmpl w:val="7D7C88C8"/>
    <w:lvl w:ilvl="0" w:tplc="E92E2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876391A"/>
    <w:multiLevelType w:val="multilevel"/>
    <w:tmpl w:val="10480C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7">
    <w:nsid w:val="6F98685A"/>
    <w:multiLevelType w:val="hybridMultilevel"/>
    <w:tmpl w:val="299EF9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FF8218D"/>
    <w:multiLevelType w:val="multilevel"/>
    <w:tmpl w:val="5CC0CE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5"/>
  </w:num>
  <w:num w:numId="2">
    <w:abstractNumId w:val="16"/>
  </w:num>
  <w:num w:numId="3">
    <w:abstractNumId w:val="24"/>
  </w:num>
  <w:num w:numId="4">
    <w:abstractNumId w:val="7"/>
  </w:num>
  <w:num w:numId="5">
    <w:abstractNumId w:val="8"/>
  </w:num>
  <w:num w:numId="6">
    <w:abstractNumId w:val="3"/>
  </w:num>
  <w:num w:numId="7">
    <w:abstractNumId w:val="4"/>
  </w:num>
  <w:num w:numId="8">
    <w:abstractNumId w:val="10"/>
  </w:num>
  <w:num w:numId="9">
    <w:abstractNumId w:val="6"/>
  </w:num>
  <w:num w:numId="10">
    <w:abstractNumId w:val="5"/>
  </w:num>
  <w:num w:numId="11">
    <w:abstractNumId w:val="9"/>
  </w:num>
  <w:num w:numId="12">
    <w:abstractNumId w:val="2"/>
  </w:num>
  <w:num w:numId="13">
    <w:abstractNumId w:val="11"/>
  </w:num>
  <w:num w:numId="14">
    <w:abstractNumId w:val="0"/>
  </w:num>
  <w:num w:numId="15">
    <w:abstractNumId w:val="1"/>
  </w:num>
  <w:num w:numId="16">
    <w:abstractNumId w:val="28"/>
  </w:num>
  <w:num w:numId="17">
    <w:abstractNumId w:val="20"/>
  </w:num>
  <w:num w:numId="18">
    <w:abstractNumId w:val="26"/>
  </w:num>
  <w:num w:numId="19">
    <w:abstractNumId w:val="15"/>
  </w:num>
  <w:num w:numId="20">
    <w:abstractNumId w:val="17"/>
  </w:num>
  <w:num w:numId="21">
    <w:abstractNumId w:val="12"/>
  </w:num>
  <w:num w:numId="22">
    <w:abstractNumId w:val="19"/>
  </w:num>
  <w:num w:numId="23">
    <w:abstractNumId w:val="14"/>
  </w:num>
  <w:num w:numId="24">
    <w:abstractNumId w:val="22"/>
  </w:num>
  <w:num w:numId="25">
    <w:abstractNumId w:val="23"/>
  </w:num>
  <w:num w:numId="26">
    <w:abstractNumId w:val="18"/>
  </w:num>
  <w:num w:numId="27">
    <w:abstractNumId w:val="21"/>
  </w:num>
  <w:num w:numId="28">
    <w:abstractNumId w:val="27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26"/>
    <w:rsid w:val="00000026"/>
    <w:rsid w:val="00005404"/>
    <w:rsid w:val="00006970"/>
    <w:rsid w:val="00011DD8"/>
    <w:rsid w:val="00046FA5"/>
    <w:rsid w:val="000B0365"/>
    <w:rsid w:val="00153795"/>
    <w:rsid w:val="0016008B"/>
    <w:rsid w:val="001663A0"/>
    <w:rsid w:val="001B1719"/>
    <w:rsid w:val="001C33BA"/>
    <w:rsid w:val="001D48D6"/>
    <w:rsid w:val="001F4A81"/>
    <w:rsid w:val="00281CBD"/>
    <w:rsid w:val="002A24BD"/>
    <w:rsid w:val="002E2ABA"/>
    <w:rsid w:val="003016A2"/>
    <w:rsid w:val="00333370"/>
    <w:rsid w:val="00395416"/>
    <w:rsid w:val="00396532"/>
    <w:rsid w:val="003A2790"/>
    <w:rsid w:val="004161C6"/>
    <w:rsid w:val="004815B4"/>
    <w:rsid w:val="005532E6"/>
    <w:rsid w:val="00593374"/>
    <w:rsid w:val="005B0997"/>
    <w:rsid w:val="005C6891"/>
    <w:rsid w:val="005E44F9"/>
    <w:rsid w:val="005F5C9F"/>
    <w:rsid w:val="00651254"/>
    <w:rsid w:val="00676AE0"/>
    <w:rsid w:val="006923A3"/>
    <w:rsid w:val="006C0BD3"/>
    <w:rsid w:val="006C210A"/>
    <w:rsid w:val="00787802"/>
    <w:rsid w:val="007A4952"/>
    <w:rsid w:val="007D30E5"/>
    <w:rsid w:val="007D72B4"/>
    <w:rsid w:val="00884E6A"/>
    <w:rsid w:val="008C24E4"/>
    <w:rsid w:val="00926439"/>
    <w:rsid w:val="00967A79"/>
    <w:rsid w:val="00992465"/>
    <w:rsid w:val="009A5322"/>
    <w:rsid w:val="009F1EBF"/>
    <w:rsid w:val="00A2791B"/>
    <w:rsid w:val="00AF4BCF"/>
    <w:rsid w:val="00B007A8"/>
    <w:rsid w:val="00B61CE5"/>
    <w:rsid w:val="00BB30C7"/>
    <w:rsid w:val="00C25572"/>
    <w:rsid w:val="00C90972"/>
    <w:rsid w:val="00CB1DE3"/>
    <w:rsid w:val="00CD0348"/>
    <w:rsid w:val="00D20AFE"/>
    <w:rsid w:val="00D54BF7"/>
    <w:rsid w:val="00D86F15"/>
    <w:rsid w:val="00D91340"/>
    <w:rsid w:val="00D9715F"/>
    <w:rsid w:val="00DB78A1"/>
    <w:rsid w:val="00DF0CC6"/>
    <w:rsid w:val="00E163B5"/>
    <w:rsid w:val="00E40C85"/>
    <w:rsid w:val="00E77DCF"/>
    <w:rsid w:val="00F005D5"/>
    <w:rsid w:val="00F929E8"/>
    <w:rsid w:val="00FB1815"/>
    <w:rsid w:val="00FB6F44"/>
    <w:rsid w:val="00FF5BBF"/>
    <w:rsid w:val="00FF7C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A2E57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99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00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6F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7D72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00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0000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00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000026"/>
    <w:rPr>
      <w:sz w:val="18"/>
      <w:szCs w:val="18"/>
    </w:rPr>
  </w:style>
  <w:style w:type="paragraph" w:styleId="a7">
    <w:name w:val="List Paragraph"/>
    <w:basedOn w:val="a"/>
    <w:uiPriority w:val="34"/>
    <w:qFormat/>
    <w:rsid w:val="00000026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000026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46F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rsid w:val="007D72B4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2643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26439"/>
  </w:style>
  <w:style w:type="paragraph" w:styleId="21">
    <w:name w:val="toc 2"/>
    <w:basedOn w:val="a"/>
    <w:next w:val="a"/>
    <w:autoRedefine/>
    <w:uiPriority w:val="39"/>
    <w:unhideWhenUsed/>
    <w:rsid w:val="00926439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926439"/>
    <w:pPr>
      <w:ind w:leftChars="400" w:left="840"/>
    </w:pPr>
  </w:style>
  <w:style w:type="character" w:styleId="a8">
    <w:name w:val="Hyperlink"/>
    <w:basedOn w:val="a0"/>
    <w:uiPriority w:val="99"/>
    <w:unhideWhenUsed/>
    <w:rsid w:val="00926439"/>
    <w:rPr>
      <w:color w:val="0000FF" w:themeColor="hyperlink"/>
      <w:u w:val="single"/>
    </w:rPr>
  </w:style>
  <w:style w:type="paragraph" w:customStyle="1" w:styleId="TOC1">
    <w:name w:val="TOC 标题1"/>
    <w:basedOn w:val="1"/>
    <w:next w:val="a"/>
    <w:rsid w:val="004161C6"/>
    <w:pPr>
      <w:widowControl/>
      <w:spacing w:before="240" w:after="0" w:line="257" w:lineRule="auto"/>
      <w:jc w:val="left"/>
      <w:outlineLvl w:val="9"/>
    </w:pPr>
    <w:rPr>
      <w:rFonts w:ascii="Cambria" w:eastAsia="宋体" w:hAnsi="Cambria" w:cs="Times New Roman"/>
      <w:b w:val="0"/>
      <w:bCs w:val="0"/>
      <w:color w:val="365F90"/>
      <w:kern w:val="0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7D30E5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7D30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99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00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6F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7D72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00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0000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00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000026"/>
    <w:rPr>
      <w:sz w:val="18"/>
      <w:szCs w:val="18"/>
    </w:rPr>
  </w:style>
  <w:style w:type="paragraph" w:styleId="a7">
    <w:name w:val="List Paragraph"/>
    <w:basedOn w:val="a"/>
    <w:uiPriority w:val="34"/>
    <w:qFormat/>
    <w:rsid w:val="00000026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000026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46F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rsid w:val="007D72B4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2643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26439"/>
  </w:style>
  <w:style w:type="paragraph" w:styleId="21">
    <w:name w:val="toc 2"/>
    <w:basedOn w:val="a"/>
    <w:next w:val="a"/>
    <w:autoRedefine/>
    <w:uiPriority w:val="39"/>
    <w:unhideWhenUsed/>
    <w:rsid w:val="00926439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926439"/>
    <w:pPr>
      <w:ind w:leftChars="400" w:left="840"/>
    </w:pPr>
  </w:style>
  <w:style w:type="character" w:styleId="a8">
    <w:name w:val="Hyperlink"/>
    <w:basedOn w:val="a0"/>
    <w:uiPriority w:val="99"/>
    <w:unhideWhenUsed/>
    <w:rsid w:val="00926439"/>
    <w:rPr>
      <w:color w:val="0000FF" w:themeColor="hyperlink"/>
      <w:u w:val="single"/>
    </w:rPr>
  </w:style>
  <w:style w:type="paragraph" w:customStyle="1" w:styleId="TOC1">
    <w:name w:val="TOC 标题1"/>
    <w:basedOn w:val="1"/>
    <w:next w:val="a"/>
    <w:rsid w:val="004161C6"/>
    <w:pPr>
      <w:widowControl/>
      <w:spacing w:before="240" w:after="0" w:line="257" w:lineRule="auto"/>
      <w:jc w:val="left"/>
      <w:outlineLvl w:val="9"/>
    </w:pPr>
    <w:rPr>
      <w:rFonts w:ascii="Cambria" w:eastAsia="宋体" w:hAnsi="Cambria" w:cs="Times New Roman"/>
      <w:b w:val="0"/>
      <w:bCs w:val="0"/>
      <w:color w:val="365F90"/>
      <w:kern w:val="0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7D30E5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7D30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6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7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2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2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8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9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55D45-EEFB-2F4A-B7AA-CB0E3DF49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401</Words>
  <Characters>2291</Characters>
  <Application>Microsoft Macintosh Word</Application>
  <DocSecurity>0</DocSecurity>
  <Lines>19</Lines>
  <Paragraphs>5</Paragraphs>
  <ScaleCrop>false</ScaleCrop>
  <Company>Sky123.Org</Company>
  <LinksUpToDate>false</LinksUpToDate>
  <CharactersWithSpaces>2687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孔祥云</cp:lastModifiedBy>
  <cp:revision>6</cp:revision>
  <dcterms:created xsi:type="dcterms:W3CDTF">2015-05-27T15:03:00Z</dcterms:created>
  <dcterms:modified xsi:type="dcterms:W3CDTF">2015-05-28T08:53:00Z</dcterms:modified>
</cp:coreProperties>
</file>